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6" w:line="100" w:lineRule="auto"/>
        <w:rPr>
          <w:sz w:val="10"/>
          <w:szCs w:val="10"/>
        </w:rPr>
      </w:pPr>
      <w:r w:rsidDel="00000000" w:rsidR="00000000" w:rsidRPr="00000000">
        <w:rPr>
          <w:rtl w:val="0"/>
        </w:rPr>
      </w:r>
      <w:r w:rsidDel="00000000" w:rsidR="00000000" w:rsidRPr="00000000">
        <w:pict>
          <v:group id="_x0000_s1430" style="position:absolute;margin-left:-22.3pt;margin-top:-46.05pt;width:564.7pt;height:744.2pt;z-index:-1099;mso-position-horizontal-relative:margin;mso-position-vertical-relative:text;mso-position-horizontal:absolute;mso-position-vertical:absolute;" coordsize="11294,14884" coordorigin="474,479">
            <v:shape id="_x0000_s1450" style="position:absolute;left:480;top:485;width:29;height:0" coordsize="29,0" coordorigin="480,485" filled="f" strokeweight=".58pt" path="m480,485r29,e">
              <v:path arrowok="t"/>
            </v:shape>
            <v:shape id="_x0000_s1449" style="position:absolute;left:490;top:499;width:10;height:0" coordsize="10,0" coordorigin="490,499" filled="f" strokecolor="white" strokeweight="1.06pt" path="m490,499r9,e">
              <v:path arrowok="t"/>
            </v:shape>
            <v:shape id="_x0000_s1448" style="position:absolute;left:490;top:494;width:19;height:0" coordsize="19,0" coordorigin="490,494" filled="f" strokecolor="white" strokeweight=".58pt" path="m490,494r19,e">
              <v:path arrowok="t"/>
            </v:shape>
            <v:shape id="_x0000_s1447" style="position:absolute;left:509;top:485;width:11225;height:0" coordsize="11225,0" coordorigin="509,485" filled="f" strokeweight=".58pt" path="m509,485r11225,e">
              <v:path arrowok="t"/>
            </v:shape>
            <v:shape id="_x0000_s1446" style="position:absolute;left:509;top:504;width:11225;height:0" coordsize="11225,0" coordorigin="509,504" filled="f" strokeweight=".58pt" path="m509,504r11225,e">
              <v:path arrowok="t"/>
            </v:shape>
            <v:shape id="_x0000_s1445" style="position:absolute;left:11734;top:485;width:29;height:0" coordsize="29,0" coordorigin="11734,485" filled="f" strokeweight=".58pt" path="m11734,485r28,e">
              <v:path arrowok="t"/>
            </v:shape>
            <v:shape id="_x0000_s1444" style="position:absolute;left:11743;top:499;width:10;height:0" coordsize="10,0" coordorigin="11743,499" filled="f" strokecolor="white" strokeweight="1.06pt" path="m11743,499r10,e">
              <v:path arrowok="t"/>
            </v:shape>
            <v:shape id="_x0000_s1443" style="position:absolute;left:11734;top:494;width:19;height:0" coordsize="19,0" coordorigin="11734,494" filled="f" strokecolor="white" strokeweight=".58pt" path="m11734,494r19,e">
              <v:path arrowok="t"/>
            </v:shape>
            <v:shape id="_x0000_s1442" style="position:absolute;left:500;top:490;width:0;height:14863" coordsize="0,14863" coordorigin="500,490" filled="f" strokeweight=".58pt" path="m500,490r,14862e">
              <v:path arrowok="t"/>
            </v:shape>
            <v:shape id="_x0000_s1441" style="position:absolute;left:504;top:509;width:0;height:14824" coordsize="0,14824" coordorigin="504,509" filled="f" strokeweight=".58pt" path="m504,509r,14824e">
              <v:path arrowok="t"/>
            </v:shape>
            <v:shape id="_x0000_s1440" style="position:absolute;left:11742;top:490;width:0;height:14863" coordsize="0,14863" coordorigin="11742,490" filled="f" strokeweight=".58pt" path="m11742,490r,14862e">
              <v:path arrowok="t"/>
            </v:shape>
            <v:shape id="_x0000_s1439" style="position:absolute;left:11738;top:509;width:0;height:14824" coordsize="0,14824" coordorigin="11738,509" filled="f" strokeweight=".20464mm" path="m11738,509r,14824e">
              <v:path arrowok="t"/>
            </v:shape>
            <v:shape id="_x0000_s1438" style="position:absolute;left:480;top:15357;width:29;height:0" coordsize="29,0" coordorigin="480,15357" filled="f" strokeweight=".58pt" path="m480,15357r29,e">
              <v:path arrowok="t"/>
            </v:shape>
            <v:shape id="_x0000_s1437" style="position:absolute;left:490;top:15343;width:10;height:0" coordsize="10,0" coordorigin="490,15343" filled="f" strokecolor="white" strokeweight="1.06pt" path="m490,15343r9,e">
              <v:path arrowok="t"/>
            </v:shape>
            <v:shape id="_x0000_s1436" style="position:absolute;left:490;top:15348;width:19;height:0" coordsize="19,0" coordorigin="490,15348" filled="f" strokecolor="white" strokeweight=".20464mm" path="m490,15348r19,e">
              <v:path arrowok="t"/>
            </v:shape>
            <v:shape id="_x0000_s1435" style="position:absolute;left:509;top:15357;width:11225;height:0" coordsize="11225,0" coordorigin="509,15357" filled="f" strokeweight=".58pt" path="m509,15357r11225,e">
              <v:path arrowok="t"/>
            </v:shape>
            <v:shape id="_x0000_s1434" style="position:absolute;left:509;top:15338;width:11225;height:0" coordsize="11225,0" coordorigin="509,15338" filled="f" strokeweight=".58pt" path="m509,15338r11225,e">
              <v:path arrowok="t"/>
            </v:shape>
            <v:shape id="_x0000_s1433" style="position:absolute;left:11734;top:15357;width:29;height:0" coordsize="29,0" coordorigin="11734,15357" filled="f" strokeweight=".58pt" path="m11734,15357r28,e">
              <v:path arrowok="t"/>
            </v:shape>
            <v:shape id="_x0000_s1432" style="position:absolute;left:11743;top:15343;width:10;height:0" coordsize="10,0" coordorigin="11743,15343" filled="f" strokecolor="white" strokeweight="1.06pt" path="m11743,15343r10,e">
              <v:path arrowok="t"/>
            </v:shape>
            <v:shape id="_x0000_s1431"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003">
      <w:pPr>
        <w:spacing w:line="200" w:lineRule="auto"/>
        <w:rPr/>
      </w:pPr>
      <w:r w:rsidDel="00000000" w:rsidR="00000000" w:rsidRPr="00000000">
        <w:rPr>
          <w:rtl w:val="0"/>
        </w:rPr>
      </w:r>
    </w:p>
    <w:p w:rsidR="00000000" w:rsidDel="00000000" w:rsidP="00000000" w:rsidRDefault="00000000" w:rsidRPr="00000000" w14:paraId="00000004">
      <w:pPr>
        <w:spacing w:line="200" w:lineRule="auto"/>
        <w:rPr/>
      </w:pPr>
      <w:r w:rsidDel="00000000" w:rsidR="00000000" w:rsidRPr="00000000">
        <w:rPr>
          <w:rtl w:val="0"/>
        </w:rPr>
      </w:r>
    </w:p>
    <w:p w:rsidR="00000000" w:rsidDel="00000000" w:rsidP="00000000" w:rsidRDefault="00000000" w:rsidRPr="00000000" w14:paraId="00000005">
      <w:pPr>
        <w:spacing w:line="200" w:lineRule="auto"/>
        <w:rPr/>
      </w:pPr>
      <w:r w:rsidDel="00000000" w:rsidR="00000000" w:rsidRPr="00000000">
        <w:rPr>
          <w:rtl w:val="0"/>
        </w:rPr>
      </w:r>
    </w:p>
    <w:p w:rsidR="00000000" w:rsidDel="00000000" w:rsidP="00000000" w:rsidRDefault="00000000" w:rsidRPr="00000000" w14:paraId="00000006">
      <w:pPr>
        <w:spacing w:before="13" w:lineRule="auto"/>
        <w:ind w:left="4793"/>
        <w:rPr>
          <w:sz w:val="36"/>
          <w:szCs w:val="36"/>
        </w:rPr>
      </w:pPr>
      <w:r w:rsidDel="00000000" w:rsidR="00000000" w:rsidRPr="00000000">
        <w:rPr>
          <w:sz w:val="36"/>
          <w:szCs w:val="36"/>
          <w:rtl w:val="0"/>
        </w:rPr>
        <w:t xml:space="preserve">AMITY UNIVERSITY</w:t>
      </w:r>
    </w:p>
    <w:p w:rsidR="00000000" w:rsidDel="00000000" w:rsidP="00000000" w:rsidRDefault="00000000" w:rsidRPr="00000000" w14:paraId="00000007">
      <w:pPr>
        <w:spacing w:line="260" w:lineRule="auto"/>
        <w:rPr>
          <w:sz w:val="26"/>
          <w:szCs w:val="26"/>
        </w:rPr>
      </w:pPr>
      <w:r w:rsidDel="00000000" w:rsidR="00000000" w:rsidRPr="00000000">
        <w:rPr>
          <w:rtl w:val="0"/>
        </w:rPr>
      </w:r>
    </w:p>
    <w:p w:rsidR="00000000" w:rsidDel="00000000" w:rsidP="00000000" w:rsidRDefault="00000000" w:rsidRPr="00000000" w14:paraId="00000008">
      <w:pPr>
        <w:spacing w:line="400" w:lineRule="auto"/>
        <w:ind w:left="4025"/>
        <w:rPr>
          <w:sz w:val="36"/>
          <w:szCs w:val="36"/>
        </w:rPr>
      </w:pPr>
      <w:r w:rsidDel="00000000" w:rsidR="00000000" w:rsidRPr="00000000">
        <w:rPr>
          <w:sz w:val="36"/>
          <w:szCs w:val="36"/>
          <w:vertAlign w:val="baseline"/>
          <w:rtl w:val="0"/>
        </w:rPr>
        <w:t xml:space="preserve">---------UTTAR PRADESH-----------</w:t>
      </w:r>
      <w:r w:rsidDel="00000000" w:rsidR="00000000" w:rsidRPr="00000000">
        <w:rPr>
          <w:rtl w:val="0"/>
        </w:rPr>
      </w:r>
      <w:r w:rsidDel="00000000" w:rsidR="00000000" w:rsidRPr="00000000">
        <w:pict>
          <v:shape id="_x0000_s1429" style="position:absolute;left:0;text-align:left;margin-left:5.25pt;margin-top:0.0pt;width:155.25pt;height:128.25pt;z-index:-1100;mso-position-horizontal-relative:margin;mso-position-vertical-relative:text;mso-position-horizontal:absolute;mso-position-vertical:absolute;" type="#_x0000_t75">
            <v:imagedata r:id="rId1" o:title=""/>
            <w10:wrap/>
          </v:shape>
        </w:pict>
      </w:r>
    </w:p>
    <w:p w:rsidR="00000000" w:rsidDel="00000000" w:rsidP="00000000" w:rsidRDefault="00000000" w:rsidRPr="00000000" w14:paraId="00000009">
      <w:pPr>
        <w:spacing w:before="9" w:line="120" w:lineRule="auto"/>
        <w:rPr>
          <w:sz w:val="13"/>
          <w:szCs w:val="13"/>
        </w:rPr>
      </w:pPr>
      <w:r w:rsidDel="00000000" w:rsidR="00000000" w:rsidRPr="00000000">
        <w:rPr>
          <w:rtl w:val="0"/>
        </w:rPr>
      </w:r>
    </w:p>
    <w:p w:rsidR="00000000" w:rsidDel="00000000" w:rsidP="00000000" w:rsidRDefault="00000000" w:rsidRPr="00000000" w14:paraId="0000000A">
      <w:pPr>
        <w:spacing w:line="200" w:lineRule="auto"/>
        <w:rPr/>
      </w:pPr>
      <w:r w:rsidDel="00000000" w:rsidR="00000000" w:rsidRPr="00000000">
        <w:rPr>
          <w:rtl w:val="0"/>
        </w:rPr>
      </w:r>
    </w:p>
    <w:p w:rsidR="00000000" w:rsidDel="00000000" w:rsidP="00000000" w:rsidRDefault="00000000" w:rsidRPr="00000000" w14:paraId="0000000B">
      <w:pPr>
        <w:spacing w:line="200" w:lineRule="auto"/>
        <w:rPr/>
      </w:pPr>
      <w:r w:rsidDel="00000000" w:rsidR="00000000" w:rsidRPr="00000000">
        <w:rPr>
          <w:rtl w:val="0"/>
        </w:rPr>
      </w:r>
    </w:p>
    <w:p w:rsidR="00000000" w:rsidDel="00000000" w:rsidP="00000000" w:rsidRDefault="00000000" w:rsidRPr="00000000" w14:paraId="0000000C">
      <w:pPr>
        <w:spacing w:line="200" w:lineRule="auto"/>
        <w:rPr/>
      </w:pPr>
      <w:r w:rsidDel="00000000" w:rsidR="00000000" w:rsidRPr="00000000">
        <w:rPr>
          <w:rtl w:val="0"/>
        </w:rPr>
      </w:r>
    </w:p>
    <w:p w:rsidR="00000000" w:rsidDel="00000000" w:rsidP="00000000" w:rsidRDefault="00000000" w:rsidRPr="00000000" w14:paraId="0000000D">
      <w:pPr>
        <w:spacing w:line="200" w:lineRule="auto"/>
        <w:rPr/>
      </w:pPr>
      <w:r w:rsidDel="00000000" w:rsidR="00000000" w:rsidRPr="00000000">
        <w:rPr>
          <w:rtl w:val="0"/>
        </w:rPr>
      </w:r>
    </w:p>
    <w:p w:rsidR="00000000" w:rsidDel="00000000" w:rsidP="00000000" w:rsidRDefault="00000000" w:rsidRPr="00000000" w14:paraId="0000000E">
      <w:pPr>
        <w:spacing w:line="200" w:lineRule="auto"/>
        <w:rPr/>
      </w:pPr>
      <w:r w:rsidDel="00000000" w:rsidR="00000000" w:rsidRPr="00000000">
        <w:rPr>
          <w:rtl w:val="0"/>
        </w:rPr>
      </w:r>
    </w:p>
    <w:p w:rsidR="00000000" w:rsidDel="00000000" w:rsidP="00000000" w:rsidRDefault="00000000" w:rsidRPr="00000000" w14:paraId="0000000F">
      <w:pPr>
        <w:spacing w:line="200" w:lineRule="auto"/>
        <w:rPr/>
      </w:pPr>
      <w:r w:rsidDel="00000000" w:rsidR="00000000" w:rsidRPr="00000000">
        <w:rPr>
          <w:rtl w:val="0"/>
        </w:rPr>
      </w:r>
    </w:p>
    <w:p w:rsidR="00000000" w:rsidDel="00000000" w:rsidP="00000000" w:rsidRDefault="00000000" w:rsidRPr="00000000" w14:paraId="00000010">
      <w:pPr>
        <w:spacing w:line="200" w:lineRule="auto"/>
        <w:rPr/>
      </w:pPr>
      <w:r w:rsidDel="00000000" w:rsidR="00000000" w:rsidRPr="00000000">
        <w:rPr>
          <w:rtl w:val="0"/>
        </w:rPr>
      </w:r>
    </w:p>
    <w:p w:rsidR="00000000" w:rsidDel="00000000" w:rsidP="00000000" w:rsidRDefault="00000000" w:rsidRPr="00000000" w14:paraId="00000011">
      <w:pPr>
        <w:spacing w:line="200" w:lineRule="auto"/>
        <w:rPr/>
      </w:pPr>
      <w:r w:rsidDel="00000000" w:rsidR="00000000" w:rsidRPr="00000000">
        <w:rPr>
          <w:rtl w:val="0"/>
        </w:rPr>
      </w:r>
    </w:p>
    <w:p w:rsidR="00000000" w:rsidDel="00000000" w:rsidP="00000000" w:rsidRDefault="00000000" w:rsidRPr="00000000" w14:paraId="00000012">
      <w:pPr>
        <w:spacing w:before="2" w:lineRule="auto"/>
        <w:ind w:left="1835" w:right="1038"/>
        <w:jc w:val="center"/>
        <w:rPr>
          <w:sz w:val="44"/>
          <w:szCs w:val="44"/>
        </w:rPr>
      </w:pPr>
      <w:r w:rsidDel="00000000" w:rsidR="00000000" w:rsidRPr="00000000">
        <w:rPr>
          <w:sz w:val="44"/>
          <w:szCs w:val="44"/>
          <w:rtl w:val="0"/>
        </w:rPr>
        <w:t xml:space="preserve">Fundamental of Big Data Analytics</w:t>
      </w:r>
    </w:p>
    <w:p w:rsidR="00000000" w:rsidDel="00000000" w:rsidP="00000000" w:rsidRDefault="00000000" w:rsidRPr="00000000" w14:paraId="00000013">
      <w:pPr>
        <w:spacing w:before="18" w:line="260" w:lineRule="auto"/>
        <w:rPr>
          <w:sz w:val="26"/>
          <w:szCs w:val="26"/>
        </w:rPr>
      </w:pPr>
      <w:r w:rsidDel="00000000" w:rsidR="00000000" w:rsidRPr="00000000">
        <w:rPr>
          <w:rtl w:val="0"/>
        </w:rPr>
      </w:r>
    </w:p>
    <w:p w:rsidR="00000000" w:rsidDel="00000000" w:rsidP="00000000" w:rsidRDefault="00000000" w:rsidRPr="00000000" w14:paraId="00000014">
      <w:pPr>
        <w:ind w:left="4459" w:right="3661"/>
        <w:jc w:val="center"/>
        <w:rPr>
          <w:sz w:val="32"/>
          <w:szCs w:val="32"/>
        </w:rPr>
      </w:pPr>
      <w:r w:rsidDel="00000000" w:rsidR="00000000" w:rsidRPr="00000000">
        <w:rPr>
          <w:sz w:val="32"/>
          <w:szCs w:val="32"/>
          <w:rtl w:val="0"/>
        </w:rPr>
        <w:t xml:space="preserve">LAB FILE</w:t>
      </w:r>
    </w:p>
    <w:p w:rsidR="00000000" w:rsidDel="00000000" w:rsidP="00000000" w:rsidRDefault="00000000" w:rsidRPr="00000000" w14:paraId="00000015">
      <w:pPr>
        <w:spacing w:line="200" w:lineRule="auto"/>
        <w:rPr/>
      </w:pPr>
      <w:r w:rsidDel="00000000" w:rsidR="00000000" w:rsidRPr="00000000">
        <w:rPr>
          <w:rtl w:val="0"/>
        </w:rPr>
      </w:r>
    </w:p>
    <w:p w:rsidR="00000000" w:rsidDel="00000000" w:rsidP="00000000" w:rsidRDefault="00000000" w:rsidRPr="00000000" w14:paraId="00000016">
      <w:pPr>
        <w:spacing w:line="200" w:lineRule="auto"/>
        <w:rPr/>
      </w:pPr>
      <w:r w:rsidDel="00000000" w:rsidR="00000000" w:rsidRPr="00000000">
        <w:rPr>
          <w:rtl w:val="0"/>
        </w:rPr>
      </w:r>
    </w:p>
    <w:p w:rsidR="00000000" w:rsidDel="00000000" w:rsidP="00000000" w:rsidRDefault="00000000" w:rsidRPr="00000000" w14:paraId="00000017">
      <w:pPr>
        <w:spacing w:line="200" w:lineRule="auto"/>
        <w:rPr/>
      </w:pPr>
      <w:r w:rsidDel="00000000" w:rsidR="00000000" w:rsidRPr="00000000">
        <w:rPr>
          <w:rtl w:val="0"/>
        </w:rPr>
      </w:r>
    </w:p>
    <w:p w:rsidR="00000000" w:rsidDel="00000000" w:rsidP="00000000" w:rsidRDefault="00000000" w:rsidRPr="00000000" w14:paraId="00000018">
      <w:pPr>
        <w:spacing w:line="200" w:lineRule="auto"/>
        <w:rPr/>
      </w:pPr>
      <w:r w:rsidDel="00000000" w:rsidR="00000000" w:rsidRPr="00000000">
        <w:rPr>
          <w:rtl w:val="0"/>
        </w:rPr>
      </w:r>
    </w:p>
    <w:p w:rsidR="00000000" w:rsidDel="00000000" w:rsidP="00000000" w:rsidRDefault="00000000" w:rsidRPr="00000000" w14:paraId="00000019">
      <w:pPr>
        <w:spacing w:line="200" w:lineRule="auto"/>
        <w:rPr/>
      </w:pPr>
      <w:r w:rsidDel="00000000" w:rsidR="00000000" w:rsidRPr="00000000">
        <w:rPr>
          <w:rtl w:val="0"/>
        </w:rPr>
      </w:r>
    </w:p>
    <w:p w:rsidR="00000000" w:rsidDel="00000000" w:rsidP="00000000" w:rsidRDefault="00000000" w:rsidRPr="00000000" w14:paraId="0000001A">
      <w:pPr>
        <w:spacing w:before="13" w:line="220" w:lineRule="auto"/>
        <w:rPr>
          <w:sz w:val="22"/>
          <w:szCs w:val="22"/>
        </w:rPr>
      </w:pPr>
      <w:r w:rsidDel="00000000" w:rsidR="00000000" w:rsidRPr="00000000">
        <w:rPr>
          <w:rtl w:val="0"/>
        </w:rPr>
      </w:r>
    </w:p>
    <w:p w:rsidR="00000000" w:rsidDel="00000000" w:rsidP="00000000" w:rsidRDefault="00000000" w:rsidRPr="00000000" w14:paraId="0000001B">
      <w:pPr>
        <w:ind w:left="2916" w:right="2119"/>
        <w:jc w:val="center"/>
        <w:rPr>
          <w:sz w:val="24"/>
          <w:szCs w:val="24"/>
        </w:rPr>
      </w:pPr>
      <w:r w:rsidDel="00000000" w:rsidR="00000000" w:rsidRPr="00000000">
        <w:rPr>
          <w:sz w:val="24"/>
          <w:szCs w:val="24"/>
          <w:rtl w:val="0"/>
        </w:rPr>
        <w:t xml:space="preserve">In partial fulfillment of the requirement for the</w:t>
      </w:r>
    </w:p>
    <w:p w:rsidR="00000000" w:rsidDel="00000000" w:rsidP="00000000" w:rsidRDefault="00000000" w:rsidRPr="00000000" w14:paraId="0000001C">
      <w:pPr>
        <w:spacing w:before="2" w:line="240" w:lineRule="auto"/>
        <w:rPr>
          <w:sz w:val="24"/>
          <w:szCs w:val="24"/>
        </w:rPr>
      </w:pPr>
      <w:r w:rsidDel="00000000" w:rsidR="00000000" w:rsidRPr="00000000">
        <w:rPr>
          <w:rtl w:val="0"/>
        </w:rPr>
      </w:r>
    </w:p>
    <w:p w:rsidR="00000000" w:rsidDel="00000000" w:rsidP="00000000" w:rsidRDefault="00000000" w:rsidRPr="00000000" w14:paraId="0000001D">
      <w:pPr>
        <w:ind w:left="3116" w:right="2314"/>
        <w:jc w:val="center"/>
        <w:rPr>
          <w:sz w:val="24"/>
          <w:szCs w:val="24"/>
        </w:rPr>
      </w:pPr>
      <w:r w:rsidDel="00000000" w:rsidR="00000000" w:rsidRPr="00000000">
        <w:rPr>
          <w:sz w:val="24"/>
          <w:szCs w:val="24"/>
          <w:rtl w:val="0"/>
        </w:rPr>
        <w:t xml:space="preserve">Degree of Bachelor of Technology in CSE</w:t>
      </w:r>
    </w:p>
    <w:p w:rsidR="00000000" w:rsidDel="00000000" w:rsidP="00000000" w:rsidRDefault="00000000" w:rsidRPr="00000000" w14:paraId="0000001E">
      <w:pPr>
        <w:spacing w:line="200" w:lineRule="auto"/>
        <w:rPr/>
      </w:pPr>
      <w:r w:rsidDel="00000000" w:rsidR="00000000" w:rsidRPr="00000000">
        <w:rPr>
          <w:rtl w:val="0"/>
        </w:rPr>
      </w:r>
    </w:p>
    <w:p w:rsidR="00000000" w:rsidDel="00000000" w:rsidP="00000000" w:rsidRDefault="00000000" w:rsidRPr="00000000" w14:paraId="0000001F">
      <w:pPr>
        <w:spacing w:line="200" w:lineRule="auto"/>
        <w:rPr/>
      </w:pPr>
      <w:r w:rsidDel="00000000" w:rsidR="00000000" w:rsidRPr="00000000">
        <w:rPr>
          <w:rtl w:val="0"/>
        </w:rPr>
      </w:r>
    </w:p>
    <w:p w:rsidR="00000000" w:rsidDel="00000000" w:rsidP="00000000" w:rsidRDefault="00000000" w:rsidRPr="00000000" w14:paraId="00000020">
      <w:pPr>
        <w:spacing w:line="200" w:lineRule="auto"/>
        <w:rPr/>
      </w:pPr>
      <w:r w:rsidDel="00000000" w:rsidR="00000000" w:rsidRPr="00000000">
        <w:rPr>
          <w:rtl w:val="0"/>
        </w:rPr>
      </w:r>
    </w:p>
    <w:p w:rsidR="00000000" w:rsidDel="00000000" w:rsidP="00000000" w:rsidRDefault="00000000" w:rsidRPr="00000000" w14:paraId="00000021">
      <w:pPr>
        <w:spacing w:line="200" w:lineRule="auto"/>
        <w:rPr/>
      </w:pPr>
      <w:r w:rsidDel="00000000" w:rsidR="00000000" w:rsidRPr="00000000">
        <w:rPr>
          <w:rtl w:val="0"/>
        </w:rPr>
      </w:r>
    </w:p>
    <w:p w:rsidR="00000000" w:rsidDel="00000000" w:rsidP="00000000" w:rsidRDefault="00000000" w:rsidRPr="00000000" w14:paraId="00000022">
      <w:pPr>
        <w:spacing w:line="200" w:lineRule="auto"/>
        <w:rPr/>
      </w:pPr>
      <w:r w:rsidDel="00000000" w:rsidR="00000000" w:rsidRPr="00000000">
        <w:rPr>
          <w:rtl w:val="0"/>
        </w:rPr>
      </w:r>
    </w:p>
    <w:p w:rsidR="00000000" w:rsidDel="00000000" w:rsidP="00000000" w:rsidRDefault="00000000" w:rsidRPr="00000000" w14:paraId="00000023">
      <w:pPr>
        <w:spacing w:before="4" w:line="220" w:lineRule="auto"/>
        <w:rPr>
          <w:sz w:val="22"/>
          <w:szCs w:val="22"/>
        </w:rPr>
      </w:pPr>
      <w:r w:rsidDel="00000000" w:rsidR="00000000" w:rsidRPr="00000000">
        <w:rPr>
          <w:rtl w:val="0"/>
        </w:rPr>
      </w:r>
    </w:p>
    <w:p w:rsidR="00000000" w:rsidDel="00000000" w:rsidP="00000000" w:rsidRDefault="00000000" w:rsidRPr="00000000" w14:paraId="00000024">
      <w:pPr>
        <w:spacing w:line="448" w:lineRule="auto"/>
        <w:ind w:left="520" w:right="403"/>
        <w:rPr>
          <w:sz w:val="24"/>
          <w:szCs w:val="24"/>
        </w:rPr>
      </w:pPr>
      <w:r w:rsidDel="00000000" w:rsidR="00000000" w:rsidRPr="00000000">
        <w:rPr>
          <w:sz w:val="24"/>
          <w:szCs w:val="24"/>
          <w:rtl w:val="0"/>
        </w:rPr>
        <w:t xml:space="preserve">Submitted to:                                                                                                   Submitted By: Dr. Richa Tiwari                                                                                      Ajay Kumar Singh</w:t>
      </w:r>
    </w:p>
    <w:p w:rsidR="00000000" w:rsidDel="00000000" w:rsidP="00000000" w:rsidRDefault="00000000" w:rsidRPr="00000000" w14:paraId="00000025">
      <w:pPr>
        <w:spacing w:before="11" w:lineRule="auto"/>
        <w:ind w:right="445"/>
        <w:jc w:val="center"/>
        <w:rPr>
          <w:sz w:val="24"/>
          <w:szCs w:val="24"/>
        </w:rPr>
      </w:pPr>
      <w:r w:rsidDel="00000000" w:rsidR="00000000" w:rsidRPr="00000000">
        <w:rPr>
          <w:sz w:val="24"/>
          <w:szCs w:val="24"/>
          <w:rtl w:val="0"/>
        </w:rPr>
        <w:t xml:space="preserve">                                                                                                                             A2305216174</w:t>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ind w:right="884"/>
        <w:jc w:val="right"/>
        <w:rPr>
          <w:sz w:val="24"/>
          <w:szCs w:val="24"/>
        </w:rPr>
      </w:pPr>
      <w:r w:rsidDel="00000000" w:rsidR="00000000" w:rsidRPr="00000000">
        <w:rPr>
          <w:sz w:val="24"/>
          <w:szCs w:val="24"/>
          <w:rtl w:val="0"/>
        </w:rPr>
        <w:t xml:space="preserve">7CSE-3X</w:t>
      </w:r>
    </w:p>
    <w:p w:rsidR="00000000" w:rsidDel="00000000" w:rsidP="00000000" w:rsidRDefault="00000000" w:rsidRPr="00000000" w14:paraId="00000028">
      <w:pPr>
        <w:spacing w:line="200" w:lineRule="auto"/>
        <w:rPr/>
      </w:pPr>
      <w:r w:rsidDel="00000000" w:rsidR="00000000" w:rsidRPr="00000000">
        <w:rPr>
          <w:rtl w:val="0"/>
        </w:rPr>
      </w:r>
    </w:p>
    <w:p w:rsidR="00000000" w:rsidDel="00000000" w:rsidP="00000000" w:rsidRDefault="00000000" w:rsidRPr="00000000" w14:paraId="00000029">
      <w:pPr>
        <w:spacing w:line="200" w:lineRule="auto"/>
        <w:rPr/>
      </w:pPr>
      <w:r w:rsidDel="00000000" w:rsidR="00000000" w:rsidRPr="00000000">
        <w:rPr>
          <w:rtl w:val="0"/>
        </w:rPr>
      </w:r>
    </w:p>
    <w:p w:rsidR="00000000" w:rsidDel="00000000" w:rsidP="00000000" w:rsidRDefault="00000000" w:rsidRPr="00000000" w14:paraId="0000002A">
      <w:pPr>
        <w:spacing w:line="200" w:lineRule="auto"/>
        <w:rPr/>
      </w:pPr>
      <w:r w:rsidDel="00000000" w:rsidR="00000000" w:rsidRPr="00000000">
        <w:rPr>
          <w:rtl w:val="0"/>
        </w:rPr>
      </w:r>
    </w:p>
    <w:p w:rsidR="00000000" w:rsidDel="00000000" w:rsidP="00000000" w:rsidRDefault="00000000" w:rsidRPr="00000000" w14:paraId="0000002B">
      <w:pPr>
        <w:spacing w:line="200" w:lineRule="auto"/>
        <w:rPr/>
      </w:pPr>
      <w:r w:rsidDel="00000000" w:rsidR="00000000" w:rsidRPr="00000000">
        <w:rPr>
          <w:rtl w:val="0"/>
        </w:rPr>
      </w:r>
    </w:p>
    <w:p w:rsidR="00000000" w:rsidDel="00000000" w:rsidP="00000000" w:rsidRDefault="00000000" w:rsidRPr="00000000" w14:paraId="0000002C">
      <w:pPr>
        <w:spacing w:line="200" w:lineRule="auto"/>
        <w:rPr/>
      </w:pPr>
      <w:r w:rsidDel="00000000" w:rsidR="00000000" w:rsidRPr="00000000">
        <w:rPr>
          <w:rtl w:val="0"/>
        </w:rPr>
      </w:r>
    </w:p>
    <w:p w:rsidR="00000000" w:rsidDel="00000000" w:rsidP="00000000" w:rsidRDefault="00000000" w:rsidRPr="00000000" w14:paraId="0000002D">
      <w:pPr>
        <w:spacing w:before="17" w:line="260" w:lineRule="auto"/>
        <w:rPr>
          <w:sz w:val="26"/>
          <w:szCs w:val="26"/>
        </w:rPr>
      </w:pPr>
      <w:r w:rsidDel="00000000" w:rsidR="00000000" w:rsidRPr="00000000">
        <w:rPr>
          <w:rtl w:val="0"/>
        </w:rPr>
      </w:r>
    </w:p>
    <w:p w:rsidR="00000000" w:rsidDel="00000000" w:rsidP="00000000" w:rsidRDefault="00000000" w:rsidRPr="00000000" w14:paraId="0000002E">
      <w:pPr>
        <w:ind w:left="2732" w:right="1933"/>
        <w:jc w:val="center"/>
        <w:rPr>
          <w:sz w:val="24"/>
          <w:szCs w:val="24"/>
        </w:rPr>
      </w:pPr>
      <w:r w:rsidDel="00000000" w:rsidR="00000000" w:rsidRPr="00000000">
        <w:rPr>
          <w:sz w:val="24"/>
          <w:szCs w:val="24"/>
          <w:rtl w:val="0"/>
        </w:rPr>
        <w:t xml:space="preserve">Department of Computer Science and Engineering</w:t>
      </w:r>
    </w:p>
    <w:p w:rsidR="00000000" w:rsidDel="00000000" w:rsidP="00000000" w:rsidRDefault="00000000" w:rsidRPr="00000000" w14:paraId="0000002F">
      <w:pPr>
        <w:spacing w:before="2" w:line="240" w:lineRule="auto"/>
        <w:rPr>
          <w:sz w:val="24"/>
          <w:szCs w:val="24"/>
        </w:rPr>
      </w:pPr>
      <w:r w:rsidDel="00000000" w:rsidR="00000000" w:rsidRPr="00000000">
        <w:rPr>
          <w:rtl w:val="0"/>
        </w:rPr>
      </w:r>
    </w:p>
    <w:p w:rsidR="00000000" w:rsidDel="00000000" w:rsidP="00000000" w:rsidRDefault="00000000" w:rsidRPr="00000000" w14:paraId="00000030">
      <w:pPr>
        <w:spacing w:line="448" w:lineRule="auto"/>
        <w:ind w:left="4854" w:right="4053" w:firstLine="1.0000000000002274"/>
        <w:jc w:val="center"/>
        <w:rPr>
          <w:sz w:val="24"/>
          <w:szCs w:val="24"/>
        </w:rPr>
        <w:sectPr>
          <w:pgSz w:h="15840" w:w="12240"/>
          <w:pgMar w:bottom="280" w:top="1400" w:left="920" w:right="1720" w:header="720" w:footer="720"/>
          <w:pgNumType w:start="1"/>
          <w:cols w:equalWidth="0"/>
        </w:sectPr>
      </w:pPr>
      <w:r w:rsidDel="00000000" w:rsidR="00000000" w:rsidRPr="00000000">
        <w:rPr>
          <w:sz w:val="24"/>
          <w:szCs w:val="24"/>
          <w:rtl w:val="0"/>
        </w:rPr>
        <w:t xml:space="preserve">ASET AUUP</w:t>
      </w:r>
    </w:p>
    <w:p w:rsidR="00000000" w:rsidDel="00000000" w:rsidP="00000000" w:rsidRDefault="00000000" w:rsidRPr="00000000" w14:paraId="00000031">
      <w:pPr>
        <w:spacing w:before="41" w:lineRule="auto"/>
        <w:ind w:left="3701" w:right="4061"/>
        <w:jc w:val="center"/>
        <w:rPr>
          <w:sz w:val="48"/>
          <w:szCs w:val="48"/>
        </w:rPr>
      </w:pPr>
      <w:r w:rsidDel="00000000" w:rsidR="00000000" w:rsidRPr="00000000">
        <w:rPr>
          <w:b w:val="1"/>
          <w:sz w:val="48"/>
          <w:szCs w:val="48"/>
          <w:rtl w:val="0"/>
        </w:rPr>
        <w:t xml:space="preserve">INDEX</w:t>
      </w:r>
      <w:r w:rsidDel="00000000" w:rsidR="00000000" w:rsidRPr="00000000">
        <w:rPr>
          <w:rtl w:val="0"/>
        </w:rPr>
      </w:r>
    </w:p>
    <w:p w:rsidR="00000000" w:rsidDel="00000000" w:rsidP="00000000" w:rsidRDefault="00000000" w:rsidRPr="00000000" w14:paraId="00000032">
      <w:pPr>
        <w:spacing w:before="19" w:line="200" w:lineRule="auto"/>
        <w:rPr/>
      </w:pPr>
      <w:r w:rsidDel="00000000" w:rsidR="00000000" w:rsidRPr="00000000">
        <w:rPr>
          <w:rtl w:val="0"/>
        </w:rPr>
      </w:r>
      <w:r w:rsidDel="00000000" w:rsidR="00000000" w:rsidRPr="00000000">
        <w:pict>
          <v:group id="_x0000_s1358" style="position:absolute;margin-left:-5.55007874015748pt;margin-top:0.0pt;width:480.3pt;height:505.95pt;z-index:-1098;mso-position-horizontal-relative:margin;mso-position-vertical-relative:text;mso-position-horizontal:absolute;mso-position-vertical:absolute;" coordsize="9683,9901" coordorigin="1449,2181">
            <v:shape id="_x0000_s1407" style="position:absolute;left:1469;top:2201;width:862;height:0" coordsize="862,0" coordorigin="1469,2201" filled="f" strokeweight="1.06pt" path="m1469,2201r862,e">
              <v:path arrowok="t"/>
            </v:shape>
            <v:shape id="_x0000_s1406" style="position:absolute;left:2350;top:2201;width:3721;height:0" coordsize="3721,0" coordorigin="2350,2201" filled="f" strokeweight="1.06pt" path="m2350,2201r3721,e">
              <v:path arrowok="t"/>
            </v:shape>
            <v:shape id="_x0000_s1405" style="position:absolute;left:6090;top:2201;width:1481;height:0" coordsize="1481,0" coordorigin="6090,2201" filled="f" strokeweight="1.06pt" path="m6090,2201r1481,e">
              <v:path arrowok="t"/>
            </v:shape>
            <v:shape id="_x0000_s1404" style="position:absolute;left:7590;top:2201;width:1683;height:0" coordsize="1683,0" coordorigin="7590,2201" filled="f" strokeweight="1.06pt" path="m7590,2201r1683,e">
              <v:path arrowok="t"/>
            </v:shape>
            <v:shape id="_x0000_s1403" style="position:absolute;left:9292;top:2201;width:919;height:0" coordsize="919,0" coordorigin="9292,2201" filled="f" strokeweight="1.06pt" path="m9292,2201r920,e">
              <v:path arrowok="t"/>
            </v:shape>
            <v:shape id="_x0000_s1402" style="position:absolute;left:10231;top:2201;width:881;height:0" coordsize="881,0" coordorigin="10231,2201" filled="f" strokeweight="1.06pt" path="m10231,2201r881,e">
              <v:path arrowok="t"/>
            </v:shape>
            <v:shape id="_x0000_s1401" style="position:absolute;left:1469;top:3524;width:862;height:0" coordsize="862,0" coordorigin="1469,3524" filled="f" strokeweight="1.06pt" path="m1469,3524r862,e">
              <v:path arrowok="t"/>
            </v:shape>
            <v:shape id="_x0000_s1400" style="position:absolute;left:2350;top:3524;width:3721;height:0" coordsize="3721,0" coordorigin="2350,3524" filled="f" strokeweight="1.06pt" path="m2350,3524r3721,e">
              <v:path arrowok="t"/>
            </v:shape>
            <v:shape id="_x0000_s1399" style="position:absolute;left:6090;top:3524;width:1481;height:0" coordsize="1481,0" coordorigin="6090,3524" filled="f" strokeweight="1.06pt" path="m6090,3524r1481,e">
              <v:path arrowok="t"/>
            </v:shape>
            <v:shape id="_x0000_s1398" style="position:absolute;left:7590;top:3524;width:1683;height:0" coordsize="1683,0" coordorigin="7590,3524" filled="f" strokeweight="1.06pt" path="m7590,3524r1683,e">
              <v:path arrowok="t"/>
            </v:shape>
            <v:shape id="_x0000_s1397" style="position:absolute;left:9292;top:3524;width:919;height:0" coordsize="919,0" coordorigin="9292,3524" filled="f" strokeweight="1.06pt" path="m9292,3524r920,e">
              <v:path arrowok="t"/>
            </v:shape>
            <v:shape id="_x0000_s1396" style="position:absolute;left:10231;top:3524;width:881;height:0" coordsize="881,0" coordorigin="10231,3524" filled="f" strokeweight="1.06pt" path="m10231,3524r881,e">
              <v:path arrowok="t"/>
            </v:shape>
            <v:shape id="_x0000_s1395" style="position:absolute;left:1469;top:5048;width:862;height:0" coordsize="862,0" coordorigin="1469,5048" filled="f" strokeweight="1.06pt" path="m1469,5048r862,e">
              <v:path arrowok="t"/>
            </v:shape>
            <v:shape id="_x0000_s1394" style="position:absolute;left:2350;top:5048;width:3721;height:0" coordsize="3721,0" coordorigin="2350,5048" filled="f" strokeweight="1.06pt" path="m2350,5048r3721,e">
              <v:path arrowok="t"/>
            </v:shape>
            <v:shape id="_x0000_s1393" style="position:absolute;left:6090;top:5048;width:1481;height:0" coordsize="1481,0" coordorigin="6090,5048" filled="f" strokeweight="1.06pt" path="m6090,5048r1481,e">
              <v:path arrowok="t"/>
            </v:shape>
            <v:shape id="_x0000_s1392" style="position:absolute;left:7590;top:5048;width:1683;height:0" coordsize="1683,0" coordorigin="7590,5048" filled="f" strokeweight="1.06pt" path="m7590,5048r1683,e">
              <v:path arrowok="t"/>
            </v:shape>
            <v:shape id="_x0000_s1391" style="position:absolute;left:9292;top:5048;width:919;height:0" coordsize="919,0" coordorigin="9292,5048" filled="f" strokeweight="1.06pt" path="m9292,5048r920,e">
              <v:path arrowok="t"/>
            </v:shape>
            <v:shape id="_x0000_s1390" style="position:absolute;left:10231;top:5048;width:881;height:0" coordsize="881,0" coordorigin="10231,5048" filled="f" strokeweight="1.06pt" path="m10231,5048r881,e">
              <v:path arrowok="t"/>
            </v:shape>
            <v:shape id="_x0000_s1389" style="position:absolute;left:1469;top:6812;width:862;height:0" coordsize="862,0" coordorigin="1469,6812" filled="f" strokeweight="1.06pt" path="m1469,6812r862,e">
              <v:path arrowok="t"/>
            </v:shape>
            <v:shape id="_x0000_s1388" style="position:absolute;left:2350;top:6812;width:3721;height:0" coordsize="3721,0" coordorigin="2350,6812" filled="f" strokeweight="1.06pt" path="m2350,6812r3721,e">
              <v:path arrowok="t"/>
            </v:shape>
            <v:shape id="_x0000_s1387" style="position:absolute;left:6090;top:6812;width:1481;height:0" coordsize="1481,0" coordorigin="6090,6812" filled="f" strokeweight="1.06pt" path="m6090,6812r1481,e">
              <v:path arrowok="t"/>
            </v:shape>
            <v:shape id="_x0000_s1386" style="position:absolute;left:7590;top:6812;width:1683;height:0" coordsize="1683,0" coordorigin="7590,6812" filled="f" strokeweight="1.06pt" path="m7590,6812r1683,e">
              <v:path arrowok="t"/>
            </v:shape>
            <v:shape id="_x0000_s1385" style="position:absolute;left:9292;top:6812;width:919;height:0" coordsize="919,0" coordorigin="9292,6812" filled="f" strokeweight="1.06pt" path="m9292,6812r920,e">
              <v:path arrowok="t"/>
            </v:shape>
            <v:shape id="_x0000_s1384" style="position:absolute;left:10231;top:6812;width:881;height:0" coordsize="881,0" coordorigin="10231,6812" filled="f" strokeweight="1.06pt" path="m10231,6812r881,e">
              <v:path arrowok="t"/>
            </v:shape>
            <v:shape id="_x0000_s1383" style="position:absolute;left:1469;top:9366;width:862;height:0" coordsize="862,0" coordorigin="1469,9366" filled="f" strokeweight="1.06pt" path="m1469,9366r862,e">
              <v:path arrowok="t"/>
            </v:shape>
            <v:shape id="_x0000_s1382" style="position:absolute;left:2350;top:9366;width:3721;height:0" coordsize="3721,0" coordorigin="2350,9366" filled="f" strokeweight="1.06pt" path="m2350,9366r3721,e">
              <v:path arrowok="t"/>
            </v:shape>
            <v:shape id="_x0000_s1381" style="position:absolute;left:6090;top:9366;width:1481;height:0" coordsize="1481,0" coordorigin="6090,9366" filled="f" strokeweight="1.06pt" path="m6090,9366r1481,e">
              <v:path arrowok="t"/>
            </v:shape>
            <v:shape id="_x0000_s1380" style="position:absolute;left:7590;top:9366;width:1683;height:0" coordsize="1683,0" coordorigin="7590,9366" filled="f" strokeweight="1.06pt" path="m7590,9366r1683,e">
              <v:path arrowok="t"/>
            </v:shape>
            <v:shape id="_x0000_s1379" style="position:absolute;left:9292;top:9366;width:919;height:0" coordsize="919,0" coordorigin="9292,9366" filled="f" strokeweight="1.06pt" path="m9292,9366r920,e">
              <v:path arrowok="t"/>
            </v:shape>
            <v:shape id="_x0000_s1378" style="position:absolute;left:10231;top:9366;width:881;height:0" coordsize="881,0" coordorigin="10231,9366" filled="f" strokeweight="1.06pt" path="m10231,9366r881,e">
              <v:path arrowok="t"/>
            </v:shape>
            <v:shape id="_x0000_s1377" style="position:absolute;left:1469;top:10813;width:862;height:0" coordsize="862,0" coordorigin="1469,10813" filled="f" strokeweight=".37392mm" path="m1469,10813r862,e">
              <v:path arrowok="t"/>
            </v:shape>
            <v:shape id="_x0000_s1376" style="position:absolute;left:2350;top:10813;width:3721;height:0" coordsize="3721,0" coordorigin="2350,10813" filled="f" strokeweight=".37392mm" path="m2350,10813r3721,e">
              <v:path arrowok="t"/>
            </v:shape>
            <v:shape id="_x0000_s1375" style="position:absolute;left:6090;top:10813;width:1481;height:0" coordsize="1481,0" coordorigin="6090,10813" filled="f" strokeweight=".37392mm" path="m6090,10813r1481,e">
              <v:path arrowok="t"/>
            </v:shape>
            <v:shape id="_x0000_s1374" style="position:absolute;left:7590;top:10813;width:1683;height:0" coordsize="1683,0" coordorigin="7590,10813" filled="f" strokeweight=".37392mm" path="m7590,10813r1683,e">
              <v:path arrowok="t"/>
            </v:shape>
            <v:shape id="_x0000_s1373" style="position:absolute;left:9292;top:10813;width:919;height:0" coordsize="919,0" coordorigin="9292,10813" filled="f" strokeweight=".37392mm" path="m9292,10813r920,e">
              <v:path arrowok="t"/>
            </v:shape>
            <v:shape id="_x0000_s1372" style="position:absolute;left:10231;top:10813;width:881;height:0" coordsize="881,0" coordorigin="10231,10813" filled="f" strokeweight=".37392mm" path="m10231,10813r881,e">
              <v:path arrowok="t"/>
            </v:shape>
            <v:shape id="_x0000_s1371" style="position:absolute;left:1460;top:2192;width:0;height:9880" coordsize="0,9880" coordorigin="1460,2192" filled="f" strokeweight="1.06pt" path="m1460,2192r,9880e">
              <v:path arrowok="t"/>
            </v:shape>
            <v:shape id="_x0000_s1370" style="position:absolute;left:1469;top:12062;width:862;height:0" coordsize="862,0" coordorigin="1469,12062" filled="f" strokeweight=".37392mm" path="m1469,12062r862,e">
              <v:path arrowok="t"/>
            </v:shape>
            <v:shape id="_x0000_s1369" style="position:absolute;left:2340;top:2192;width:0;height:9880" coordsize="0,9880" coordorigin="2340,2192" filled="f" strokeweight="1.06pt" path="m2340,2192r,9880e">
              <v:path arrowok="t"/>
            </v:shape>
            <v:shape id="_x0000_s1368" style="position:absolute;left:2350;top:12062;width:3721;height:0" coordsize="3721,0" coordorigin="2350,12062" filled="f" strokeweight=".37392mm" path="m2350,12062r3721,e">
              <v:path arrowok="t"/>
            </v:shape>
            <v:shape id="_x0000_s1367" style="position:absolute;left:6081;top:2192;width:0;height:9880" coordsize="0,9880" coordorigin="6081,2192" filled="f" strokeweight="1.06pt" path="m6081,2192r,9880e">
              <v:path arrowok="t"/>
            </v:shape>
            <v:shape id="_x0000_s1366" style="position:absolute;left:6090;top:12062;width:1481;height:0" coordsize="1481,0" coordorigin="6090,12062" filled="f" strokeweight=".37392mm" path="m6090,12062r1481,e">
              <v:path arrowok="t"/>
            </v:shape>
            <v:shape id="_x0000_s1365" style="position:absolute;left:7581;top:2192;width:0;height:9880" coordsize="0,9880" coordorigin="7581,2192" filled="f" strokeweight="1.06pt" path="m7581,2192r,9880e">
              <v:path arrowok="t"/>
            </v:shape>
            <v:shape id="_x0000_s1364" style="position:absolute;left:7590;top:12062;width:1683;height:0" coordsize="1683,0" coordorigin="7590,12062" filled="f" strokeweight=".37392mm" path="m7590,12062r1683,e">
              <v:path arrowok="t"/>
            </v:shape>
            <v:shape id="_x0000_s1363" style="position:absolute;left:9283;top:2192;width:0;height:9880" coordsize="0,9880" coordorigin="9283,2192" filled="f" strokeweight="1.06pt" path="m9283,2192r,9880e">
              <v:path arrowok="t"/>
            </v:shape>
            <v:shape id="_x0000_s1362" style="position:absolute;left:9292;top:12062;width:919;height:0" coordsize="919,0" coordorigin="9292,12062" filled="f" strokeweight=".37392mm" path="m9292,12062r920,e">
              <v:path arrowok="t"/>
            </v:shape>
            <v:shape id="_x0000_s1361" style="position:absolute;left:10221;top:2192;width:0;height:9880" coordsize="0,9880" coordorigin="10221,2192" filled="f" strokeweight="1.06pt" path="m10221,2192r,9880e">
              <v:path arrowok="t"/>
            </v:shape>
            <v:shape id="_x0000_s1360" style="position:absolute;left:10231;top:12062;width:881;height:0" coordsize="881,0" coordorigin="10231,12062" filled="f" strokeweight=".37392mm" path="m10231,12062r881,e">
              <v:path arrowok="t"/>
            </v:shape>
            <v:shape id="_x0000_s1359" style="position:absolute;left:11122;top:2192;width:0;height:9880" coordsize="0,9880" coordorigin="11122,2192" filled="f" strokeweight="1.06pt" path="m11122,2192r,9880e">
              <v:path arrowok="t"/>
            </v:shape>
          </v:group>
        </w:pict>
      </w:r>
    </w:p>
    <w:p w:rsidR="00000000" w:rsidDel="00000000" w:rsidP="00000000" w:rsidRDefault="00000000" w:rsidRPr="00000000" w14:paraId="00000033">
      <w:pPr>
        <w:ind w:left="111"/>
        <w:rPr>
          <w:sz w:val="24"/>
          <w:szCs w:val="24"/>
        </w:rPr>
      </w:pPr>
      <w:r w:rsidDel="00000000" w:rsidR="00000000" w:rsidRPr="00000000">
        <w:rPr>
          <w:b w:val="1"/>
          <w:sz w:val="24"/>
          <w:szCs w:val="24"/>
          <w:rtl w:val="0"/>
        </w:rPr>
        <w:t xml:space="preserve">Exp.                Name of Experiment                    Date of               Date of          Marks      Sign</w:t>
      </w:r>
      <w:r w:rsidDel="00000000" w:rsidR="00000000" w:rsidRPr="00000000">
        <w:rPr>
          <w:rtl w:val="0"/>
        </w:rPr>
      </w:r>
    </w:p>
    <w:p w:rsidR="00000000" w:rsidDel="00000000" w:rsidP="00000000" w:rsidRDefault="00000000" w:rsidRPr="00000000" w14:paraId="00000034">
      <w:pPr>
        <w:spacing w:before="9" w:line="180" w:lineRule="auto"/>
        <w:rPr>
          <w:sz w:val="19"/>
          <w:szCs w:val="19"/>
        </w:rPr>
      </w:pPr>
      <w:r w:rsidDel="00000000" w:rsidR="00000000" w:rsidRPr="00000000">
        <w:rPr>
          <w:rtl w:val="0"/>
        </w:rPr>
      </w:r>
    </w:p>
    <w:p w:rsidR="00000000" w:rsidDel="00000000" w:rsidP="00000000" w:rsidRDefault="00000000" w:rsidRPr="00000000" w14:paraId="00000035">
      <w:pPr>
        <w:spacing w:line="260" w:lineRule="auto"/>
        <w:ind w:left="171"/>
        <w:rPr>
          <w:sz w:val="24"/>
          <w:szCs w:val="24"/>
        </w:rPr>
      </w:pPr>
      <w:r w:rsidDel="00000000" w:rsidR="00000000" w:rsidRPr="00000000">
        <w:rPr>
          <w:b w:val="1"/>
          <w:sz w:val="24"/>
          <w:szCs w:val="24"/>
          <w:vertAlign w:val="baseline"/>
          <w:rtl w:val="0"/>
        </w:rPr>
        <w:t xml:space="preserve">No.                                                                     Experiment        Evaluation         Obt.</w:t>
      </w:r>
      <w:r w:rsidDel="00000000" w:rsidR="00000000" w:rsidRPr="00000000">
        <w:rPr>
          <w:rtl w:val="0"/>
        </w:rPr>
      </w:r>
    </w:p>
    <w:p w:rsidR="00000000" w:rsidDel="00000000" w:rsidP="00000000" w:rsidRDefault="00000000" w:rsidRPr="00000000" w14:paraId="00000036">
      <w:pPr>
        <w:spacing w:line="200" w:lineRule="auto"/>
        <w:rPr/>
      </w:pPr>
      <w:r w:rsidDel="00000000" w:rsidR="00000000" w:rsidRPr="00000000">
        <w:rPr>
          <w:rtl w:val="0"/>
        </w:rPr>
      </w:r>
    </w:p>
    <w:p w:rsidR="00000000" w:rsidDel="00000000" w:rsidP="00000000" w:rsidRDefault="00000000" w:rsidRPr="00000000" w14:paraId="00000037">
      <w:pPr>
        <w:spacing w:line="200" w:lineRule="auto"/>
        <w:rPr/>
      </w:pPr>
      <w:r w:rsidDel="00000000" w:rsidR="00000000" w:rsidRPr="00000000">
        <w:rPr>
          <w:rtl w:val="0"/>
        </w:rPr>
      </w:r>
    </w:p>
    <w:p w:rsidR="00000000" w:rsidDel="00000000" w:rsidP="00000000" w:rsidRDefault="00000000" w:rsidRPr="00000000" w14:paraId="00000038">
      <w:pPr>
        <w:spacing w:line="200" w:lineRule="auto"/>
        <w:rPr/>
      </w:pPr>
      <w:r w:rsidDel="00000000" w:rsidR="00000000" w:rsidRPr="00000000">
        <w:rPr>
          <w:rtl w:val="0"/>
        </w:rPr>
      </w:r>
    </w:p>
    <w:p w:rsidR="00000000" w:rsidDel="00000000" w:rsidP="00000000" w:rsidRDefault="00000000" w:rsidRPr="00000000" w14:paraId="00000039">
      <w:pPr>
        <w:spacing w:line="200" w:lineRule="auto"/>
        <w:rPr/>
      </w:pPr>
      <w:r w:rsidDel="00000000" w:rsidR="00000000" w:rsidRPr="00000000">
        <w:rPr>
          <w:rtl w:val="0"/>
        </w:rPr>
      </w:r>
    </w:p>
    <w:p w:rsidR="00000000" w:rsidDel="00000000" w:rsidP="00000000" w:rsidRDefault="00000000" w:rsidRPr="00000000" w14:paraId="0000003A">
      <w:pPr>
        <w:spacing w:before="2" w:line="220" w:lineRule="auto"/>
        <w:rPr>
          <w:sz w:val="22"/>
          <w:szCs w:val="22"/>
        </w:rPr>
      </w:pPr>
      <w:r w:rsidDel="00000000" w:rsidR="00000000" w:rsidRPr="00000000">
        <w:rPr>
          <w:rtl w:val="0"/>
        </w:rPr>
      </w:r>
    </w:p>
    <w:p w:rsidR="00000000" w:rsidDel="00000000" w:rsidP="00000000" w:rsidRDefault="00000000" w:rsidRPr="00000000" w14:paraId="0000003B">
      <w:pPr>
        <w:spacing w:before="29" w:lineRule="auto"/>
        <w:ind w:left="780"/>
        <w:rPr>
          <w:sz w:val="24"/>
          <w:szCs w:val="24"/>
        </w:rPr>
      </w:pPr>
      <w:r w:rsidDel="00000000" w:rsidR="00000000" w:rsidRPr="00000000">
        <w:rPr>
          <w:sz w:val="24"/>
          <w:szCs w:val="24"/>
          <w:rtl w:val="0"/>
        </w:rPr>
        <w:t xml:space="preserve">Write a MapReduce script to count the</w:t>
      </w:r>
    </w:p>
    <w:p w:rsidR="00000000" w:rsidDel="00000000" w:rsidP="00000000" w:rsidRDefault="00000000" w:rsidRPr="00000000" w14:paraId="0000003C">
      <w:pPr>
        <w:spacing w:line="260" w:lineRule="auto"/>
        <w:ind w:left="281"/>
        <w:rPr>
          <w:sz w:val="24"/>
          <w:szCs w:val="24"/>
        </w:rPr>
      </w:pPr>
      <w:r w:rsidDel="00000000" w:rsidR="00000000" w:rsidRPr="00000000">
        <w:rPr>
          <w:sz w:val="24"/>
          <w:szCs w:val="24"/>
          <w:vertAlign w:val="baseline"/>
          <w:rtl w:val="0"/>
        </w:rPr>
        <w:t xml:space="preserve">1      occurrence of each word in a file.              15-07-19            29-07-19</w:t>
      </w:r>
      <w:r w:rsidDel="00000000" w:rsidR="00000000" w:rsidRPr="00000000">
        <w:rPr>
          <w:rtl w:val="0"/>
        </w:rPr>
      </w:r>
    </w:p>
    <w:p w:rsidR="00000000" w:rsidDel="00000000" w:rsidP="00000000" w:rsidRDefault="00000000" w:rsidRPr="00000000" w14:paraId="0000003D">
      <w:pPr>
        <w:spacing w:before="9" w:line="140" w:lineRule="auto"/>
        <w:rPr>
          <w:sz w:val="14"/>
          <w:szCs w:val="14"/>
        </w:rPr>
      </w:pPr>
      <w:r w:rsidDel="00000000" w:rsidR="00000000" w:rsidRPr="00000000">
        <w:rPr>
          <w:rtl w:val="0"/>
        </w:rPr>
      </w:r>
    </w:p>
    <w:p w:rsidR="00000000" w:rsidDel="00000000" w:rsidP="00000000" w:rsidRDefault="00000000" w:rsidRPr="00000000" w14:paraId="0000003E">
      <w:pPr>
        <w:spacing w:line="200" w:lineRule="auto"/>
        <w:rPr/>
      </w:pPr>
      <w:r w:rsidDel="00000000" w:rsidR="00000000" w:rsidRPr="00000000">
        <w:rPr>
          <w:rtl w:val="0"/>
        </w:rPr>
      </w:r>
    </w:p>
    <w:p w:rsidR="00000000" w:rsidDel="00000000" w:rsidP="00000000" w:rsidRDefault="00000000" w:rsidRPr="00000000" w14:paraId="0000003F">
      <w:pPr>
        <w:spacing w:line="200" w:lineRule="auto"/>
        <w:rPr/>
      </w:pPr>
      <w:r w:rsidDel="00000000" w:rsidR="00000000" w:rsidRPr="00000000">
        <w:rPr>
          <w:rtl w:val="0"/>
        </w:rPr>
      </w:r>
    </w:p>
    <w:p w:rsidR="00000000" w:rsidDel="00000000" w:rsidP="00000000" w:rsidRDefault="00000000" w:rsidRPr="00000000" w14:paraId="00000040">
      <w:pPr>
        <w:spacing w:line="200" w:lineRule="auto"/>
        <w:rPr/>
      </w:pPr>
      <w:r w:rsidDel="00000000" w:rsidR="00000000" w:rsidRPr="00000000">
        <w:rPr>
          <w:rtl w:val="0"/>
        </w:rPr>
      </w:r>
    </w:p>
    <w:p w:rsidR="00000000" w:rsidDel="00000000" w:rsidP="00000000" w:rsidRDefault="00000000" w:rsidRPr="00000000" w14:paraId="00000041">
      <w:pPr>
        <w:spacing w:line="200" w:lineRule="auto"/>
        <w:rPr/>
        <w:sectPr>
          <w:type w:val="nextPage"/>
          <w:pgSz w:h="15840" w:w="12240"/>
          <w:pgMar w:bottom="280" w:top="1400" w:left="1560" w:right="1260" w:header="720" w:footer="720"/>
          <w:cols w:equalWidth="0"/>
        </w:sectPr>
      </w:pPr>
      <w:r w:rsidDel="00000000" w:rsidR="00000000" w:rsidRPr="00000000">
        <w:rPr>
          <w:rtl w:val="0"/>
        </w:rPr>
      </w:r>
    </w:p>
    <w:p w:rsidR="00000000" w:rsidDel="00000000" w:rsidP="00000000" w:rsidRDefault="00000000" w:rsidRPr="00000000" w14:paraId="00000042">
      <w:pPr>
        <w:spacing w:before="29" w:lineRule="auto"/>
        <w:ind w:left="780" w:right="-28"/>
        <w:rPr>
          <w:sz w:val="24"/>
          <w:szCs w:val="24"/>
        </w:rPr>
      </w:pPr>
      <w:r w:rsidDel="00000000" w:rsidR="00000000" w:rsidRPr="00000000">
        <w:rPr>
          <w:sz w:val="24"/>
          <w:szCs w:val="24"/>
          <w:rtl w:val="0"/>
        </w:rPr>
        <w:t xml:space="preserve">Write a MapReduce script to find the</w:t>
      </w:r>
    </w:p>
    <w:p w:rsidR="00000000" w:rsidDel="00000000" w:rsidP="00000000" w:rsidRDefault="00000000" w:rsidRPr="00000000" w14:paraId="00000043">
      <w:pPr>
        <w:tabs>
          <w:tab w:val="left" w:pos="780"/>
        </w:tabs>
        <w:spacing w:before="12" w:line="300" w:lineRule="auto"/>
        <w:ind w:left="780" w:right="-48" w:hanging="499"/>
        <w:rPr>
          <w:sz w:val="24"/>
          <w:szCs w:val="24"/>
        </w:rPr>
      </w:pPr>
      <w:r w:rsidDel="00000000" w:rsidR="00000000" w:rsidRPr="00000000">
        <w:rPr>
          <w:sz w:val="40"/>
          <w:szCs w:val="40"/>
          <w:vertAlign w:val="subscript"/>
          <w:rtl w:val="0"/>
        </w:rPr>
        <w:t xml:space="preserve">2</w:t>
        <w:tab/>
      </w:r>
      <w:r w:rsidDel="00000000" w:rsidR="00000000" w:rsidRPr="00000000">
        <w:rPr>
          <w:sz w:val="24"/>
          <w:szCs w:val="24"/>
          <w:rtl w:val="0"/>
        </w:rPr>
        <w:t xml:space="preserve">max and min temperature recorded in last 50 years.</w:t>
      </w:r>
    </w:p>
    <w:p w:rsidR="00000000" w:rsidDel="00000000" w:rsidP="00000000" w:rsidRDefault="00000000" w:rsidRPr="00000000" w14:paraId="00000044">
      <w:pPr>
        <w:spacing w:line="200" w:lineRule="auto"/>
        <w:rPr/>
      </w:pPr>
      <w:r w:rsidDel="00000000" w:rsidR="00000000" w:rsidRPr="00000000">
        <w:br w:type="column"/>
      </w:r>
      <w:r w:rsidDel="00000000" w:rsidR="00000000" w:rsidRPr="00000000">
        <w:rPr>
          <w:rtl w:val="0"/>
        </w:rPr>
      </w:r>
    </w:p>
    <w:p w:rsidR="00000000" w:rsidDel="00000000" w:rsidP="00000000" w:rsidRDefault="00000000" w:rsidRPr="00000000" w14:paraId="00000045">
      <w:pPr>
        <w:spacing w:before="5" w:line="220" w:lineRule="auto"/>
        <w:rPr>
          <w:sz w:val="22"/>
          <w:szCs w:val="22"/>
        </w:rPr>
      </w:pPr>
      <w:r w:rsidDel="00000000" w:rsidR="00000000" w:rsidRPr="00000000">
        <w:rPr>
          <w:rtl w:val="0"/>
        </w:rPr>
      </w:r>
    </w:p>
    <w:p w:rsidR="00000000" w:rsidDel="00000000" w:rsidP="00000000" w:rsidRDefault="00000000" w:rsidRPr="00000000" w14:paraId="00000046">
      <w:pPr>
        <w:rPr>
          <w:sz w:val="24"/>
          <w:szCs w:val="24"/>
        </w:rPr>
        <w:sectPr>
          <w:type w:val="continuous"/>
          <w:pgSz w:h="15840" w:w="12240"/>
          <w:pgMar w:bottom="280" w:top="1400" w:left="1560" w:right="1260" w:header="720" w:footer="720"/>
          <w:cols w:equalWidth="0" w:num="2">
            <w:col w:space="438" w:w="4491"/>
            <w:col w:space="0" w:w="4491"/>
          </w:cols>
        </w:sectPr>
      </w:pPr>
      <w:r w:rsidDel="00000000" w:rsidR="00000000" w:rsidRPr="00000000">
        <w:rPr>
          <w:sz w:val="24"/>
          <w:szCs w:val="24"/>
          <w:rtl w:val="0"/>
        </w:rPr>
        <w:t xml:space="preserve">29-07-19            05-08-19</w:t>
      </w:r>
    </w:p>
    <w:p w:rsidR="00000000" w:rsidDel="00000000" w:rsidP="00000000" w:rsidRDefault="00000000" w:rsidRPr="00000000" w14:paraId="00000047">
      <w:pPr>
        <w:spacing w:line="200" w:lineRule="auto"/>
        <w:rPr/>
      </w:pPr>
      <w:r w:rsidDel="00000000" w:rsidR="00000000" w:rsidRPr="00000000">
        <w:rPr>
          <w:rtl w:val="0"/>
        </w:rPr>
      </w:r>
    </w:p>
    <w:p w:rsidR="00000000" w:rsidDel="00000000" w:rsidP="00000000" w:rsidRDefault="00000000" w:rsidRPr="00000000" w14:paraId="00000048">
      <w:pPr>
        <w:spacing w:line="200" w:lineRule="auto"/>
        <w:rPr/>
      </w:pPr>
      <w:r w:rsidDel="00000000" w:rsidR="00000000" w:rsidRPr="00000000">
        <w:rPr>
          <w:rtl w:val="0"/>
        </w:rPr>
      </w:r>
    </w:p>
    <w:p w:rsidR="00000000" w:rsidDel="00000000" w:rsidP="00000000" w:rsidRDefault="00000000" w:rsidRPr="00000000" w14:paraId="00000049">
      <w:pPr>
        <w:spacing w:line="200" w:lineRule="auto"/>
        <w:rPr/>
      </w:pPr>
      <w:r w:rsidDel="00000000" w:rsidR="00000000" w:rsidRPr="00000000">
        <w:rPr>
          <w:rtl w:val="0"/>
        </w:rPr>
      </w:r>
    </w:p>
    <w:p w:rsidR="00000000" w:rsidDel="00000000" w:rsidP="00000000" w:rsidRDefault="00000000" w:rsidRPr="00000000" w14:paraId="0000004A">
      <w:pPr>
        <w:spacing w:before="14" w:line="200" w:lineRule="auto"/>
        <w:rPr/>
        <w:sectPr>
          <w:type w:val="continuous"/>
          <w:pgSz w:h="15840" w:w="12240"/>
          <w:pgMar w:bottom="280" w:top="1400" w:left="1560" w:right="1260" w:header="720" w:footer="720"/>
          <w:cols w:equalWidth="0"/>
        </w:sectPr>
      </w:pPr>
      <w:r w:rsidDel="00000000" w:rsidR="00000000" w:rsidRPr="00000000">
        <w:rPr>
          <w:rtl w:val="0"/>
        </w:rPr>
      </w:r>
    </w:p>
    <w:p w:rsidR="00000000" w:rsidDel="00000000" w:rsidP="00000000" w:rsidRDefault="00000000" w:rsidRPr="00000000" w14:paraId="0000004B">
      <w:pPr>
        <w:spacing w:before="29" w:lineRule="auto"/>
        <w:ind w:left="837" w:right="-21" w:firstLine="2.9999999999999716"/>
        <w:jc w:val="center"/>
        <w:rPr>
          <w:sz w:val="24"/>
          <w:szCs w:val="24"/>
        </w:rPr>
      </w:pPr>
      <w:r w:rsidDel="00000000" w:rsidR="00000000" w:rsidRPr="00000000">
        <w:rPr>
          <w:sz w:val="24"/>
          <w:szCs w:val="24"/>
          <w:rtl w:val="0"/>
        </w:rPr>
        <w:t xml:space="preserve">Write a MapReduce script to get the name of the customer, how many of transactions a customer has done and</w:t>
      </w:r>
    </w:p>
    <w:p w:rsidR="00000000" w:rsidDel="00000000" w:rsidP="00000000" w:rsidRDefault="00000000" w:rsidRPr="00000000" w14:paraId="0000004C">
      <w:pPr>
        <w:tabs>
          <w:tab w:val="left" w:pos="920"/>
        </w:tabs>
        <w:spacing w:before="3" w:line="260" w:lineRule="auto"/>
        <w:ind w:left="1200" w:right="29" w:hanging="919"/>
        <w:rPr>
          <w:sz w:val="24"/>
          <w:szCs w:val="24"/>
        </w:rPr>
      </w:pPr>
      <w:r w:rsidDel="00000000" w:rsidR="00000000" w:rsidRPr="00000000">
        <w:rPr>
          <w:sz w:val="24"/>
          <w:szCs w:val="24"/>
          <w:vertAlign w:val="baseline"/>
          <w:rtl w:val="0"/>
        </w:rPr>
        <w:t xml:space="preserve">3</w:t>
        <w:tab/>
      </w:r>
      <w:r w:rsidDel="00000000" w:rsidR="00000000" w:rsidRPr="00000000">
        <w:rPr>
          <w:sz w:val="24"/>
          <w:szCs w:val="24"/>
          <w:rtl w:val="0"/>
        </w:rPr>
        <w:t xml:space="preserve">how much amount of transactions a particular customer has made.</w:t>
      </w:r>
    </w:p>
    <w:p w:rsidR="00000000" w:rsidDel="00000000" w:rsidP="00000000" w:rsidRDefault="00000000" w:rsidRPr="00000000" w14:paraId="0000004D">
      <w:pPr>
        <w:spacing w:line="200" w:lineRule="auto"/>
        <w:rPr/>
      </w:pPr>
      <w:r w:rsidDel="00000000" w:rsidR="00000000" w:rsidRPr="00000000">
        <w:br w:type="column"/>
      </w:r>
      <w:r w:rsidDel="00000000" w:rsidR="00000000" w:rsidRPr="00000000">
        <w:rPr>
          <w:rtl w:val="0"/>
        </w:rPr>
      </w:r>
    </w:p>
    <w:p w:rsidR="00000000" w:rsidDel="00000000" w:rsidP="00000000" w:rsidRDefault="00000000" w:rsidRPr="00000000" w14:paraId="0000004E">
      <w:pPr>
        <w:spacing w:line="200" w:lineRule="auto"/>
        <w:rPr/>
      </w:pPr>
      <w:r w:rsidDel="00000000" w:rsidR="00000000" w:rsidRPr="00000000">
        <w:rPr>
          <w:rtl w:val="0"/>
        </w:rPr>
      </w:r>
    </w:p>
    <w:p w:rsidR="00000000" w:rsidDel="00000000" w:rsidP="00000000" w:rsidRDefault="00000000" w:rsidRPr="00000000" w14:paraId="0000004F">
      <w:pPr>
        <w:spacing w:line="200" w:lineRule="auto"/>
        <w:rPr/>
      </w:pPr>
      <w:r w:rsidDel="00000000" w:rsidR="00000000" w:rsidRPr="00000000">
        <w:rPr>
          <w:rtl w:val="0"/>
        </w:rPr>
      </w:r>
    </w:p>
    <w:p w:rsidR="00000000" w:rsidDel="00000000" w:rsidP="00000000" w:rsidRDefault="00000000" w:rsidRPr="00000000" w14:paraId="00000050">
      <w:pPr>
        <w:spacing w:before="19" w:line="200" w:lineRule="auto"/>
        <w:rPr/>
      </w:pPr>
      <w:r w:rsidDel="00000000" w:rsidR="00000000" w:rsidRPr="00000000">
        <w:rPr>
          <w:rtl w:val="0"/>
        </w:rPr>
      </w:r>
    </w:p>
    <w:p w:rsidR="00000000" w:rsidDel="00000000" w:rsidP="00000000" w:rsidRDefault="00000000" w:rsidRPr="00000000" w14:paraId="00000051">
      <w:pPr>
        <w:rPr>
          <w:sz w:val="24"/>
          <w:szCs w:val="24"/>
        </w:rPr>
        <w:sectPr>
          <w:type w:val="continuous"/>
          <w:pgSz w:h="15840" w:w="12240"/>
          <w:pgMar w:bottom="280" w:top="1400" w:left="1560" w:right="1260" w:header="720" w:footer="720"/>
          <w:cols w:equalWidth="0" w:num="2">
            <w:col w:space="400" w:w="4510"/>
            <w:col w:space="0" w:w="4510"/>
          </w:cols>
        </w:sectPr>
      </w:pPr>
      <w:r w:rsidDel="00000000" w:rsidR="00000000" w:rsidRPr="00000000">
        <w:rPr>
          <w:sz w:val="24"/>
          <w:szCs w:val="24"/>
          <w:rtl w:val="0"/>
        </w:rPr>
        <w:t xml:space="preserve">05-08-19            19-08-19</w:t>
      </w:r>
    </w:p>
    <w:p w:rsidR="00000000" w:rsidDel="00000000" w:rsidP="00000000" w:rsidRDefault="00000000" w:rsidRPr="00000000" w14:paraId="00000052">
      <w:pPr>
        <w:spacing w:before="9" w:line="120" w:lineRule="auto"/>
        <w:rPr>
          <w:sz w:val="13"/>
          <w:szCs w:val="13"/>
        </w:rPr>
      </w:pPr>
      <w:r w:rsidDel="00000000" w:rsidR="00000000" w:rsidRPr="00000000">
        <w:rPr>
          <w:rtl w:val="0"/>
        </w:rPr>
      </w:r>
      <w:r w:rsidDel="00000000" w:rsidR="00000000" w:rsidRPr="00000000">
        <w:pict>
          <v:group id="_x0000_s1408" style="position:absolute;margin-left:-54.3pt;margin-top:0.0pt;width:564.7pt;height:744.2pt;z-index:-1097;mso-position-horizontal-relative:margin;mso-position-vertical-relative:text;mso-position-horizontal:absolute;mso-position-vertical:absolute;" coordsize="11294,14884" coordorigin="474,479">
            <v:shape id="_x0000_s1428" style="position:absolute;left:480;top:485;width:29;height:0" coordsize="29,0" coordorigin="480,485" filled="f" strokeweight=".58pt" path="m480,485r29,e">
              <v:path arrowok="t"/>
            </v:shape>
            <v:shape id="_x0000_s1427" style="position:absolute;left:490;top:499;width:10;height:0" coordsize="10,0" coordorigin="490,499" filled="f" strokecolor="white" strokeweight="1.06pt" path="m490,499r9,e">
              <v:path arrowok="t"/>
            </v:shape>
            <v:shape id="_x0000_s1426" style="position:absolute;left:490;top:494;width:19;height:0" coordsize="19,0" coordorigin="490,494" filled="f" strokecolor="white" strokeweight=".58pt" path="m490,494r19,e">
              <v:path arrowok="t"/>
            </v:shape>
            <v:shape id="_x0000_s1425" style="position:absolute;left:509;top:485;width:11225;height:0" coordsize="11225,0" coordorigin="509,485" filled="f" strokeweight=".58pt" path="m509,485r11225,e">
              <v:path arrowok="t"/>
            </v:shape>
            <v:shape id="_x0000_s1424" style="position:absolute;left:509;top:504;width:11225;height:0" coordsize="11225,0" coordorigin="509,504" filled="f" strokeweight=".58pt" path="m509,504r11225,e">
              <v:path arrowok="t"/>
            </v:shape>
            <v:shape id="_x0000_s1423" style="position:absolute;left:11734;top:485;width:29;height:0" coordsize="29,0" coordorigin="11734,485" filled="f" strokeweight=".58pt" path="m11734,485r28,e">
              <v:path arrowok="t"/>
            </v:shape>
            <v:shape id="_x0000_s1422" style="position:absolute;left:11743;top:499;width:10;height:0" coordsize="10,0" coordorigin="11743,499" filled="f" strokecolor="white" strokeweight="1.06pt" path="m11743,499r10,e">
              <v:path arrowok="t"/>
            </v:shape>
            <v:shape id="_x0000_s1421" style="position:absolute;left:11734;top:494;width:19;height:0" coordsize="19,0" coordorigin="11734,494" filled="f" strokecolor="white" strokeweight=".58pt" path="m11734,494r19,e">
              <v:path arrowok="t"/>
            </v:shape>
            <v:shape id="_x0000_s1420" style="position:absolute;left:500;top:490;width:0;height:14863" coordsize="0,14863" coordorigin="500,490" filled="f" strokeweight=".58pt" path="m500,490r,14862e">
              <v:path arrowok="t"/>
            </v:shape>
            <v:shape id="_x0000_s1419" style="position:absolute;left:504;top:509;width:0;height:14824" coordsize="0,14824" coordorigin="504,509" filled="f" strokeweight=".58pt" path="m504,509r,14824e">
              <v:path arrowok="t"/>
            </v:shape>
            <v:shape id="_x0000_s1418" style="position:absolute;left:11742;top:490;width:0;height:14863" coordsize="0,14863" coordorigin="11742,490" filled="f" strokeweight=".58pt" path="m11742,490r,14862e">
              <v:path arrowok="t"/>
            </v:shape>
            <v:shape id="_x0000_s1417" style="position:absolute;left:11738;top:509;width:0;height:14824" coordsize="0,14824" coordorigin="11738,509" filled="f" strokeweight=".20464mm" path="m11738,509r,14824e">
              <v:path arrowok="t"/>
            </v:shape>
            <v:shape id="_x0000_s1416" style="position:absolute;left:480;top:15357;width:29;height:0" coordsize="29,0" coordorigin="480,15357" filled="f" strokeweight=".58pt" path="m480,15357r29,e">
              <v:path arrowok="t"/>
            </v:shape>
            <v:shape id="_x0000_s1415" style="position:absolute;left:490;top:15343;width:10;height:0" coordsize="10,0" coordorigin="490,15343" filled="f" strokecolor="white" strokeweight="1.06pt" path="m490,15343r9,e">
              <v:path arrowok="t"/>
            </v:shape>
            <v:shape id="_x0000_s1414" style="position:absolute;left:490;top:15348;width:19;height:0" coordsize="19,0" coordorigin="490,15348" filled="f" strokecolor="white" strokeweight=".20464mm" path="m490,15348r19,e">
              <v:path arrowok="t"/>
            </v:shape>
            <v:shape id="_x0000_s1413" style="position:absolute;left:509;top:15357;width:11225;height:0" coordsize="11225,0" coordorigin="509,15357" filled="f" strokeweight=".58pt" path="m509,15357r11225,e">
              <v:path arrowok="t"/>
            </v:shape>
            <v:shape id="_x0000_s1412" style="position:absolute;left:509;top:15338;width:11225;height:0" coordsize="11225,0" coordorigin="509,15338" filled="f" strokeweight=".58pt" path="m509,15338r11225,e">
              <v:path arrowok="t"/>
            </v:shape>
            <v:shape id="_x0000_s1411" style="position:absolute;left:11734;top:15357;width:29;height:0" coordsize="29,0" coordorigin="11734,15357" filled="f" strokeweight=".58pt" path="m11734,15357r28,e">
              <v:path arrowok="t"/>
            </v:shape>
            <v:shape id="_x0000_s1410" style="position:absolute;left:11743;top:15343;width:10;height:0" coordsize="10,0" coordorigin="11743,15343" filled="f" strokecolor="white" strokeweight="1.06pt" path="m11743,15343r10,e">
              <v:path arrowok="t"/>
            </v:shape>
            <v:shape id="_x0000_s1409"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053">
      <w:pPr>
        <w:spacing w:line="200" w:lineRule="auto"/>
        <w:rPr/>
      </w:pPr>
      <w:r w:rsidDel="00000000" w:rsidR="00000000" w:rsidRPr="00000000">
        <w:rPr>
          <w:rtl w:val="0"/>
        </w:rPr>
      </w:r>
    </w:p>
    <w:p w:rsidR="00000000" w:rsidDel="00000000" w:rsidP="00000000" w:rsidRDefault="00000000" w:rsidRPr="00000000" w14:paraId="00000054">
      <w:pPr>
        <w:spacing w:line="200" w:lineRule="auto"/>
        <w:rPr/>
      </w:pPr>
      <w:r w:rsidDel="00000000" w:rsidR="00000000" w:rsidRPr="00000000">
        <w:rPr>
          <w:rtl w:val="0"/>
        </w:rPr>
      </w:r>
    </w:p>
    <w:p w:rsidR="00000000" w:rsidDel="00000000" w:rsidP="00000000" w:rsidRDefault="00000000" w:rsidRPr="00000000" w14:paraId="00000055">
      <w:pPr>
        <w:spacing w:line="200" w:lineRule="auto"/>
        <w:rPr/>
      </w:pPr>
      <w:r w:rsidDel="00000000" w:rsidR="00000000" w:rsidRPr="00000000">
        <w:rPr>
          <w:rtl w:val="0"/>
        </w:rPr>
      </w:r>
    </w:p>
    <w:p w:rsidR="00000000" w:rsidDel="00000000" w:rsidP="00000000" w:rsidRDefault="00000000" w:rsidRPr="00000000" w14:paraId="00000056">
      <w:pPr>
        <w:spacing w:line="200" w:lineRule="auto"/>
        <w:rPr/>
      </w:pPr>
      <w:r w:rsidDel="00000000" w:rsidR="00000000" w:rsidRPr="00000000">
        <w:rPr>
          <w:rtl w:val="0"/>
        </w:rPr>
      </w:r>
    </w:p>
    <w:p w:rsidR="00000000" w:rsidDel="00000000" w:rsidP="00000000" w:rsidRDefault="00000000" w:rsidRPr="00000000" w14:paraId="00000057">
      <w:pPr>
        <w:spacing w:line="200" w:lineRule="auto"/>
        <w:rPr/>
      </w:pPr>
      <w:r w:rsidDel="00000000" w:rsidR="00000000" w:rsidRPr="00000000">
        <w:rPr>
          <w:rtl w:val="0"/>
        </w:rPr>
      </w:r>
    </w:p>
    <w:p w:rsidR="00000000" w:rsidDel="00000000" w:rsidP="00000000" w:rsidRDefault="00000000" w:rsidRPr="00000000" w14:paraId="00000058">
      <w:pPr>
        <w:spacing w:before="29" w:line="260" w:lineRule="auto"/>
        <w:ind w:left="785"/>
        <w:rPr>
          <w:sz w:val="24"/>
          <w:szCs w:val="24"/>
        </w:rPr>
      </w:pPr>
      <w:r w:rsidDel="00000000" w:rsidR="00000000" w:rsidRPr="00000000">
        <w:rPr>
          <w:sz w:val="24"/>
          <w:szCs w:val="24"/>
          <w:vertAlign w:val="baseline"/>
          <w:rtl w:val="0"/>
        </w:rPr>
        <w:t xml:space="preserve">To analyze document database such as</w:t>
      </w:r>
      <w:r w:rsidDel="00000000" w:rsidR="00000000" w:rsidRPr="00000000">
        <w:rPr>
          <w:rtl w:val="0"/>
        </w:rPr>
      </w:r>
    </w:p>
    <w:p w:rsidR="00000000" w:rsidDel="00000000" w:rsidP="00000000" w:rsidRDefault="00000000" w:rsidRPr="00000000" w14:paraId="00000059">
      <w:pPr>
        <w:spacing w:line="300" w:lineRule="auto"/>
        <w:ind w:left="281"/>
        <w:rPr>
          <w:sz w:val="24"/>
          <w:szCs w:val="24"/>
        </w:rPr>
      </w:pPr>
      <w:r w:rsidDel="00000000" w:rsidR="00000000" w:rsidRPr="00000000">
        <w:rPr>
          <w:sz w:val="40"/>
          <w:szCs w:val="40"/>
          <w:vertAlign w:val="superscript"/>
          <w:rtl w:val="0"/>
        </w:rPr>
        <w:t xml:space="preserve">4         </w:t>
      </w:r>
      <w:r w:rsidDel="00000000" w:rsidR="00000000" w:rsidRPr="00000000">
        <w:rPr>
          <w:sz w:val="24"/>
          <w:szCs w:val="24"/>
          <w:vertAlign w:val="baseline"/>
          <w:rtl w:val="0"/>
        </w:rPr>
        <w:t xml:space="preserve">MongoDB using CRUD operations.        </w:t>
      </w:r>
      <w:r w:rsidDel="00000000" w:rsidR="00000000" w:rsidRPr="00000000">
        <w:rPr>
          <w:sz w:val="40"/>
          <w:szCs w:val="40"/>
          <w:vertAlign w:val="superscript"/>
          <w:rtl w:val="0"/>
        </w:rPr>
        <w:t xml:space="preserve">19-08-19            26-08-19</w:t>
      </w:r>
      <w:r w:rsidDel="00000000" w:rsidR="00000000" w:rsidRPr="00000000">
        <w:rPr>
          <w:rtl w:val="0"/>
        </w:rPr>
      </w:r>
    </w:p>
    <w:p w:rsidR="00000000" w:rsidDel="00000000" w:rsidP="00000000" w:rsidRDefault="00000000" w:rsidRPr="00000000" w14:paraId="0000005A">
      <w:pPr>
        <w:spacing w:line="200" w:lineRule="auto"/>
        <w:rPr/>
      </w:pPr>
      <w:r w:rsidDel="00000000" w:rsidR="00000000" w:rsidRPr="00000000">
        <w:rPr>
          <w:rtl w:val="0"/>
        </w:rPr>
      </w:r>
    </w:p>
    <w:p w:rsidR="00000000" w:rsidDel="00000000" w:rsidP="00000000" w:rsidRDefault="00000000" w:rsidRPr="00000000" w14:paraId="0000005B">
      <w:pPr>
        <w:spacing w:line="200" w:lineRule="auto"/>
        <w:rPr/>
      </w:pPr>
      <w:r w:rsidDel="00000000" w:rsidR="00000000" w:rsidRPr="00000000">
        <w:rPr>
          <w:rtl w:val="0"/>
        </w:rPr>
      </w:r>
    </w:p>
    <w:p w:rsidR="00000000" w:rsidDel="00000000" w:rsidP="00000000" w:rsidRDefault="00000000" w:rsidRPr="00000000" w14:paraId="0000005C">
      <w:pPr>
        <w:spacing w:line="200" w:lineRule="auto"/>
        <w:rPr/>
      </w:pPr>
      <w:r w:rsidDel="00000000" w:rsidR="00000000" w:rsidRPr="00000000">
        <w:rPr>
          <w:rtl w:val="0"/>
        </w:rPr>
      </w:r>
    </w:p>
    <w:p w:rsidR="00000000" w:rsidDel="00000000" w:rsidP="00000000" w:rsidRDefault="00000000" w:rsidRPr="00000000" w14:paraId="0000005D">
      <w:pPr>
        <w:spacing w:before="10" w:line="220" w:lineRule="auto"/>
        <w:rPr>
          <w:sz w:val="22"/>
          <w:szCs w:val="22"/>
        </w:rPr>
      </w:pPr>
      <w:r w:rsidDel="00000000" w:rsidR="00000000" w:rsidRPr="00000000">
        <w:rPr>
          <w:rtl w:val="0"/>
        </w:rPr>
      </w:r>
    </w:p>
    <w:p w:rsidR="00000000" w:rsidDel="00000000" w:rsidP="00000000" w:rsidRDefault="00000000" w:rsidRPr="00000000" w14:paraId="0000005E">
      <w:pPr>
        <w:spacing w:before="29" w:line="276" w:lineRule="auto"/>
        <w:ind w:left="1068"/>
        <w:rPr>
          <w:sz w:val="40"/>
          <w:szCs w:val="40"/>
          <w:vertAlign w:val="subscript"/>
        </w:rPr>
      </w:pPr>
      <w:r w:rsidDel="00000000" w:rsidR="00000000" w:rsidRPr="00000000">
        <w:rPr>
          <w:sz w:val="40"/>
          <w:szCs w:val="40"/>
          <w:vertAlign w:val="subscript"/>
          <w:rtl w:val="0"/>
        </w:rPr>
        <w:t xml:space="preserve">Write a pig script to analyses the</w:t>
      </w:r>
      <w:r w:rsidDel="00000000" w:rsidR="00000000" w:rsidRPr="00000000">
        <w:pict>
          <v:shape id="_x0000_s1357" style="position:absolute;left:0;text-align:left;margin-left:14.05pt;margin-top:9.85pt;width:6pt;height:12pt;z-index:-1096;mso-position-horizontal-relative:margin;mso-position-horizontal:absolute;mso-position-vertical:absolute;mso-position-vertical-relative:text;" filled="f" stroked="f" type="#_x0000_t202">
            <v:textbox inset="0,0,0,0">
              <w:txbxContent>
                <w:p w:rsidR="00C639D9" w:rsidDel="00000000" w:rsidP="00000000" w:rsidRDefault="00724E06" w:rsidRPr="00000000">
                  <w:pPr>
                    <w:spacing w:line="240" w:lineRule="exact"/>
                    <w:ind w:right="-56"/>
                    <w:rPr>
                      <w:sz w:val="24"/>
                      <w:szCs w:val="24"/>
                    </w:rPr>
                  </w:pPr>
                  <w:r w:rsidDel="00000000" w:rsidR="00000000" w:rsidRPr="00000000">
                    <w:rPr>
                      <w:sz w:val="24"/>
                      <w:szCs w:val="24"/>
                    </w:rPr>
                    <w:t>5</w:t>
                  </w:r>
                </w:p>
              </w:txbxContent>
            </v:textbox>
            <w10:wrap/>
          </v:shape>
        </w:pict>
      </w:r>
    </w:p>
    <w:p w:rsidR="00000000" w:rsidDel="00000000" w:rsidP="00000000" w:rsidRDefault="00000000" w:rsidRPr="00000000" w14:paraId="0000005F">
      <w:pPr>
        <w:spacing w:line="276" w:lineRule="auto"/>
        <w:ind w:left="2067"/>
        <w:rPr>
          <w:sz w:val="24"/>
          <w:szCs w:val="24"/>
        </w:rPr>
        <w:sectPr>
          <w:type w:val="continuous"/>
          <w:pgSz w:h="15840" w:w="12240"/>
          <w:pgMar w:bottom="280" w:top="1400" w:left="1560" w:right="1260" w:header="720" w:footer="720"/>
          <w:cols w:equalWidth="0"/>
        </w:sectPr>
      </w:pPr>
      <w:r w:rsidDel="00000000" w:rsidR="00000000" w:rsidRPr="00000000">
        <w:rPr>
          <w:sz w:val="24"/>
          <w:szCs w:val="24"/>
          <w:vertAlign w:val="baseline"/>
          <w:rtl w:val="0"/>
        </w:rPr>
        <w:t xml:space="preserve">twitter data.                           </w:t>
      </w:r>
      <w:r w:rsidDel="00000000" w:rsidR="00000000" w:rsidRPr="00000000">
        <w:rPr>
          <w:sz w:val="40"/>
          <w:szCs w:val="40"/>
          <w:vertAlign w:val="superscript"/>
          <w:rtl w:val="0"/>
        </w:rPr>
        <w:t xml:space="preserve">26-08-19            16-09-19</w:t>
      </w:r>
      <w:r w:rsidDel="00000000" w:rsidR="00000000" w:rsidRPr="00000000">
        <w:rPr>
          <w:rtl w:val="0"/>
        </w:rPr>
      </w:r>
    </w:p>
    <w:p w:rsidR="00000000" w:rsidDel="00000000" w:rsidP="00000000" w:rsidRDefault="00000000" w:rsidRPr="00000000" w14:paraId="00000060">
      <w:pPr>
        <w:spacing w:before="40" w:line="480" w:lineRule="auto"/>
        <w:ind w:left="3286" w:right="3302"/>
        <w:jc w:val="center"/>
        <w:rPr>
          <w:sz w:val="44"/>
          <w:szCs w:val="44"/>
        </w:rPr>
      </w:pPr>
      <w:r w:rsidDel="00000000" w:rsidR="00000000" w:rsidRPr="00000000">
        <w:rPr>
          <w:b w:val="1"/>
          <w:sz w:val="44"/>
          <w:szCs w:val="44"/>
          <w:u w:val="single"/>
          <w:vertAlign w:val="baseline"/>
          <w:rtl w:val="0"/>
        </w:rPr>
        <w:t xml:space="preserve">Experiment – 1</w:t>
      </w:r>
      <w:r w:rsidDel="00000000" w:rsidR="00000000" w:rsidRPr="00000000">
        <w:rPr>
          <w:rtl w:val="0"/>
        </w:rPr>
      </w:r>
      <w:r w:rsidDel="00000000" w:rsidR="00000000" w:rsidRPr="00000000">
        <w:pict>
          <v:group id="_x0000_s1336" style="position:absolute;left:0;text-align:left;margin-left:-43.3pt;margin-top:0.0pt;width:564.7pt;height:744.2pt;z-index:-1095;mso-position-horizontal-relative:margin;mso-position-vertical-relative:text;mso-position-horizontal:absolute;mso-position-vertical:absolute;" coordsize="11294,14884" coordorigin="474,479">
            <v:shape id="_x0000_s1356" style="position:absolute;left:480;top:485;width:29;height:0" coordsize="29,0" coordorigin="480,485" filled="f" strokeweight=".58pt" path="m480,485r29,e">
              <v:path arrowok="t"/>
            </v:shape>
            <v:shape id="_x0000_s1355" style="position:absolute;left:490;top:499;width:10;height:0" coordsize="10,0" coordorigin="490,499" filled="f" strokecolor="white" strokeweight="1.06pt" path="m490,499r9,e">
              <v:path arrowok="t"/>
            </v:shape>
            <v:shape id="_x0000_s1354" style="position:absolute;left:490;top:494;width:19;height:0" coordsize="19,0" coordorigin="490,494" filled="f" strokecolor="white" strokeweight=".58pt" path="m490,494r19,e">
              <v:path arrowok="t"/>
            </v:shape>
            <v:shape id="_x0000_s1353" style="position:absolute;left:509;top:485;width:11225;height:0" coordsize="11225,0" coordorigin="509,485" filled="f" strokeweight=".58pt" path="m509,485r11225,e">
              <v:path arrowok="t"/>
            </v:shape>
            <v:shape id="_x0000_s1352" style="position:absolute;left:509;top:504;width:11225;height:0" coordsize="11225,0" coordorigin="509,504" filled="f" strokeweight=".58pt" path="m509,504r11225,e">
              <v:path arrowok="t"/>
            </v:shape>
            <v:shape id="_x0000_s1351" style="position:absolute;left:11734;top:485;width:29;height:0" coordsize="29,0" coordorigin="11734,485" filled="f" strokeweight=".58pt" path="m11734,485r28,e">
              <v:path arrowok="t"/>
            </v:shape>
            <v:shape id="_x0000_s1350" style="position:absolute;left:11743;top:499;width:10;height:0" coordsize="10,0" coordorigin="11743,499" filled="f" strokecolor="white" strokeweight="1.06pt" path="m11743,499r10,e">
              <v:path arrowok="t"/>
            </v:shape>
            <v:shape id="_x0000_s1349" style="position:absolute;left:11734;top:494;width:19;height:0" coordsize="19,0" coordorigin="11734,494" filled="f" strokecolor="white" strokeweight=".58pt" path="m11734,494r19,e">
              <v:path arrowok="t"/>
            </v:shape>
            <v:shape id="_x0000_s1348" style="position:absolute;left:500;top:490;width:0;height:14863" coordsize="0,14863" coordorigin="500,490" filled="f" strokeweight=".58pt" path="m500,490r,14862e">
              <v:path arrowok="t"/>
            </v:shape>
            <v:shape id="_x0000_s1347" style="position:absolute;left:504;top:509;width:0;height:14824" coordsize="0,14824" coordorigin="504,509" filled="f" strokeweight=".58pt" path="m504,509r,14824e">
              <v:path arrowok="t"/>
            </v:shape>
            <v:shape id="_x0000_s1346" style="position:absolute;left:11742;top:490;width:0;height:14863" coordsize="0,14863" coordorigin="11742,490" filled="f" strokeweight=".58pt" path="m11742,490r,14862e">
              <v:path arrowok="t"/>
            </v:shape>
            <v:shape id="_x0000_s1345" style="position:absolute;left:11738;top:509;width:0;height:14824" coordsize="0,14824" coordorigin="11738,509" filled="f" strokeweight=".20464mm" path="m11738,509r,14824e">
              <v:path arrowok="t"/>
            </v:shape>
            <v:shape id="_x0000_s1344" style="position:absolute;left:480;top:15357;width:29;height:0" coordsize="29,0" coordorigin="480,15357" filled="f" strokeweight=".58pt" path="m480,15357r29,e">
              <v:path arrowok="t"/>
            </v:shape>
            <v:shape id="_x0000_s1343" style="position:absolute;left:490;top:15343;width:10;height:0" coordsize="10,0" coordorigin="490,15343" filled="f" strokecolor="white" strokeweight="1.06pt" path="m490,15343r9,e">
              <v:path arrowok="t"/>
            </v:shape>
            <v:shape id="_x0000_s1342" style="position:absolute;left:490;top:15348;width:19;height:0" coordsize="19,0" coordorigin="490,15348" filled="f" strokecolor="white" strokeweight=".20464mm" path="m490,15348r19,e">
              <v:path arrowok="t"/>
            </v:shape>
            <v:shape id="_x0000_s1341" style="position:absolute;left:509;top:15357;width:11225;height:0" coordsize="11225,0" coordorigin="509,15357" filled="f" strokeweight=".58pt" path="m509,15357r11225,e">
              <v:path arrowok="t"/>
            </v:shape>
            <v:shape id="_x0000_s1340" style="position:absolute;left:509;top:15338;width:11225;height:0" coordsize="11225,0" coordorigin="509,15338" filled="f" strokeweight=".58pt" path="m509,15338r11225,e">
              <v:path arrowok="t"/>
            </v:shape>
            <v:shape id="_x0000_s1339" style="position:absolute;left:11734;top:15357;width:29;height:0" coordsize="29,0" coordorigin="11734,15357" filled="f" strokeweight=".58pt" path="m11734,15357r28,e">
              <v:path arrowok="t"/>
            </v:shape>
            <v:shape id="_x0000_s1338" style="position:absolute;left:11743;top:15343;width:10;height:0" coordsize="10,0" coordorigin="11743,15343" filled="f" strokecolor="white" strokeweight="1.06pt" path="m11743,15343r10,e">
              <v:path arrowok="t"/>
            </v:shape>
            <v:shape id="_x0000_s1337"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061">
      <w:pPr>
        <w:spacing w:line="200" w:lineRule="auto"/>
        <w:rPr/>
      </w:pPr>
      <w:r w:rsidDel="00000000" w:rsidR="00000000" w:rsidRPr="00000000">
        <w:rPr>
          <w:rtl w:val="0"/>
        </w:rPr>
      </w:r>
    </w:p>
    <w:p w:rsidR="00000000" w:rsidDel="00000000" w:rsidP="00000000" w:rsidRDefault="00000000" w:rsidRPr="00000000" w14:paraId="00000062">
      <w:pPr>
        <w:spacing w:before="11" w:line="260" w:lineRule="auto"/>
        <w:rPr>
          <w:sz w:val="26"/>
          <w:szCs w:val="26"/>
        </w:rPr>
      </w:pPr>
      <w:r w:rsidDel="00000000" w:rsidR="00000000" w:rsidRPr="00000000">
        <w:rPr>
          <w:rtl w:val="0"/>
        </w:rPr>
      </w:r>
    </w:p>
    <w:p w:rsidR="00000000" w:rsidDel="00000000" w:rsidP="00000000" w:rsidRDefault="00000000" w:rsidRPr="00000000" w14:paraId="00000063">
      <w:pPr>
        <w:spacing w:before="39" w:line="260" w:lineRule="auto"/>
        <w:ind w:left="100"/>
        <w:rPr>
          <w:sz w:val="24"/>
          <w:szCs w:val="24"/>
        </w:rPr>
      </w:pPr>
      <w:r w:rsidDel="00000000" w:rsidR="00000000" w:rsidRPr="00000000">
        <w:rPr>
          <w:b w:val="1"/>
          <w:sz w:val="24"/>
          <w:szCs w:val="24"/>
          <w:u w:val="single"/>
          <w:vertAlign w:val="baseline"/>
          <w:rtl w:val="0"/>
        </w:rPr>
        <w:t xml:space="preserve">Date:</w:t>
      </w:r>
      <w:r w:rsidDel="00000000" w:rsidR="00000000" w:rsidRPr="00000000">
        <w:rPr>
          <w:b w:val="1"/>
          <w:sz w:val="24"/>
          <w:szCs w:val="24"/>
          <w:vertAlign w:val="baseline"/>
          <w:rtl w:val="0"/>
        </w:rPr>
        <w:t xml:space="preserve">  15</w:t>
      </w:r>
      <w:r w:rsidDel="00000000" w:rsidR="00000000" w:rsidRPr="00000000">
        <w:rPr>
          <w:b w:val="1"/>
          <w:sz w:val="26.666666666666668"/>
          <w:szCs w:val="26.666666666666668"/>
          <w:vertAlign w:val="superscript"/>
          <w:rtl w:val="0"/>
        </w:rPr>
        <w:t xml:space="preserve">th </w:t>
      </w:r>
      <w:r w:rsidDel="00000000" w:rsidR="00000000" w:rsidRPr="00000000">
        <w:rPr>
          <w:b w:val="1"/>
          <w:sz w:val="24"/>
          <w:szCs w:val="24"/>
          <w:vertAlign w:val="baseline"/>
          <w:rtl w:val="0"/>
        </w:rPr>
        <w:t xml:space="preserve">July, 2019</w:t>
      </w:r>
      <w:r w:rsidDel="00000000" w:rsidR="00000000" w:rsidRPr="00000000">
        <w:rPr>
          <w:rtl w:val="0"/>
        </w:rPr>
      </w:r>
    </w:p>
    <w:p w:rsidR="00000000" w:rsidDel="00000000" w:rsidP="00000000" w:rsidRDefault="00000000" w:rsidRPr="00000000" w14:paraId="00000064">
      <w:pPr>
        <w:spacing w:before="12" w:line="240" w:lineRule="auto"/>
        <w:rPr>
          <w:sz w:val="24"/>
          <w:szCs w:val="24"/>
        </w:rPr>
      </w:pPr>
      <w:r w:rsidDel="00000000" w:rsidR="00000000" w:rsidRPr="00000000">
        <w:rPr>
          <w:rtl w:val="0"/>
        </w:rPr>
      </w:r>
    </w:p>
    <w:p w:rsidR="00000000" w:rsidDel="00000000" w:rsidP="00000000" w:rsidRDefault="00000000" w:rsidRPr="00000000" w14:paraId="00000065">
      <w:pPr>
        <w:spacing w:before="29" w:line="260" w:lineRule="auto"/>
        <w:ind w:left="100"/>
        <w:rPr>
          <w:sz w:val="24"/>
          <w:szCs w:val="24"/>
        </w:rPr>
      </w:pPr>
      <w:r w:rsidDel="00000000" w:rsidR="00000000" w:rsidRPr="00000000">
        <w:rPr>
          <w:b w:val="1"/>
          <w:sz w:val="24"/>
          <w:szCs w:val="24"/>
          <w:u w:val="single"/>
          <w:vertAlign w:val="baseline"/>
          <w:rtl w:val="0"/>
        </w:rPr>
        <w:t xml:space="preserve">Objective:</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Write a MapReduce script to count the occurrence of each word in a file.</w:t>
      </w:r>
      <w:r w:rsidDel="00000000" w:rsidR="00000000" w:rsidRPr="00000000">
        <w:rPr>
          <w:rtl w:val="0"/>
        </w:rPr>
      </w:r>
    </w:p>
    <w:p w:rsidR="00000000" w:rsidDel="00000000" w:rsidP="00000000" w:rsidRDefault="00000000" w:rsidRPr="00000000" w14:paraId="00000066">
      <w:pPr>
        <w:spacing w:before="12" w:line="240" w:lineRule="auto"/>
        <w:rPr>
          <w:sz w:val="24"/>
          <w:szCs w:val="24"/>
        </w:rPr>
      </w:pPr>
      <w:r w:rsidDel="00000000" w:rsidR="00000000" w:rsidRPr="00000000">
        <w:rPr>
          <w:rtl w:val="0"/>
        </w:rPr>
      </w:r>
    </w:p>
    <w:p w:rsidR="00000000" w:rsidDel="00000000" w:rsidP="00000000" w:rsidRDefault="00000000" w:rsidRPr="00000000" w14:paraId="00000067">
      <w:pPr>
        <w:spacing w:before="29" w:line="260" w:lineRule="auto"/>
        <w:ind w:left="100"/>
        <w:rPr>
          <w:sz w:val="24"/>
          <w:szCs w:val="24"/>
        </w:rPr>
      </w:pPr>
      <w:r w:rsidDel="00000000" w:rsidR="00000000" w:rsidRPr="00000000">
        <w:rPr>
          <w:b w:val="1"/>
          <w:sz w:val="24"/>
          <w:szCs w:val="24"/>
          <w:u w:val="single"/>
          <w:vertAlign w:val="baseline"/>
          <w:rtl w:val="0"/>
        </w:rPr>
        <w:t xml:space="preserve">Software Used: </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Hadoop</w:t>
      </w:r>
      <w:r w:rsidDel="00000000" w:rsidR="00000000" w:rsidRPr="00000000">
        <w:rPr>
          <w:rtl w:val="0"/>
        </w:rPr>
      </w:r>
    </w:p>
    <w:p w:rsidR="00000000" w:rsidDel="00000000" w:rsidP="00000000" w:rsidRDefault="00000000" w:rsidRPr="00000000" w14:paraId="00000068">
      <w:pPr>
        <w:spacing w:before="12" w:line="240" w:lineRule="auto"/>
        <w:rPr>
          <w:sz w:val="24"/>
          <w:szCs w:val="24"/>
        </w:rPr>
      </w:pPr>
      <w:r w:rsidDel="00000000" w:rsidR="00000000" w:rsidRPr="00000000">
        <w:rPr>
          <w:rtl w:val="0"/>
        </w:rPr>
      </w:r>
    </w:p>
    <w:p w:rsidR="00000000" w:rsidDel="00000000" w:rsidP="00000000" w:rsidRDefault="00000000" w:rsidRPr="00000000" w14:paraId="00000069">
      <w:pPr>
        <w:spacing w:before="29" w:lineRule="auto"/>
        <w:ind w:left="100" w:right="76"/>
        <w:jc w:val="both"/>
        <w:rPr>
          <w:sz w:val="24"/>
          <w:szCs w:val="24"/>
        </w:rPr>
      </w:pPr>
      <w:r w:rsidDel="00000000" w:rsidR="00000000" w:rsidRPr="00000000">
        <w:rPr>
          <w:b w:val="1"/>
          <w:sz w:val="24"/>
          <w:szCs w:val="24"/>
          <w:u w:val="single"/>
          <w:rtl w:val="0"/>
        </w:rPr>
        <w:t xml:space="preserve">Theory</w:t>
      </w:r>
      <w:r w:rsidDel="00000000" w:rsidR="00000000" w:rsidRPr="00000000">
        <w:rPr>
          <w:b w:val="1"/>
          <w:sz w:val="24"/>
          <w:szCs w:val="24"/>
          <w:rtl w:val="0"/>
        </w:rPr>
        <w:t xml:space="preserve">: </w:t>
      </w:r>
      <w:r w:rsidDel="00000000" w:rsidR="00000000" w:rsidRPr="00000000">
        <w:rPr>
          <w:sz w:val="24"/>
          <w:szCs w:val="24"/>
          <w:rtl w:val="0"/>
        </w:rPr>
        <w:t xml:space="preserve">MapReduce is a processing technique and a program model for distributed computing based on java. The MapReduce algorithm contains two important tasks, namely Map and Reduce. In MapReduce word count, we find out the frequency of each word. Here, the role of Mapper is to map the keys to the existing values and the role of Reducer is to aggregate the keys of common values. So, everything is represented in the form of Key-value pair.</w:t>
      </w:r>
    </w:p>
    <w:p w:rsidR="00000000" w:rsidDel="00000000" w:rsidP="00000000" w:rsidRDefault="00000000" w:rsidRPr="00000000" w14:paraId="0000006A">
      <w:pPr>
        <w:spacing w:before="9" w:line="140" w:lineRule="auto"/>
        <w:rPr>
          <w:sz w:val="14"/>
          <w:szCs w:val="14"/>
        </w:rPr>
      </w:pPr>
      <w:r w:rsidDel="00000000" w:rsidR="00000000" w:rsidRPr="00000000">
        <w:rPr>
          <w:rtl w:val="0"/>
        </w:rPr>
      </w:r>
    </w:p>
    <w:p w:rsidR="00000000" w:rsidDel="00000000" w:rsidP="00000000" w:rsidRDefault="00000000" w:rsidRPr="00000000" w14:paraId="0000006B">
      <w:pPr>
        <w:spacing w:line="200" w:lineRule="auto"/>
        <w:rPr/>
      </w:pPr>
      <w:r w:rsidDel="00000000" w:rsidR="00000000" w:rsidRPr="00000000">
        <w:rPr>
          <w:rtl w:val="0"/>
        </w:rPr>
      </w:r>
    </w:p>
    <w:p w:rsidR="00000000" w:rsidDel="00000000" w:rsidP="00000000" w:rsidRDefault="00000000" w:rsidRPr="00000000" w14:paraId="0000006C">
      <w:pPr>
        <w:spacing w:line="200" w:lineRule="auto"/>
        <w:rPr/>
      </w:pPr>
      <w:r w:rsidDel="00000000" w:rsidR="00000000" w:rsidRPr="00000000">
        <w:rPr>
          <w:rtl w:val="0"/>
        </w:rPr>
      </w:r>
    </w:p>
    <w:p w:rsidR="00000000" w:rsidDel="00000000" w:rsidP="00000000" w:rsidRDefault="00000000" w:rsidRPr="00000000" w14:paraId="0000006D">
      <w:pPr>
        <w:spacing w:line="260" w:lineRule="auto"/>
        <w:ind w:left="100" w:right="8670"/>
        <w:jc w:val="both"/>
        <w:rPr>
          <w:sz w:val="24"/>
          <w:szCs w:val="24"/>
        </w:rPr>
      </w:pPr>
      <w:r w:rsidDel="00000000" w:rsidR="00000000" w:rsidRPr="00000000">
        <w:rPr>
          <w:b w:val="1"/>
          <w:sz w:val="24"/>
          <w:szCs w:val="24"/>
          <w:u w:val="single"/>
          <w:vertAlign w:val="baseline"/>
          <w:rtl w:val="0"/>
        </w:rPr>
        <w:t xml:space="preserve">CODE:</w:t>
      </w:r>
      <w:r w:rsidDel="00000000" w:rsidR="00000000" w:rsidRPr="00000000">
        <w:rPr>
          <w:rtl w:val="0"/>
        </w:rPr>
      </w:r>
    </w:p>
    <w:p w:rsidR="00000000" w:rsidDel="00000000" w:rsidP="00000000" w:rsidRDefault="00000000" w:rsidRPr="00000000" w14:paraId="0000006E">
      <w:pPr>
        <w:spacing w:before="12" w:line="240" w:lineRule="auto"/>
        <w:rPr>
          <w:sz w:val="24"/>
          <w:szCs w:val="24"/>
        </w:rPr>
      </w:pPr>
      <w:r w:rsidDel="00000000" w:rsidR="00000000" w:rsidRPr="00000000">
        <w:rPr>
          <w:rtl w:val="0"/>
        </w:rPr>
      </w:r>
    </w:p>
    <w:p w:rsidR="00000000" w:rsidDel="00000000" w:rsidP="00000000" w:rsidRDefault="00000000" w:rsidRPr="00000000" w14:paraId="0000006F">
      <w:pPr>
        <w:spacing w:before="29" w:lineRule="auto"/>
        <w:ind w:left="100"/>
        <w:rPr>
          <w:sz w:val="24"/>
          <w:szCs w:val="24"/>
        </w:rPr>
      </w:pPr>
      <w:r w:rsidDel="00000000" w:rsidR="00000000" w:rsidRPr="00000000">
        <w:rPr>
          <w:sz w:val="24"/>
          <w:szCs w:val="24"/>
          <w:rtl w:val="0"/>
        </w:rPr>
        <w:t xml:space="preserve">-&gt; MAPPER</w:t>
      </w:r>
    </w:p>
    <w:p w:rsidR="00000000" w:rsidDel="00000000" w:rsidP="00000000" w:rsidRDefault="00000000" w:rsidRPr="00000000" w14:paraId="00000070">
      <w:pPr>
        <w:spacing w:line="480" w:lineRule="auto"/>
        <w:ind w:left="100" w:right="7365"/>
        <w:rPr>
          <w:sz w:val="24"/>
          <w:szCs w:val="24"/>
        </w:rPr>
      </w:pPr>
      <w:r w:rsidDel="00000000" w:rsidR="00000000" w:rsidRPr="00000000">
        <w:rPr>
          <w:sz w:val="24"/>
          <w:szCs w:val="24"/>
          <w:rtl w:val="0"/>
        </w:rPr>
        <w:t xml:space="preserve">#!/usr/bin/env python import sys</w:t>
      </w:r>
    </w:p>
    <w:p w:rsidR="00000000" w:rsidDel="00000000" w:rsidP="00000000" w:rsidRDefault="00000000" w:rsidRPr="00000000" w14:paraId="00000071">
      <w:pPr>
        <w:spacing w:before="10" w:lineRule="auto"/>
        <w:ind w:left="100"/>
        <w:rPr>
          <w:sz w:val="24"/>
          <w:szCs w:val="24"/>
        </w:rPr>
      </w:pPr>
      <w:r w:rsidDel="00000000" w:rsidR="00000000" w:rsidRPr="00000000">
        <w:rPr>
          <w:sz w:val="24"/>
          <w:szCs w:val="24"/>
          <w:rtl w:val="0"/>
        </w:rPr>
        <w:t xml:space="preserve">for line in sys.stdin:</w:t>
      </w:r>
    </w:p>
    <w:p w:rsidR="00000000" w:rsidDel="00000000" w:rsidP="00000000" w:rsidRDefault="00000000" w:rsidRPr="00000000" w14:paraId="00000072">
      <w:pPr>
        <w:ind w:left="580"/>
        <w:rPr>
          <w:sz w:val="24"/>
          <w:szCs w:val="24"/>
        </w:rPr>
      </w:pPr>
      <w:r w:rsidDel="00000000" w:rsidR="00000000" w:rsidRPr="00000000">
        <w:rPr>
          <w:sz w:val="24"/>
          <w:szCs w:val="24"/>
          <w:rtl w:val="0"/>
        </w:rPr>
        <w:t xml:space="preserve">words = line.strip().split()</w:t>
      </w:r>
    </w:p>
    <w:p w:rsidR="00000000" w:rsidDel="00000000" w:rsidP="00000000" w:rsidRDefault="00000000" w:rsidRPr="00000000" w14:paraId="00000073">
      <w:pPr>
        <w:ind w:left="580"/>
        <w:rPr>
          <w:sz w:val="24"/>
          <w:szCs w:val="24"/>
        </w:rPr>
      </w:pPr>
      <w:r w:rsidDel="00000000" w:rsidR="00000000" w:rsidRPr="00000000">
        <w:rPr>
          <w:sz w:val="24"/>
          <w:szCs w:val="24"/>
          <w:rtl w:val="0"/>
        </w:rPr>
        <w:t xml:space="preserve">for word in words:</w:t>
      </w:r>
    </w:p>
    <w:p w:rsidR="00000000" w:rsidDel="00000000" w:rsidP="00000000" w:rsidRDefault="00000000" w:rsidRPr="00000000" w14:paraId="00000074">
      <w:pPr>
        <w:ind w:left="1060"/>
        <w:rPr>
          <w:sz w:val="24"/>
          <w:szCs w:val="24"/>
        </w:rPr>
      </w:pPr>
      <w:r w:rsidDel="00000000" w:rsidR="00000000" w:rsidRPr="00000000">
        <w:rPr>
          <w:sz w:val="24"/>
          <w:szCs w:val="24"/>
          <w:rtl w:val="0"/>
        </w:rPr>
        <w:t xml:space="preserve">print '%s\t%s' % (word, 1)</w:t>
      </w:r>
    </w:p>
    <w:p w:rsidR="00000000" w:rsidDel="00000000" w:rsidP="00000000" w:rsidRDefault="00000000" w:rsidRPr="00000000" w14:paraId="00000075">
      <w:pPr>
        <w:spacing w:before="16" w:line="260" w:lineRule="auto"/>
        <w:rPr>
          <w:sz w:val="26"/>
          <w:szCs w:val="26"/>
        </w:rPr>
      </w:pPr>
      <w:r w:rsidDel="00000000" w:rsidR="00000000" w:rsidRPr="00000000">
        <w:rPr>
          <w:rtl w:val="0"/>
        </w:rPr>
      </w:r>
    </w:p>
    <w:p w:rsidR="00000000" w:rsidDel="00000000" w:rsidP="00000000" w:rsidRDefault="00000000" w:rsidRPr="00000000" w14:paraId="00000076">
      <w:pPr>
        <w:ind w:left="100"/>
        <w:rPr>
          <w:sz w:val="24"/>
          <w:szCs w:val="24"/>
        </w:rPr>
      </w:pPr>
      <w:r w:rsidDel="00000000" w:rsidR="00000000" w:rsidRPr="00000000">
        <w:rPr>
          <w:sz w:val="24"/>
          <w:szCs w:val="24"/>
          <w:rtl w:val="0"/>
        </w:rPr>
        <w:t xml:space="preserve">-&gt; REDUCER</w:t>
      </w:r>
    </w:p>
    <w:p w:rsidR="00000000" w:rsidDel="00000000" w:rsidP="00000000" w:rsidRDefault="00000000" w:rsidRPr="00000000" w14:paraId="00000077">
      <w:pPr>
        <w:spacing w:line="480" w:lineRule="auto"/>
        <w:ind w:left="100" w:right="7365"/>
        <w:rPr>
          <w:sz w:val="24"/>
          <w:szCs w:val="24"/>
        </w:rPr>
      </w:pPr>
      <w:r w:rsidDel="00000000" w:rsidR="00000000" w:rsidRPr="00000000">
        <w:rPr>
          <w:sz w:val="24"/>
          <w:szCs w:val="24"/>
          <w:rtl w:val="0"/>
        </w:rPr>
        <w:t xml:space="preserve">#!/usr/bin/env python import sys</w:t>
      </w:r>
    </w:p>
    <w:p w:rsidR="00000000" w:rsidDel="00000000" w:rsidP="00000000" w:rsidRDefault="00000000" w:rsidRPr="00000000" w14:paraId="00000078">
      <w:pPr>
        <w:spacing w:before="10" w:lineRule="auto"/>
        <w:ind w:left="100" w:right="7625"/>
        <w:rPr>
          <w:sz w:val="24"/>
          <w:szCs w:val="24"/>
        </w:rPr>
      </w:pPr>
      <w:r w:rsidDel="00000000" w:rsidR="00000000" w:rsidRPr="00000000">
        <w:rPr>
          <w:sz w:val="24"/>
          <w:szCs w:val="24"/>
          <w:rtl w:val="0"/>
        </w:rPr>
        <w:t xml:space="preserve">prev_word = None current_count = 0</w:t>
      </w:r>
    </w:p>
    <w:p w:rsidR="00000000" w:rsidDel="00000000" w:rsidP="00000000" w:rsidRDefault="00000000" w:rsidRPr="00000000" w14:paraId="00000079">
      <w:pPr>
        <w:spacing w:before="16" w:line="260" w:lineRule="auto"/>
        <w:rPr>
          <w:sz w:val="26"/>
          <w:szCs w:val="26"/>
        </w:rPr>
      </w:pPr>
      <w:r w:rsidDel="00000000" w:rsidR="00000000" w:rsidRPr="00000000">
        <w:rPr>
          <w:rtl w:val="0"/>
        </w:rPr>
      </w:r>
    </w:p>
    <w:p w:rsidR="00000000" w:rsidDel="00000000" w:rsidP="00000000" w:rsidRDefault="00000000" w:rsidRPr="00000000" w14:paraId="0000007A">
      <w:pPr>
        <w:ind w:left="100"/>
        <w:rPr>
          <w:sz w:val="24"/>
          <w:szCs w:val="24"/>
        </w:rPr>
      </w:pPr>
      <w:r w:rsidDel="00000000" w:rsidR="00000000" w:rsidRPr="00000000">
        <w:rPr>
          <w:sz w:val="24"/>
          <w:szCs w:val="24"/>
          <w:rtl w:val="0"/>
        </w:rPr>
        <w:t xml:space="preserve">for line in sys.stdin:</w:t>
      </w:r>
    </w:p>
    <w:p w:rsidR="00000000" w:rsidDel="00000000" w:rsidP="00000000" w:rsidRDefault="00000000" w:rsidRPr="00000000" w14:paraId="0000007B">
      <w:pPr>
        <w:ind w:left="340"/>
        <w:rPr>
          <w:sz w:val="24"/>
          <w:szCs w:val="24"/>
        </w:rPr>
      </w:pPr>
      <w:r w:rsidDel="00000000" w:rsidR="00000000" w:rsidRPr="00000000">
        <w:rPr>
          <w:sz w:val="24"/>
          <w:szCs w:val="24"/>
          <w:rtl w:val="0"/>
        </w:rPr>
        <w:t xml:space="preserve">word, count = line.strip().split('\t')</w:t>
      </w:r>
    </w:p>
    <w:p w:rsidR="00000000" w:rsidDel="00000000" w:rsidP="00000000" w:rsidRDefault="00000000" w:rsidRPr="00000000" w14:paraId="0000007C">
      <w:pPr>
        <w:ind w:left="340"/>
        <w:rPr>
          <w:sz w:val="24"/>
          <w:szCs w:val="24"/>
        </w:rPr>
      </w:pPr>
      <w:r w:rsidDel="00000000" w:rsidR="00000000" w:rsidRPr="00000000">
        <w:rPr>
          <w:sz w:val="24"/>
          <w:szCs w:val="24"/>
          <w:rtl w:val="0"/>
        </w:rPr>
        <w:t xml:space="preserve">count = int(count)</w:t>
      </w:r>
    </w:p>
    <w:p w:rsidR="00000000" w:rsidDel="00000000" w:rsidP="00000000" w:rsidRDefault="00000000" w:rsidRPr="00000000" w14:paraId="0000007D">
      <w:pPr>
        <w:ind w:left="340"/>
        <w:rPr>
          <w:sz w:val="24"/>
          <w:szCs w:val="24"/>
        </w:rPr>
      </w:pPr>
      <w:r w:rsidDel="00000000" w:rsidR="00000000" w:rsidRPr="00000000">
        <w:rPr>
          <w:sz w:val="24"/>
          <w:szCs w:val="24"/>
          <w:rtl w:val="0"/>
        </w:rPr>
        <w:t xml:space="preserve">if prev_word == None:</w:t>
      </w:r>
    </w:p>
    <w:p w:rsidR="00000000" w:rsidDel="00000000" w:rsidP="00000000" w:rsidRDefault="00000000" w:rsidRPr="00000000" w14:paraId="0000007E">
      <w:pPr>
        <w:ind w:left="340" w:right="6463" w:firstLine="480"/>
        <w:rPr>
          <w:sz w:val="24"/>
          <w:szCs w:val="24"/>
        </w:rPr>
      </w:pPr>
      <w:r w:rsidDel="00000000" w:rsidR="00000000" w:rsidRPr="00000000">
        <w:rPr>
          <w:sz w:val="24"/>
          <w:szCs w:val="24"/>
          <w:rtl w:val="0"/>
        </w:rPr>
        <w:t xml:space="preserve">current_count += count if prev_word == word:</w:t>
      </w:r>
    </w:p>
    <w:p w:rsidR="00000000" w:rsidDel="00000000" w:rsidP="00000000" w:rsidRDefault="00000000" w:rsidRPr="00000000" w14:paraId="0000007F">
      <w:pPr>
        <w:ind w:left="580"/>
        <w:rPr>
          <w:sz w:val="24"/>
          <w:szCs w:val="24"/>
        </w:rPr>
      </w:pPr>
      <w:r w:rsidDel="00000000" w:rsidR="00000000" w:rsidRPr="00000000">
        <w:rPr>
          <w:sz w:val="24"/>
          <w:szCs w:val="24"/>
          <w:rtl w:val="0"/>
        </w:rPr>
        <w:t xml:space="preserve">current_count += count</w:t>
      </w:r>
    </w:p>
    <w:p w:rsidR="00000000" w:rsidDel="00000000" w:rsidP="00000000" w:rsidRDefault="00000000" w:rsidRPr="00000000" w14:paraId="00000080">
      <w:pPr>
        <w:spacing w:before="16" w:line="260" w:lineRule="auto"/>
        <w:rPr>
          <w:sz w:val="26"/>
          <w:szCs w:val="26"/>
        </w:rPr>
      </w:pPr>
      <w:r w:rsidDel="00000000" w:rsidR="00000000" w:rsidRPr="00000000">
        <w:rPr>
          <w:rtl w:val="0"/>
        </w:rPr>
      </w:r>
    </w:p>
    <w:p w:rsidR="00000000" w:rsidDel="00000000" w:rsidP="00000000" w:rsidRDefault="00000000" w:rsidRPr="00000000" w14:paraId="00000081">
      <w:pPr>
        <w:ind w:left="340"/>
        <w:rPr>
          <w:sz w:val="24"/>
          <w:szCs w:val="24"/>
        </w:rPr>
      </w:pPr>
      <w:r w:rsidDel="00000000" w:rsidR="00000000" w:rsidRPr="00000000">
        <w:rPr>
          <w:sz w:val="24"/>
          <w:szCs w:val="24"/>
          <w:rtl w:val="0"/>
        </w:rPr>
        <w:t xml:space="preserve">else:</w:t>
      </w:r>
    </w:p>
    <w:p w:rsidR="00000000" w:rsidDel="00000000" w:rsidP="00000000" w:rsidRDefault="00000000" w:rsidRPr="00000000" w14:paraId="00000082">
      <w:pPr>
        <w:ind w:left="580"/>
        <w:rPr>
          <w:sz w:val="24"/>
          <w:szCs w:val="24"/>
        </w:rPr>
        <w:sectPr>
          <w:type w:val="nextPage"/>
          <w:pgSz w:h="15840" w:w="12240"/>
          <w:pgMar w:bottom="280" w:top="1400" w:left="1340" w:right="1320" w:header="720" w:footer="720"/>
          <w:cols w:equalWidth="0"/>
        </w:sectPr>
      </w:pPr>
      <w:r w:rsidDel="00000000" w:rsidR="00000000" w:rsidRPr="00000000">
        <w:rPr>
          <w:sz w:val="24"/>
          <w:szCs w:val="24"/>
          <w:rtl w:val="0"/>
        </w:rPr>
        <w:t xml:space="preserve">print '%s\t%s' % (prev_word, current_count)</w:t>
      </w:r>
    </w:p>
    <w:p w:rsidR="00000000" w:rsidDel="00000000" w:rsidP="00000000" w:rsidRDefault="00000000" w:rsidRPr="00000000" w14:paraId="00000083">
      <w:pPr>
        <w:spacing w:before="59" w:lineRule="auto"/>
        <w:ind w:left="340" w:right="6437" w:firstLine="240"/>
        <w:rPr>
          <w:sz w:val="24"/>
          <w:szCs w:val="24"/>
        </w:rPr>
      </w:pPr>
      <w:r w:rsidDel="00000000" w:rsidR="00000000" w:rsidRPr="00000000">
        <w:rPr>
          <w:sz w:val="24"/>
          <w:szCs w:val="24"/>
          <w:rtl w:val="0"/>
        </w:rPr>
        <w:t xml:space="preserve">current_count = count prev_word = word</w:t>
      </w:r>
      <w:r w:rsidDel="00000000" w:rsidR="00000000" w:rsidRPr="00000000">
        <w:pict>
          <v:group id="_x0000_s1315" style="position:absolute;left:0;text-align:left;margin-left:-43.3pt;margin-top:0.0pt;width:564.7pt;height:744.2pt;z-index:-1093;mso-position-horizontal-relative:margin;mso-position-vertical-relative:text;mso-position-horizontal:absolute;mso-position-vertical:absolute;" coordsize="11294,14884" coordorigin="474,479">
            <v:shape id="_x0000_s1335" style="position:absolute;left:480;top:485;width:29;height:0" coordsize="29,0" coordorigin="480,485" filled="f" strokeweight=".58pt" path="m480,485r29,e">
              <v:path arrowok="t"/>
            </v:shape>
            <v:shape id="_x0000_s1334" style="position:absolute;left:490;top:499;width:10;height:0" coordsize="10,0" coordorigin="490,499" filled="f" strokecolor="white" strokeweight="1.06pt" path="m490,499r9,e">
              <v:path arrowok="t"/>
            </v:shape>
            <v:shape id="_x0000_s1333" style="position:absolute;left:490;top:494;width:19;height:0" coordsize="19,0" coordorigin="490,494" filled="f" strokecolor="white" strokeweight=".58pt" path="m490,494r19,e">
              <v:path arrowok="t"/>
            </v:shape>
            <v:shape id="_x0000_s1332" style="position:absolute;left:509;top:485;width:11225;height:0" coordsize="11225,0" coordorigin="509,485" filled="f" strokeweight=".58pt" path="m509,485r11225,e">
              <v:path arrowok="t"/>
            </v:shape>
            <v:shape id="_x0000_s1331" style="position:absolute;left:509;top:504;width:11225;height:0" coordsize="11225,0" coordorigin="509,504" filled="f" strokeweight=".58pt" path="m509,504r11225,e">
              <v:path arrowok="t"/>
            </v:shape>
            <v:shape id="_x0000_s1330" style="position:absolute;left:11734;top:485;width:29;height:0" coordsize="29,0" coordorigin="11734,485" filled="f" strokeweight=".58pt" path="m11734,485r28,e">
              <v:path arrowok="t"/>
            </v:shape>
            <v:shape id="_x0000_s1329" style="position:absolute;left:11743;top:499;width:10;height:0" coordsize="10,0" coordorigin="11743,499" filled="f" strokecolor="white" strokeweight="1.06pt" path="m11743,499r10,e">
              <v:path arrowok="t"/>
            </v:shape>
            <v:shape id="_x0000_s1328" style="position:absolute;left:11734;top:494;width:19;height:0" coordsize="19,0" coordorigin="11734,494" filled="f" strokecolor="white" strokeweight=".58pt" path="m11734,494r19,e">
              <v:path arrowok="t"/>
            </v:shape>
            <v:shape id="_x0000_s1327" style="position:absolute;left:500;top:490;width:0;height:14863" coordsize="0,14863" coordorigin="500,490" filled="f" strokeweight=".58pt" path="m500,490r,14862e">
              <v:path arrowok="t"/>
            </v:shape>
            <v:shape id="_x0000_s1326" style="position:absolute;left:504;top:509;width:0;height:14824" coordsize="0,14824" coordorigin="504,509" filled="f" strokeweight=".58pt" path="m504,509r,14824e">
              <v:path arrowok="t"/>
            </v:shape>
            <v:shape id="_x0000_s1325" style="position:absolute;left:11742;top:490;width:0;height:14863" coordsize="0,14863" coordorigin="11742,490" filled="f" strokeweight=".58pt" path="m11742,490r,14862e">
              <v:path arrowok="t"/>
            </v:shape>
            <v:shape id="_x0000_s1324" style="position:absolute;left:11738;top:509;width:0;height:14824" coordsize="0,14824" coordorigin="11738,509" filled="f" strokeweight=".20464mm" path="m11738,509r,14824e">
              <v:path arrowok="t"/>
            </v:shape>
            <v:shape id="_x0000_s1323" style="position:absolute;left:480;top:15357;width:29;height:0" coordsize="29,0" coordorigin="480,15357" filled="f" strokeweight=".58pt" path="m480,15357r29,e">
              <v:path arrowok="t"/>
            </v:shape>
            <v:shape id="_x0000_s1322" style="position:absolute;left:490;top:15343;width:10;height:0" coordsize="10,0" coordorigin="490,15343" filled="f" strokecolor="white" strokeweight="1.06pt" path="m490,15343r9,e">
              <v:path arrowok="t"/>
            </v:shape>
            <v:shape id="_x0000_s1321" style="position:absolute;left:490;top:15348;width:19;height:0" coordsize="19,0" coordorigin="490,15348" filled="f" strokecolor="white" strokeweight=".20464mm" path="m490,15348r19,e">
              <v:path arrowok="t"/>
            </v:shape>
            <v:shape id="_x0000_s1320" style="position:absolute;left:509;top:15357;width:11225;height:0" coordsize="11225,0" coordorigin="509,15357" filled="f" strokeweight=".58pt" path="m509,15357r11225,e">
              <v:path arrowok="t"/>
            </v:shape>
            <v:shape id="_x0000_s1319" style="position:absolute;left:509;top:15338;width:11225;height:0" coordsize="11225,0" coordorigin="509,15338" filled="f" strokeweight=".58pt" path="m509,15338r11225,e">
              <v:path arrowok="t"/>
            </v:shape>
            <v:shape id="_x0000_s1318" style="position:absolute;left:11734;top:15357;width:29;height:0" coordsize="29,0" coordorigin="11734,15357" filled="f" strokeweight=".58pt" path="m11734,15357r28,e">
              <v:path arrowok="t"/>
            </v:shape>
            <v:shape id="_x0000_s1317" style="position:absolute;left:11743;top:15343;width:10;height:0" coordsize="10,0" coordorigin="11743,15343" filled="f" strokecolor="white" strokeweight="1.06pt" path="m11743,15343r10,e">
              <v:path arrowok="t"/>
            </v:shape>
            <v:shape id="_x0000_s1316" style="position:absolute;left:11734;top:15348;width:19;height:0" coordsize="19,0" coordorigin="11734,15348" filled="f" strokecolor="white" strokeweight=".20464mm" path="m11734,15348r19,e">
              <v:path arrowok="t"/>
            </v:shape>
          </v:group>
        </w:pict>
      </w:r>
      <w:r w:rsidDel="00000000" w:rsidR="00000000" w:rsidRPr="00000000">
        <w:pict>
          <v:group id="_x0000_s1311" style="position:absolute;left:0;text-align:left;margin-left:5.94992125984252pt;margin-top:145.60000000000002pt;width:482.05pt;height:181.8pt;z-index:-1094;mso-position-horizontal-relative:margin;mso-position-vertical-relative:text;mso-position-horizontal:absolute;mso-position-vertical:absolute;" coordsize="9641,3636" coordorigin="1459,3391">
            <v:shape id="_x0000_s1314" style="position:absolute;left:1459;top:3391;width:9641;height:3636" type="#_x0000_t75">
              <v:imagedata r:id="rId2" o:title=""/>
            </v:shape>
            <v:shape id="_x0000_s1313" style="position:absolute;left:1560;top:3492;width:9360;height:3355" type="#_x0000_t75">
              <v:imagedata r:id="rId3" o:title=""/>
            </v:shape>
            <v:shape id="_x0000_s1312" style="position:absolute;left:1530;top:3462;width:9420;height:3415" coordsize="9420,3415" coordorigin="1530,3462" filled="f" strokeweight="3pt" path="m1530,6877r9420,l10950,3462r-9420,l1530,6877xe">
              <v:path arrowok="t"/>
            </v:shape>
          </v:group>
        </w:pict>
      </w:r>
    </w:p>
    <w:p w:rsidR="00000000" w:rsidDel="00000000" w:rsidP="00000000" w:rsidRDefault="00000000" w:rsidRPr="00000000" w14:paraId="00000084">
      <w:pPr>
        <w:spacing w:before="16" w:line="260" w:lineRule="auto"/>
        <w:rPr>
          <w:sz w:val="26"/>
          <w:szCs w:val="26"/>
        </w:rPr>
      </w:pPr>
      <w:r w:rsidDel="00000000" w:rsidR="00000000" w:rsidRPr="00000000">
        <w:rPr>
          <w:rtl w:val="0"/>
        </w:rPr>
      </w:r>
    </w:p>
    <w:p w:rsidR="00000000" w:rsidDel="00000000" w:rsidP="00000000" w:rsidRDefault="00000000" w:rsidRPr="00000000" w14:paraId="00000085">
      <w:pPr>
        <w:ind w:left="100"/>
        <w:rPr>
          <w:sz w:val="24"/>
          <w:szCs w:val="24"/>
        </w:rPr>
      </w:pPr>
      <w:r w:rsidDel="00000000" w:rsidR="00000000" w:rsidRPr="00000000">
        <w:rPr>
          <w:sz w:val="24"/>
          <w:szCs w:val="24"/>
          <w:rtl w:val="0"/>
        </w:rPr>
        <w:t xml:space="preserve">print '%s\t%s' % (prev_word, current_count)</w:t>
      </w:r>
    </w:p>
    <w:p w:rsidR="00000000" w:rsidDel="00000000" w:rsidP="00000000" w:rsidRDefault="00000000" w:rsidRPr="00000000" w14:paraId="00000086">
      <w:pPr>
        <w:spacing w:before="16" w:line="260" w:lineRule="auto"/>
        <w:rPr>
          <w:sz w:val="26"/>
          <w:szCs w:val="26"/>
        </w:rPr>
      </w:pPr>
      <w:r w:rsidDel="00000000" w:rsidR="00000000" w:rsidRPr="00000000">
        <w:rPr>
          <w:rtl w:val="0"/>
        </w:rPr>
      </w:r>
    </w:p>
    <w:p w:rsidR="00000000" w:rsidDel="00000000" w:rsidP="00000000" w:rsidRDefault="00000000" w:rsidRPr="00000000" w14:paraId="00000087">
      <w:pPr>
        <w:spacing w:line="260" w:lineRule="auto"/>
        <w:ind w:left="100"/>
        <w:rPr>
          <w:sz w:val="24"/>
          <w:szCs w:val="24"/>
        </w:rPr>
      </w:pPr>
      <w:r w:rsidDel="00000000" w:rsidR="00000000" w:rsidRPr="00000000">
        <w:rPr>
          <w:b w:val="1"/>
          <w:sz w:val="24"/>
          <w:szCs w:val="24"/>
          <w:u w:val="single"/>
          <w:vertAlign w:val="baseline"/>
          <w:rtl w:val="0"/>
        </w:rPr>
        <w:t xml:space="preserve">OUTPUT:</w:t>
      </w:r>
      <w:r w:rsidDel="00000000" w:rsidR="00000000" w:rsidRPr="00000000">
        <w:rPr>
          <w:rtl w:val="0"/>
        </w:rPr>
      </w:r>
    </w:p>
    <w:p w:rsidR="00000000" w:rsidDel="00000000" w:rsidP="00000000" w:rsidRDefault="00000000" w:rsidRPr="00000000" w14:paraId="00000088">
      <w:pPr>
        <w:spacing w:line="200" w:lineRule="auto"/>
        <w:rPr/>
      </w:pPr>
      <w:r w:rsidDel="00000000" w:rsidR="00000000" w:rsidRPr="00000000">
        <w:rPr>
          <w:rtl w:val="0"/>
        </w:rPr>
      </w:r>
    </w:p>
    <w:p w:rsidR="00000000" w:rsidDel="00000000" w:rsidP="00000000" w:rsidRDefault="00000000" w:rsidRPr="00000000" w14:paraId="00000089">
      <w:pPr>
        <w:spacing w:line="200" w:lineRule="auto"/>
        <w:rPr/>
      </w:pPr>
      <w:r w:rsidDel="00000000" w:rsidR="00000000" w:rsidRPr="00000000">
        <w:rPr>
          <w:rtl w:val="0"/>
        </w:rPr>
      </w:r>
    </w:p>
    <w:p w:rsidR="00000000" w:rsidDel="00000000" w:rsidP="00000000" w:rsidRDefault="00000000" w:rsidRPr="00000000" w14:paraId="0000008A">
      <w:pPr>
        <w:spacing w:line="200" w:lineRule="auto"/>
        <w:rPr/>
      </w:pPr>
      <w:r w:rsidDel="00000000" w:rsidR="00000000" w:rsidRPr="00000000">
        <w:rPr>
          <w:rtl w:val="0"/>
        </w:rPr>
      </w:r>
    </w:p>
    <w:p w:rsidR="00000000" w:rsidDel="00000000" w:rsidP="00000000" w:rsidRDefault="00000000" w:rsidRPr="00000000" w14:paraId="0000008B">
      <w:pPr>
        <w:spacing w:line="200" w:lineRule="auto"/>
        <w:rPr/>
      </w:pPr>
      <w:r w:rsidDel="00000000" w:rsidR="00000000" w:rsidRPr="00000000">
        <w:rPr>
          <w:rtl w:val="0"/>
        </w:rPr>
      </w:r>
    </w:p>
    <w:p w:rsidR="00000000" w:rsidDel="00000000" w:rsidP="00000000" w:rsidRDefault="00000000" w:rsidRPr="00000000" w14:paraId="0000008C">
      <w:pPr>
        <w:spacing w:line="200" w:lineRule="auto"/>
        <w:rPr/>
      </w:pPr>
      <w:r w:rsidDel="00000000" w:rsidR="00000000" w:rsidRPr="00000000">
        <w:rPr>
          <w:rtl w:val="0"/>
        </w:rPr>
      </w:r>
    </w:p>
    <w:p w:rsidR="00000000" w:rsidDel="00000000" w:rsidP="00000000" w:rsidRDefault="00000000" w:rsidRPr="00000000" w14:paraId="0000008D">
      <w:pPr>
        <w:spacing w:line="200" w:lineRule="auto"/>
        <w:rPr/>
      </w:pPr>
      <w:r w:rsidDel="00000000" w:rsidR="00000000" w:rsidRPr="00000000">
        <w:rPr>
          <w:rtl w:val="0"/>
        </w:rPr>
      </w:r>
    </w:p>
    <w:p w:rsidR="00000000" w:rsidDel="00000000" w:rsidP="00000000" w:rsidRDefault="00000000" w:rsidRPr="00000000" w14:paraId="0000008E">
      <w:pPr>
        <w:spacing w:line="200" w:lineRule="auto"/>
        <w:rPr/>
      </w:pPr>
      <w:r w:rsidDel="00000000" w:rsidR="00000000" w:rsidRPr="00000000">
        <w:rPr>
          <w:rtl w:val="0"/>
        </w:rPr>
      </w:r>
    </w:p>
    <w:p w:rsidR="00000000" w:rsidDel="00000000" w:rsidP="00000000" w:rsidRDefault="00000000" w:rsidRPr="00000000" w14:paraId="0000008F">
      <w:pPr>
        <w:spacing w:line="200" w:lineRule="auto"/>
        <w:rPr/>
      </w:pPr>
      <w:r w:rsidDel="00000000" w:rsidR="00000000" w:rsidRPr="00000000">
        <w:rPr>
          <w:rtl w:val="0"/>
        </w:rPr>
      </w:r>
    </w:p>
    <w:p w:rsidR="00000000" w:rsidDel="00000000" w:rsidP="00000000" w:rsidRDefault="00000000" w:rsidRPr="00000000" w14:paraId="00000090">
      <w:pPr>
        <w:spacing w:line="200" w:lineRule="auto"/>
        <w:rPr/>
      </w:pPr>
      <w:r w:rsidDel="00000000" w:rsidR="00000000" w:rsidRPr="00000000">
        <w:rPr>
          <w:rtl w:val="0"/>
        </w:rPr>
      </w:r>
    </w:p>
    <w:p w:rsidR="00000000" w:rsidDel="00000000" w:rsidP="00000000" w:rsidRDefault="00000000" w:rsidRPr="00000000" w14:paraId="00000091">
      <w:pPr>
        <w:spacing w:line="200" w:lineRule="auto"/>
        <w:rPr/>
      </w:pPr>
      <w:r w:rsidDel="00000000" w:rsidR="00000000" w:rsidRPr="00000000">
        <w:rPr>
          <w:rtl w:val="0"/>
        </w:rPr>
      </w:r>
    </w:p>
    <w:p w:rsidR="00000000" w:rsidDel="00000000" w:rsidP="00000000" w:rsidRDefault="00000000" w:rsidRPr="00000000" w14:paraId="00000092">
      <w:pPr>
        <w:spacing w:line="200" w:lineRule="auto"/>
        <w:rPr/>
      </w:pPr>
      <w:r w:rsidDel="00000000" w:rsidR="00000000" w:rsidRPr="00000000">
        <w:rPr>
          <w:rtl w:val="0"/>
        </w:rPr>
      </w:r>
    </w:p>
    <w:p w:rsidR="00000000" w:rsidDel="00000000" w:rsidP="00000000" w:rsidRDefault="00000000" w:rsidRPr="00000000" w14:paraId="00000093">
      <w:pPr>
        <w:spacing w:line="200" w:lineRule="auto"/>
        <w:rPr/>
      </w:pPr>
      <w:r w:rsidDel="00000000" w:rsidR="00000000" w:rsidRPr="00000000">
        <w:rPr>
          <w:rtl w:val="0"/>
        </w:rPr>
      </w:r>
    </w:p>
    <w:p w:rsidR="00000000" w:rsidDel="00000000" w:rsidP="00000000" w:rsidRDefault="00000000" w:rsidRPr="00000000" w14:paraId="00000094">
      <w:pPr>
        <w:spacing w:line="200" w:lineRule="auto"/>
        <w:rPr/>
      </w:pPr>
      <w:r w:rsidDel="00000000" w:rsidR="00000000" w:rsidRPr="00000000">
        <w:rPr>
          <w:rtl w:val="0"/>
        </w:rPr>
      </w:r>
    </w:p>
    <w:p w:rsidR="00000000" w:rsidDel="00000000" w:rsidP="00000000" w:rsidRDefault="00000000" w:rsidRPr="00000000" w14:paraId="00000095">
      <w:pPr>
        <w:spacing w:line="200" w:lineRule="auto"/>
        <w:rPr/>
      </w:pPr>
      <w:r w:rsidDel="00000000" w:rsidR="00000000" w:rsidRPr="00000000">
        <w:rPr>
          <w:rtl w:val="0"/>
        </w:rPr>
      </w:r>
    </w:p>
    <w:p w:rsidR="00000000" w:rsidDel="00000000" w:rsidP="00000000" w:rsidRDefault="00000000" w:rsidRPr="00000000" w14:paraId="00000096">
      <w:pPr>
        <w:spacing w:line="200" w:lineRule="auto"/>
        <w:rPr/>
      </w:pPr>
      <w:r w:rsidDel="00000000" w:rsidR="00000000" w:rsidRPr="00000000">
        <w:rPr>
          <w:rtl w:val="0"/>
        </w:rPr>
      </w:r>
    </w:p>
    <w:p w:rsidR="00000000" w:rsidDel="00000000" w:rsidP="00000000" w:rsidRDefault="00000000" w:rsidRPr="00000000" w14:paraId="00000097">
      <w:pPr>
        <w:spacing w:line="200" w:lineRule="auto"/>
        <w:rPr/>
      </w:pPr>
      <w:r w:rsidDel="00000000" w:rsidR="00000000" w:rsidRPr="00000000">
        <w:rPr>
          <w:rtl w:val="0"/>
        </w:rPr>
      </w:r>
    </w:p>
    <w:p w:rsidR="00000000" w:rsidDel="00000000" w:rsidP="00000000" w:rsidRDefault="00000000" w:rsidRPr="00000000" w14:paraId="00000098">
      <w:pPr>
        <w:spacing w:line="200" w:lineRule="auto"/>
        <w:rPr/>
      </w:pPr>
      <w:r w:rsidDel="00000000" w:rsidR="00000000" w:rsidRPr="00000000">
        <w:rPr>
          <w:rtl w:val="0"/>
        </w:rPr>
      </w:r>
    </w:p>
    <w:p w:rsidR="00000000" w:rsidDel="00000000" w:rsidP="00000000" w:rsidRDefault="00000000" w:rsidRPr="00000000" w14:paraId="00000099">
      <w:pPr>
        <w:spacing w:line="200" w:lineRule="auto"/>
        <w:rPr/>
      </w:pPr>
      <w:r w:rsidDel="00000000" w:rsidR="00000000" w:rsidRPr="00000000">
        <w:rPr>
          <w:rtl w:val="0"/>
        </w:rPr>
      </w:r>
    </w:p>
    <w:p w:rsidR="00000000" w:rsidDel="00000000" w:rsidP="00000000" w:rsidRDefault="00000000" w:rsidRPr="00000000" w14:paraId="0000009A">
      <w:pPr>
        <w:spacing w:line="200" w:lineRule="auto"/>
        <w:rPr/>
      </w:pPr>
      <w:r w:rsidDel="00000000" w:rsidR="00000000" w:rsidRPr="00000000">
        <w:rPr>
          <w:rtl w:val="0"/>
        </w:rPr>
      </w:r>
    </w:p>
    <w:p w:rsidR="00000000" w:rsidDel="00000000" w:rsidP="00000000" w:rsidRDefault="00000000" w:rsidRPr="00000000" w14:paraId="0000009B">
      <w:pPr>
        <w:spacing w:line="200" w:lineRule="auto"/>
        <w:rPr/>
      </w:pPr>
      <w:r w:rsidDel="00000000" w:rsidR="00000000" w:rsidRPr="00000000">
        <w:rPr>
          <w:rtl w:val="0"/>
        </w:rPr>
      </w:r>
    </w:p>
    <w:p w:rsidR="00000000" w:rsidDel="00000000" w:rsidP="00000000" w:rsidRDefault="00000000" w:rsidRPr="00000000" w14:paraId="0000009C">
      <w:pPr>
        <w:spacing w:before="17" w:line="200" w:lineRule="auto"/>
        <w:rPr/>
      </w:pPr>
      <w:r w:rsidDel="00000000" w:rsidR="00000000" w:rsidRPr="00000000">
        <w:rPr>
          <w:rtl w:val="0"/>
        </w:rPr>
      </w:r>
    </w:p>
    <w:p w:rsidR="00000000" w:rsidDel="00000000" w:rsidP="00000000" w:rsidRDefault="00000000" w:rsidRPr="00000000" w14:paraId="0000009D">
      <w:pPr>
        <w:spacing w:before="29" w:lineRule="auto"/>
        <w:ind w:left="4349" w:right="3967"/>
        <w:jc w:val="center"/>
        <w:rPr>
          <w:sz w:val="24"/>
          <w:szCs w:val="24"/>
        </w:rPr>
      </w:pPr>
      <w:r w:rsidDel="00000000" w:rsidR="00000000" w:rsidRPr="00000000">
        <w:rPr>
          <w:b w:val="1"/>
          <w:sz w:val="24"/>
          <w:szCs w:val="24"/>
          <w:rtl w:val="0"/>
        </w:rPr>
        <w:t xml:space="preserve">FIG 1.1</w:t>
      </w:r>
      <w:r w:rsidDel="00000000" w:rsidR="00000000" w:rsidRPr="00000000">
        <w:rPr>
          <w:rtl w:val="0"/>
        </w:rPr>
      </w:r>
    </w:p>
    <w:p w:rsidR="00000000" w:rsidDel="00000000" w:rsidP="00000000" w:rsidRDefault="00000000" w:rsidRPr="00000000" w14:paraId="0000009E">
      <w:pPr>
        <w:spacing w:before="2" w:line="140" w:lineRule="auto"/>
        <w:rPr>
          <w:sz w:val="15"/>
          <w:szCs w:val="15"/>
        </w:rPr>
      </w:pPr>
      <w:r w:rsidDel="00000000" w:rsidR="00000000" w:rsidRPr="00000000">
        <w:rPr>
          <w:rtl w:val="0"/>
        </w:rPr>
      </w:r>
    </w:p>
    <w:p w:rsidR="00000000" w:rsidDel="00000000" w:rsidP="00000000" w:rsidRDefault="00000000" w:rsidRPr="00000000" w14:paraId="0000009F">
      <w:pPr>
        <w:spacing w:line="200" w:lineRule="auto"/>
        <w:rPr/>
      </w:pPr>
      <w:r w:rsidDel="00000000" w:rsidR="00000000" w:rsidRPr="00000000">
        <w:rPr>
          <w:rtl w:val="0"/>
        </w:rPr>
      </w:r>
    </w:p>
    <w:p w:rsidR="00000000" w:rsidDel="00000000" w:rsidP="00000000" w:rsidRDefault="00000000" w:rsidRPr="00000000" w14:paraId="000000A0">
      <w:pPr>
        <w:spacing w:line="200" w:lineRule="auto"/>
        <w:rPr/>
      </w:pPr>
      <w:r w:rsidDel="00000000" w:rsidR="00000000" w:rsidRPr="00000000">
        <w:rPr>
          <w:rtl w:val="0"/>
        </w:rPr>
      </w:r>
    </w:p>
    <w:p w:rsidR="00000000" w:rsidDel="00000000" w:rsidP="00000000" w:rsidRDefault="00000000" w:rsidRPr="00000000" w14:paraId="000000A1">
      <w:pPr>
        <w:ind w:left="100" w:right="237"/>
        <w:rPr>
          <w:sz w:val="24"/>
          <w:szCs w:val="24"/>
        </w:rPr>
        <w:sectPr>
          <w:type w:val="nextPage"/>
          <w:pgSz w:h="15840" w:w="12240"/>
          <w:pgMar w:bottom="280" w:top="1380" w:left="1340" w:right="1720" w:header="720" w:footer="720"/>
          <w:cols w:equalWidth="0"/>
        </w:sectPr>
      </w:pPr>
      <w:r w:rsidDel="00000000" w:rsidR="00000000" w:rsidRPr="00000000">
        <w:rPr>
          <w:b w:val="1"/>
          <w:sz w:val="24"/>
          <w:szCs w:val="24"/>
          <w:u w:val="single"/>
          <w:rtl w:val="0"/>
        </w:rPr>
        <w:t xml:space="preserve">RESULT:</w:t>
      </w:r>
      <w:r w:rsidDel="00000000" w:rsidR="00000000" w:rsidRPr="00000000">
        <w:rPr>
          <w:b w:val="1"/>
          <w:sz w:val="24"/>
          <w:szCs w:val="24"/>
          <w:rtl w:val="0"/>
        </w:rPr>
        <w:t xml:space="preserve">  </w:t>
      </w:r>
      <w:r w:rsidDel="00000000" w:rsidR="00000000" w:rsidRPr="00000000">
        <w:rPr>
          <w:sz w:val="24"/>
          <w:szCs w:val="24"/>
          <w:rtl w:val="0"/>
        </w:rPr>
        <w:t xml:space="preserve">Hence, we successfully found the count of the occurrence of each word in a file using MapReduce script.</w:t>
      </w:r>
    </w:p>
    <w:p w:rsidR="00000000" w:rsidDel="00000000" w:rsidP="00000000" w:rsidRDefault="00000000" w:rsidRPr="00000000" w14:paraId="000000A2">
      <w:pPr>
        <w:spacing w:before="40" w:line="480" w:lineRule="auto"/>
        <w:ind w:left="3286" w:right="3302"/>
        <w:jc w:val="center"/>
        <w:rPr>
          <w:sz w:val="44"/>
          <w:szCs w:val="44"/>
        </w:rPr>
      </w:pPr>
      <w:r w:rsidDel="00000000" w:rsidR="00000000" w:rsidRPr="00000000">
        <w:rPr>
          <w:b w:val="1"/>
          <w:sz w:val="44"/>
          <w:szCs w:val="44"/>
          <w:u w:val="single"/>
          <w:vertAlign w:val="baseline"/>
          <w:rtl w:val="0"/>
        </w:rPr>
        <w:t xml:space="preserve">Experiment – 2</w:t>
      </w:r>
      <w:r w:rsidDel="00000000" w:rsidR="00000000" w:rsidRPr="00000000">
        <w:rPr>
          <w:rtl w:val="0"/>
        </w:rPr>
      </w:r>
      <w:r w:rsidDel="00000000" w:rsidR="00000000" w:rsidRPr="00000000">
        <w:pict>
          <v:group id="_x0000_s1290" style="position:absolute;left:0;text-align:left;margin-left:-43.3pt;margin-top:0.0pt;width:564.7pt;height:744.2pt;z-index:-1092;mso-position-horizontal-relative:margin;mso-position-vertical-relative:text;mso-position-horizontal:absolute;mso-position-vertical:absolute;" coordsize="11294,14884" coordorigin="474,479">
            <v:shape id="_x0000_s1310" style="position:absolute;left:480;top:485;width:29;height:0" coordsize="29,0" coordorigin="480,485" filled="f" strokeweight=".58pt" path="m480,485r29,e">
              <v:path arrowok="t"/>
            </v:shape>
            <v:shape id="_x0000_s1309" style="position:absolute;left:490;top:499;width:10;height:0" coordsize="10,0" coordorigin="490,499" filled="f" strokecolor="white" strokeweight="1.06pt" path="m490,499r9,e">
              <v:path arrowok="t"/>
            </v:shape>
            <v:shape id="_x0000_s1308" style="position:absolute;left:490;top:494;width:19;height:0" coordsize="19,0" coordorigin="490,494" filled="f" strokecolor="white" strokeweight=".58pt" path="m490,494r19,e">
              <v:path arrowok="t"/>
            </v:shape>
            <v:shape id="_x0000_s1307" style="position:absolute;left:509;top:485;width:11225;height:0" coordsize="11225,0" coordorigin="509,485" filled="f" strokeweight=".58pt" path="m509,485r11225,e">
              <v:path arrowok="t"/>
            </v:shape>
            <v:shape id="_x0000_s1306" style="position:absolute;left:509;top:504;width:11225;height:0" coordsize="11225,0" coordorigin="509,504" filled="f" strokeweight=".58pt" path="m509,504r11225,e">
              <v:path arrowok="t"/>
            </v:shape>
            <v:shape id="_x0000_s1305" style="position:absolute;left:11734;top:485;width:29;height:0" coordsize="29,0" coordorigin="11734,485" filled="f" strokeweight=".58pt" path="m11734,485r28,e">
              <v:path arrowok="t"/>
            </v:shape>
            <v:shape id="_x0000_s1304" style="position:absolute;left:11743;top:499;width:10;height:0" coordsize="10,0" coordorigin="11743,499" filled="f" strokecolor="white" strokeweight="1.06pt" path="m11743,499r10,e">
              <v:path arrowok="t"/>
            </v:shape>
            <v:shape id="_x0000_s1303" style="position:absolute;left:11734;top:494;width:19;height:0" coordsize="19,0" coordorigin="11734,494" filled="f" strokecolor="white" strokeweight=".58pt" path="m11734,494r19,e">
              <v:path arrowok="t"/>
            </v:shape>
            <v:shape id="_x0000_s1302" style="position:absolute;left:500;top:490;width:0;height:14863" coordsize="0,14863" coordorigin="500,490" filled="f" strokeweight=".58pt" path="m500,490r,14862e">
              <v:path arrowok="t"/>
            </v:shape>
            <v:shape id="_x0000_s1301" style="position:absolute;left:504;top:509;width:0;height:14824" coordsize="0,14824" coordorigin="504,509" filled="f" strokeweight=".58pt" path="m504,509r,14824e">
              <v:path arrowok="t"/>
            </v:shape>
            <v:shape id="_x0000_s1300" style="position:absolute;left:11742;top:490;width:0;height:14863" coordsize="0,14863" coordorigin="11742,490" filled="f" strokeweight=".58pt" path="m11742,490r,14862e">
              <v:path arrowok="t"/>
            </v:shape>
            <v:shape id="_x0000_s1299" style="position:absolute;left:11738;top:509;width:0;height:14824" coordsize="0,14824" coordorigin="11738,509" filled="f" strokeweight=".20464mm" path="m11738,509r,14824e">
              <v:path arrowok="t"/>
            </v:shape>
            <v:shape id="_x0000_s1298" style="position:absolute;left:480;top:15357;width:29;height:0" coordsize="29,0" coordorigin="480,15357" filled="f" strokeweight=".58pt" path="m480,15357r29,e">
              <v:path arrowok="t"/>
            </v:shape>
            <v:shape id="_x0000_s1297" style="position:absolute;left:490;top:15343;width:10;height:0" coordsize="10,0" coordorigin="490,15343" filled="f" strokecolor="white" strokeweight="1.06pt" path="m490,15343r9,e">
              <v:path arrowok="t"/>
            </v:shape>
            <v:shape id="_x0000_s1296" style="position:absolute;left:490;top:15348;width:19;height:0" coordsize="19,0" coordorigin="490,15348" filled="f" strokecolor="white" strokeweight=".20464mm" path="m490,15348r19,e">
              <v:path arrowok="t"/>
            </v:shape>
            <v:shape id="_x0000_s1295" style="position:absolute;left:509;top:15357;width:11225;height:0" coordsize="11225,0" coordorigin="509,15357" filled="f" strokeweight=".58pt" path="m509,15357r11225,e">
              <v:path arrowok="t"/>
            </v:shape>
            <v:shape id="_x0000_s1294" style="position:absolute;left:509;top:15338;width:11225;height:0" coordsize="11225,0" coordorigin="509,15338" filled="f" strokeweight=".58pt" path="m509,15338r11225,e">
              <v:path arrowok="t"/>
            </v:shape>
            <v:shape id="_x0000_s1293" style="position:absolute;left:11734;top:15357;width:29;height:0" coordsize="29,0" coordorigin="11734,15357" filled="f" strokeweight=".58pt" path="m11734,15357r28,e">
              <v:path arrowok="t"/>
            </v:shape>
            <v:shape id="_x0000_s1292" style="position:absolute;left:11743;top:15343;width:10;height:0" coordsize="10,0" coordorigin="11743,15343" filled="f" strokecolor="white" strokeweight="1.06pt" path="m11743,15343r10,e">
              <v:path arrowok="t"/>
            </v:shape>
            <v:shape id="_x0000_s1291"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0A3">
      <w:pPr>
        <w:spacing w:line="200" w:lineRule="auto"/>
        <w:rPr/>
      </w:pPr>
      <w:r w:rsidDel="00000000" w:rsidR="00000000" w:rsidRPr="00000000">
        <w:rPr>
          <w:rtl w:val="0"/>
        </w:rPr>
      </w:r>
    </w:p>
    <w:p w:rsidR="00000000" w:rsidDel="00000000" w:rsidP="00000000" w:rsidRDefault="00000000" w:rsidRPr="00000000" w14:paraId="000000A4">
      <w:pPr>
        <w:spacing w:before="11" w:line="260" w:lineRule="auto"/>
        <w:rPr>
          <w:sz w:val="26"/>
          <w:szCs w:val="26"/>
        </w:rPr>
      </w:pPr>
      <w:r w:rsidDel="00000000" w:rsidR="00000000" w:rsidRPr="00000000">
        <w:rPr>
          <w:rtl w:val="0"/>
        </w:rPr>
      </w:r>
    </w:p>
    <w:p w:rsidR="00000000" w:rsidDel="00000000" w:rsidP="00000000" w:rsidRDefault="00000000" w:rsidRPr="00000000" w14:paraId="000000A5">
      <w:pPr>
        <w:spacing w:before="39" w:line="260" w:lineRule="auto"/>
        <w:ind w:left="100"/>
        <w:rPr>
          <w:sz w:val="24"/>
          <w:szCs w:val="24"/>
        </w:rPr>
      </w:pPr>
      <w:r w:rsidDel="00000000" w:rsidR="00000000" w:rsidRPr="00000000">
        <w:rPr>
          <w:b w:val="1"/>
          <w:sz w:val="24"/>
          <w:szCs w:val="24"/>
          <w:u w:val="single"/>
          <w:vertAlign w:val="baseline"/>
          <w:rtl w:val="0"/>
        </w:rPr>
        <w:t xml:space="preserve">Date:</w:t>
      </w:r>
      <w:r w:rsidDel="00000000" w:rsidR="00000000" w:rsidRPr="00000000">
        <w:rPr>
          <w:b w:val="1"/>
          <w:sz w:val="24"/>
          <w:szCs w:val="24"/>
          <w:vertAlign w:val="baseline"/>
          <w:rtl w:val="0"/>
        </w:rPr>
        <w:t xml:space="preserve">  29</w:t>
      </w:r>
      <w:r w:rsidDel="00000000" w:rsidR="00000000" w:rsidRPr="00000000">
        <w:rPr>
          <w:b w:val="1"/>
          <w:sz w:val="26.666666666666668"/>
          <w:szCs w:val="26.666666666666668"/>
          <w:vertAlign w:val="superscript"/>
          <w:rtl w:val="0"/>
        </w:rPr>
        <w:t xml:space="preserve">th </w:t>
      </w:r>
      <w:r w:rsidDel="00000000" w:rsidR="00000000" w:rsidRPr="00000000">
        <w:rPr>
          <w:b w:val="1"/>
          <w:sz w:val="24"/>
          <w:szCs w:val="24"/>
          <w:vertAlign w:val="baseline"/>
          <w:rtl w:val="0"/>
        </w:rPr>
        <w:t xml:space="preserve">July, 2019</w:t>
      </w:r>
      <w:r w:rsidDel="00000000" w:rsidR="00000000" w:rsidRPr="00000000">
        <w:rPr>
          <w:rtl w:val="0"/>
        </w:rPr>
      </w:r>
    </w:p>
    <w:p w:rsidR="00000000" w:rsidDel="00000000" w:rsidP="00000000" w:rsidRDefault="00000000" w:rsidRPr="00000000" w14:paraId="000000A6">
      <w:pPr>
        <w:spacing w:before="12" w:line="240" w:lineRule="auto"/>
        <w:rPr>
          <w:sz w:val="24"/>
          <w:szCs w:val="24"/>
        </w:rPr>
      </w:pPr>
      <w:r w:rsidDel="00000000" w:rsidR="00000000" w:rsidRPr="00000000">
        <w:rPr>
          <w:rtl w:val="0"/>
        </w:rPr>
      </w:r>
    </w:p>
    <w:p w:rsidR="00000000" w:rsidDel="00000000" w:rsidP="00000000" w:rsidRDefault="00000000" w:rsidRPr="00000000" w14:paraId="000000A7">
      <w:pPr>
        <w:spacing w:before="29" w:line="275" w:lineRule="auto"/>
        <w:ind w:left="100" w:right="386"/>
        <w:rPr>
          <w:sz w:val="24"/>
          <w:szCs w:val="24"/>
        </w:rPr>
      </w:pPr>
      <w:r w:rsidDel="00000000" w:rsidR="00000000" w:rsidRPr="00000000">
        <w:rPr>
          <w:b w:val="1"/>
          <w:sz w:val="24"/>
          <w:szCs w:val="24"/>
          <w:u w:val="single"/>
          <w:rtl w:val="0"/>
        </w:rPr>
        <w:t xml:space="preserve">Objective:</w:t>
      </w:r>
      <w:r w:rsidDel="00000000" w:rsidR="00000000" w:rsidRPr="00000000">
        <w:rPr>
          <w:b w:val="1"/>
          <w:sz w:val="24"/>
          <w:szCs w:val="24"/>
          <w:rtl w:val="0"/>
        </w:rPr>
        <w:t xml:space="preserve"> </w:t>
      </w:r>
      <w:r w:rsidDel="00000000" w:rsidR="00000000" w:rsidRPr="00000000">
        <w:rPr>
          <w:sz w:val="24"/>
          <w:szCs w:val="24"/>
          <w:rtl w:val="0"/>
        </w:rPr>
        <w:t xml:space="preserve">Write a MapReduce script to find the max and min temperature recorded in last 50 years.</w:t>
      </w:r>
    </w:p>
    <w:p w:rsidR="00000000" w:rsidDel="00000000" w:rsidP="00000000" w:rsidRDefault="00000000" w:rsidRPr="00000000" w14:paraId="000000A8">
      <w:pPr>
        <w:spacing w:before="8" w:line="100" w:lineRule="auto"/>
        <w:rPr>
          <w:sz w:val="11"/>
          <w:szCs w:val="11"/>
        </w:rPr>
      </w:pPr>
      <w:r w:rsidDel="00000000" w:rsidR="00000000" w:rsidRPr="00000000">
        <w:rPr>
          <w:rtl w:val="0"/>
        </w:rPr>
      </w:r>
    </w:p>
    <w:p w:rsidR="00000000" w:rsidDel="00000000" w:rsidP="00000000" w:rsidRDefault="00000000" w:rsidRPr="00000000" w14:paraId="000000A9">
      <w:pPr>
        <w:spacing w:line="200" w:lineRule="auto"/>
        <w:rPr/>
      </w:pPr>
      <w:r w:rsidDel="00000000" w:rsidR="00000000" w:rsidRPr="00000000">
        <w:rPr>
          <w:rtl w:val="0"/>
        </w:rPr>
      </w:r>
    </w:p>
    <w:p w:rsidR="00000000" w:rsidDel="00000000" w:rsidP="00000000" w:rsidRDefault="00000000" w:rsidRPr="00000000" w14:paraId="000000AA">
      <w:pPr>
        <w:spacing w:line="260" w:lineRule="auto"/>
        <w:ind w:left="100"/>
        <w:rPr>
          <w:sz w:val="24"/>
          <w:szCs w:val="24"/>
        </w:rPr>
      </w:pPr>
      <w:r w:rsidDel="00000000" w:rsidR="00000000" w:rsidRPr="00000000">
        <w:rPr>
          <w:b w:val="1"/>
          <w:sz w:val="24"/>
          <w:szCs w:val="24"/>
          <w:u w:val="single"/>
          <w:vertAlign w:val="baseline"/>
          <w:rtl w:val="0"/>
        </w:rPr>
        <w:t xml:space="preserve">Software Used: </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Hadoop</w:t>
      </w:r>
      <w:r w:rsidDel="00000000" w:rsidR="00000000" w:rsidRPr="00000000">
        <w:rPr>
          <w:rtl w:val="0"/>
        </w:rPr>
      </w:r>
    </w:p>
    <w:p w:rsidR="00000000" w:rsidDel="00000000" w:rsidP="00000000" w:rsidRDefault="00000000" w:rsidRPr="00000000" w14:paraId="000000AB">
      <w:pPr>
        <w:spacing w:before="12" w:line="240" w:lineRule="auto"/>
        <w:rPr>
          <w:sz w:val="24"/>
          <w:szCs w:val="24"/>
        </w:rPr>
      </w:pPr>
      <w:r w:rsidDel="00000000" w:rsidR="00000000" w:rsidRPr="00000000">
        <w:rPr>
          <w:rtl w:val="0"/>
        </w:rPr>
      </w:r>
    </w:p>
    <w:p w:rsidR="00000000" w:rsidDel="00000000" w:rsidP="00000000" w:rsidRDefault="00000000" w:rsidRPr="00000000" w14:paraId="000000AC">
      <w:pPr>
        <w:spacing w:before="29" w:lineRule="auto"/>
        <w:ind w:left="100" w:right="75"/>
        <w:rPr>
          <w:sz w:val="24"/>
          <w:szCs w:val="24"/>
        </w:rPr>
      </w:pPr>
      <w:r w:rsidDel="00000000" w:rsidR="00000000" w:rsidRPr="00000000">
        <w:rPr>
          <w:b w:val="1"/>
          <w:sz w:val="24"/>
          <w:szCs w:val="24"/>
          <w:u w:val="single"/>
          <w:rtl w:val="0"/>
        </w:rPr>
        <w:t xml:space="preserve">Theory</w:t>
      </w:r>
      <w:r w:rsidDel="00000000" w:rsidR="00000000" w:rsidRPr="00000000">
        <w:rPr>
          <w:b w:val="1"/>
          <w:sz w:val="24"/>
          <w:szCs w:val="24"/>
          <w:rtl w:val="0"/>
        </w:rPr>
        <w:t xml:space="preserve">: </w:t>
      </w:r>
      <w:r w:rsidDel="00000000" w:rsidR="00000000" w:rsidRPr="00000000">
        <w:rPr>
          <w:sz w:val="24"/>
          <w:szCs w:val="24"/>
          <w:rtl w:val="0"/>
        </w:rPr>
        <w:t xml:space="preserve">MapReduce is a processing technique and a program model for distributed computing based on java. The MapReduce algorithm contains two important tasks, namely Map and Reduce.</w:t>
      </w:r>
    </w:p>
    <w:p w:rsidR="00000000" w:rsidDel="00000000" w:rsidP="00000000" w:rsidRDefault="00000000" w:rsidRPr="00000000" w14:paraId="000000AD">
      <w:pPr>
        <w:spacing w:before="17" w:line="260" w:lineRule="auto"/>
        <w:rPr>
          <w:sz w:val="26"/>
          <w:szCs w:val="26"/>
        </w:rPr>
      </w:pPr>
      <w:r w:rsidDel="00000000" w:rsidR="00000000" w:rsidRPr="00000000">
        <w:rPr>
          <w:rtl w:val="0"/>
        </w:rPr>
      </w:r>
    </w:p>
    <w:p w:rsidR="00000000" w:rsidDel="00000000" w:rsidP="00000000" w:rsidRDefault="00000000" w:rsidRPr="00000000" w14:paraId="000000AE">
      <w:pPr>
        <w:tabs>
          <w:tab w:val="left" w:pos="820"/>
        </w:tabs>
        <w:ind w:left="820" w:right="75" w:hanging="360"/>
        <w:jc w:val="both"/>
        <w:rPr>
          <w:sz w:val="24"/>
          <w:szCs w:val="24"/>
        </w:rPr>
      </w:pPr>
      <w:r w:rsidDel="00000000" w:rsidR="00000000" w:rsidRPr="00000000">
        <w:rPr>
          <w:rFonts w:ascii="Verdana" w:cs="Verdana" w:eastAsia="Verdana" w:hAnsi="Verdana"/>
          <w:rtl w:val="0"/>
        </w:rPr>
        <w:t xml:space="preserve">•</w:t>
        <w:tab/>
      </w:r>
      <w:r w:rsidDel="00000000" w:rsidR="00000000" w:rsidRPr="00000000">
        <w:rPr>
          <w:b w:val="1"/>
          <w:sz w:val="24"/>
          <w:szCs w:val="24"/>
          <w:rtl w:val="0"/>
        </w:rPr>
        <w:t xml:space="preserve">Map stage </w:t>
      </w:r>
      <w:r w:rsidDel="00000000" w:rsidR="00000000" w:rsidRPr="00000000">
        <w:rPr>
          <w:sz w:val="24"/>
          <w:szCs w:val="24"/>
          <w:rtl w:val="0"/>
        </w:rPr>
        <w:t xml:space="preserve">−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rsidR="00000000" w:rsidDel="00000000" w:rsidP="00000000" w:rsidRDefault="00000000" w:rsidRPr="00000000" w14:paraId="000000AF">
      <w:pPr>
        <w:ind w:left="460"/>
        <w:rPr>
          <w:sz w:val="24"/>
          <w:szCs w:val="24"/>
        </w:rPr>
      </w:pPr>
      <w:r w:rsidDel="00000000" w:rsidR="00000000" w:rsidRPr="00000000">
        <w:rPr>
          <w:rFonts w:ascii="Verdana" w:cs="Verdana" w:eastAsia="Verdana" w:hAnsi="Verdana"/>
          <w:rtl w:val="0"/>
        </w:rPr>
        <w:t xml:space="preserve">•    </w:t>
      </w:r>
      <w:r w:rsidDel="00000000" w:rsidR="00000000" w:rsidRPr="00000000">
        <w:rPr>
          <w:b w:val="1"/>
          <w:sz w:val="24"/>
          <w:szCs w:val="24"/>
          <w:rtl w:val="0"/>
        </w:rPr>
        <w:t xml:space="preserve">Reduce stage </w:t>
      </w:r>
      <w:r w:rsidDel="00000000" w:rsidR="00000000" w:rsidRPr="00000000">
        <w:rPr>
          <w:sz w:val="24"/>
          <w:szCs w:val="24"/>
          <w:rtl w:val="0"/>
        </w:rPr>
        <w:t xml:space="preserve">− This stage is the combination of the </w:t>
      </w:r>
      <w:r w:rsidDel="00000000" w:rsidR="00000000" w:rsidRPr="00000000">
        <w:rPr>
          <w:b w:val="1"/>
          <w:sz w:val="24"/>
          <w:szCs w:val="24"/>
          <w:rtl w:val="0"/>
        </w:rPr>
        <w:t xml:space="preserve">Shuffle </w:t>
      </w:r>
      <w:r w:rsidDel="00000000" w:rsidR="00000000" w:rsidRPr="00000000">
        <w:rPr>
          <w:sz w:val="24"/>
          <w:szCs w:val="24"/>
          <w:rtl w:val="0"/>
        </w:rPr>
        <w:t xml:space="preserve">stage and the </w:t>
      </w:r>
      <w:r w:rsidDel="00000000" w:rsidR="00000000" w:rsidRPr="00000000">
        <w:rPr>
          <w:b w:val="1"/>
          <w:sz w:val="24"/>
          <w:szCs w:val="24"/>
          <w:rtl w:val="0"/>
        </w:rPr>
        <w:t xml:space="preserve">Reduce </w:t>
      </w:r>
      <w:r w:rsidDel="00000000" w:rsidR="00000000" w:rsidRPr="00000000">
        <w:rPr>
          <w:sz w:val="24"/>
          <w:szCs w:val="24"/>
          <w:rtl w:val="0"/>
        </w:rPr>
        <w:t xml:space="preserve">stage.</w:t>
      </w:r>
    </w:p>
    <w:p w:rsidR="00000000" w:rsidDel="00000000" w:rsidP="00000000" w:rsidRDefault="00000000" w:rsidRPr="00000000" w14:paraId="000000B0">
      <w:pPr>
        <w:ind w:left="820" w:right="79"/>
        <w:rPr>
          <w:sz w:val="24"/>
          <w:szCs w:val="24"/>
        </w:rPr>
      </w:pPr>
      <w:r w:rsidDel="00000000" w:rsidR="00000000" w:rsidRPr="00000000">
        <w:rPr>
          <w:sz w:val="24"/>
          <w:szCs w:val="24"/>
          <w:rtl w:val="0"/>
        </w:rPr>
        <w:t xml:space="preserve">The Reducer’s job is to process the data that comes from the mapper. After processing, it produces a new set of output, which will be stored in the HDFS.</w:t>
      </w:r>
    </w:p>
    <w:p w:rsidR="00000000" w:rsidDel="00000000" w:rsidP="00000000" w:rsidRDefault="00000000" w:rsidRPr="00000000" w14:paraId="000000B1">
      <w:pPr>
        <w:spacing w:before="2" w:line="140" w:lineRule="auto"/>
        <w:rPr>
          <w:sz w:val="15"/>
          <w:szCs w:val="15"/>
        </w:rPr>
      </w:pPr>
      <w:r w:rsidDel="00000000" w:rsidR="00000000" w:rsidRPr="00000000">
        <w:rPr>
          <w:rtl w:val="0"/>
        </w:rPr>
      </w:r>
    </w:p>
    <w:p w:rsidR="00000000" w:rsidDel="00000000" w:rsidP="00000000" w:rsidRDefault="00000000" w:rsidRPr="00000000" w14:paraId="000000B2">
      <w:pPr>
        <w:spacing w:line="200" w:lineRule="auto"/>
        <w:rPr/>
      </w:pPr>
      <w:r w:rsidDel="00000000" w:rsidR="00000000" w:rsidRPr="00000000">
        <w:rPr>
          <w:rtl w:val="0"/>
        </w:rPr>
      </w:r>
    </w:p>
    <w:p w:rsidR="00000000" w:rsidDel="00000000" w:rsidP="00000000" w:rsidRDefault="00000000" w:rsidRPr="00000000" w14:paraId="000000B3">
      <w:pPr>
        <w:spacing w:line="200" w:lineRule="auto"/>
        <w:rPr/>
      </w:pPr>
      <w:r w:rsidDel="00000000" w:rsidR="00000000" w:rsidRPr="00000000">
        <w:rPr>
          <w:rtl w:val="0"/>
        </w:rPr>
      </w:r>
    </w:p>
    <w:p w:rsidR="00000000" w:rsidDel="00000000" w:rsidP="00000000" w:rsidRDefault="00000000" w:rsidRPr="00000000" w14:paraId="000000B4">
      <w:pPr>
        <w:spacing w:line="260" w:lineRule="auto"/>
        <w:ind w:left="100"/>
        <w:rPr>
          <w:sz w:val="24"/>
          <w:szCs w:val="24"/>
        </w:rPr>
      </w:pPr>
      <w:r w:rsidDel="00000000" w:rsidR="00000000" w:rsidRPr="00000000">
        <w:rPr>
          <w:b w:val="1"/>
          <w:sz w:val="24"/>
          <w:szCs w:val="24"/>
          <w:u w:val="single"/>
          <w:vertAlign w:val="baseline"/>
          <w:rtl w:val="0"/>
        </w:rPr>
        <w:t xml:space="preserve">CODE:</w:t>
      </w:r>
      <w:r w:rsidDel="00000000" w:rsidR="00000000" w:rsidRPr="00000000">
        <w:rPr>
          <w:rtl w:val="0"/>
        </w:rPr>
      </w:r>
    </w:p>
    <w:p w:rsidR="00000000" w:rsidDel="00000000" w:rsidP="00000000" w:rsidRDefault="00000000" w:rsidRPr="00000000" w14:paraId="000000B5">
      <w:pPr>
        <w:spacing w:before="12" w:line="240" w:lineRule="auto"/>
        <w:rPr>
          <w:sz w:val="24"/>
          <w:szCs w:val="24"/>
        </w:rPr>
      </w:pPr>
      <w:r w:rsidDel="00000000" w:rsidR="00000000" w:rsidRPr="00000000">
        <w:rPr>
          <w:rtl w:val="0"/>
        </w:rPr>
      </w:r>
    </w:p>
    <w:p w:rsidR="00000000" w:rsidDel="00000000" w:rsidP="00000000" w:rsidRDefault="00000000" w:rsidRPr="00000000" w14:paraId="000000B6">
      <w:pPr>
        <w:spacing w:before="29" w:lineRule="auto"/>
        <w:ind w:left="100"/>
        <w:rPr>
          <w:sz w:val="24"/>
          <w:szCs w:val="24"/>
        </w:rPr>
      </w:pPr>
      <w:r w:rsidDel="00000000" w:rsidR="00000000" w:rsidRPr="00000000">
        <w:rPr>
          <w:sz w:val="24"/>
          <w:szCs w:val="24"/>
          <w:rtl w:val="0"/>
        </w:rPr>
        <w:t xml:space="preserve">-&gt; MAPPER</w:t>
      </w:r>
    </w:p>
    <w:p w:rsidR="00000000" w:rsidDel="00000000" w:rsidP="00000000" w:rsidRDefault="00000000" w:rsidRPr="00000000" w14:paraId="000000B7">
      <w:pPr>
        <w:spacing w:line="480" w:lineRule="auto"/>
        <w:ind w:left="100" w:right="7365"/>
        <w:rPr>
          <w:sz w:val="24"/>
          <w:szCs w:val="24"/>
        </w:rPr>
      </w:pPr>
      <w:r w:rsidDel="00000000" w:rsidR="00000000" w:rsidRPr="00000000">
        <w:rPr>
          <w:sz w:val="24"/>
          <w:szCs w:val="24"/>
          <w:rtl w:val="0"/>
        </w:rPr>
        <w:t xml:space="preserve">#!/usr/bin/env python import sys</w:t>
      </w:r>
    </w:p>
    <w:p w:rsidR="00000000" w:rsidDel="00000000" w:rsidP="00000000" w:rsidRDefault="00000000" w:rsidRPr="00000000" w14:paraId="000000B8">
      <w:pPr>
        <w:spacing w:before="10" w:lineRule="auto"/>
        <w:ind w:left="100" w:right="7659"/>
        <w:rPr>
          <w:sz w:val="24"/>
          <w:szCs w:val="24"/>
        </w:rPr>
      </w:pPr>
      <w:r w:rsidDel="00000000" w:rsidR="00000000" w:rsidRPr="00000000">
        <w:rPr>
          <w:sz w:val="24"/>
          <w:szCs w:val="24"/>
          <w:rtl w:val="0"/>
        </w:rPr>
        <w:t xml:space="preserve">min = sys.maxint max = -sys.maxint</w:t>
      </w:r>
    </w:p>
    <w:p w:rsidR="00000000" w:rsidDel="00000000" w:rsidP="00000000" w:rsidRDefault="00000000" w:rsidRPr="00000000" w14:paraId="000000B9">
      <w:pPr>
        <w:spacing w:before="16" w:line="260" w:lineRule="auto"/>
        <w:rPr>
          <w:sz w:val="26"/>
          <w:szCs w:val="26"/>
        </w:rPr>
      </w:pPr>
      <w:r w:rsidDel="00000000" w:rsidR="00000000" w:rsidRPr="00000000">
        <w:rPr>
          <w:rtl w:val="0"/>
        </w:rPr>
      </w:r>
    </w:p>
    <w:p w:rsidR="00000000" w:rsidDel="00000000" w:rsidP="00000000" w:rsidRDefault="00000000" w:rsidRPr="00000000" w14:paraId="000000BA">
      <w:pPr>
        <w:ind w:left="100"/>
        <w:rPr>
          <w:sz w:val="24"/>
          <w:szCs w:val="24"/>
        </w:rPr>
      </w:pPr>
      <w:r w:rsidDel="00000000" w:rsidR="00000000" w:rsidRPr="00000000">
        <w:rPr>
          <w:sz w:val="24"/>
          <w:szCs w:val="24"/>
          <w:rtl w:val="0"/>
        </w:rPr>
        <w:t xml:space="preserve">for line in sys.stdin:</w:t>
      </w:r>
    </w:p>
    <w:p w:rsidR="00000000" w:rsidDel="00000000" w:rsidP="00000000" w:rsidRDefault="00000000" w:rsidRPr="00000000" w14:paraId="000000BB">
      <w:pPr>
        <w:ind w:left="580"/>
        <w:rPr>
          <w:sz w:val="24"/>
          <w:szCs w:val="24"/>
        </w:rPr>
      </w:pPr>
      <w:r w:rsidDel="00000000" w:rsidR="00000000" w:rsidRPr="00000000">
        <w:rPr>
          <w:sz w:val="24"/>
          <w:szCs w:val="24"/>
          <w:rtl w:val="0"/>
        </w:rPr>
        <w:t xml:space="preserve">place, time, temperature = line.strip().split('\t')</w:t>
      </w:r>
    </w:p>
    <w:p w:rsidR="00000000" w:rsidDel="00000000" w:rsidP="00000000" w:rsidRDefault="00000000" w:rsidRPr="00000000" w14:paraId="000000BC">
      <w:pPr>
        <w:ind w:left="542" w:right="6874"/>
        <w:jc w:val="center"/>
        <w:rPr>
          <w:sz w:val="24"/>
          <w:szCs w:val="24"/>
        </w:rPr>
      </w:pPr>
      <w:r w:rsidDel="00000000" w:rsidR="00000000" w:rsidRPr="00000000">
        <w:rPr>
          <w:sz w:val="24"/>
          <w:szCs w:val="24"/>
          <w:rtl w:val="0"/>
        </w:rPr>
        <w:t xml:space="preserve">if temperature &gt; max:</w:t>
      </w:r>
    </w:p>
    <w:p w:rsidR="00000000" w:rsidDel="00000000" w:rsidP="00000000" w:rsidRDefault="00000000" w:rsidRPr="00000000" w14:paraId="000000BD">
      <w:pPr>
        <w:ind w:left="1540" w:right="6185"/>
        <w:rPr>
          <w:sz w:val="24"/>
          <w:szCs w:val="24"/>
        </w:rPr>
      </w:pPr>
      <w:r w:rsidDel="00000000" w:rsidR="00000000" w:rsidRPr="00000000">
        <w:rPr>
          <w:sz w:val="24"/>
          <w:szCs w:val="24"/>
          <w:rtl w:val="0"/>
        </w:rPr>
        <w:t xml:space="preserve">max = temperature time_max = time</w:t>
      </w:r>
    </w:p>
    <w:p w:rsidR="00000000" w:rsidDel="00000000" w:rsidP="00000000" w:rsidRDefault="00000000" w:rsidRPr="00000000" w14:paraId="000000BE">
      <w:pPr>
        <w:ind w:left="820"/>
        <w:rPr>
          <w:sz w:val="24"/>
          <w:szCs w:val="24"/>
        </w:rPr>
      </w:pPr>
      <w:r w:rsidDel="00000000" w:rsidR="00000000" w:rsidRPr="00000000">
        <w:rPr>
          <w:sz w:val="24"/>
          <w:szCs w:val="24"/>
          <w:rtl w:val="0"/>
        </w:rPr>
        <w:t xml:space="preserve">if temperature &lt; min:</w:t>
      </w:r>
    </w:p>
    <w:p w:rsidR="00000000" w:rsidDel="00000000" w:rsidP="00000000" w:rsidRDefault="00000000" w:rsidRPr="00000000" w14:paraId="000000BF">
      <w:pPr>
        <w:ind w:left="1540" w:right="6224"/>
        <w:rPr>
          <w:sz w:val="24"/>
          <w:szCs w:val="24"/>
        </w:rPr>
      </w:pPr>
      <w:r w:rsidDel="00000000" w:rsidR="00000000" w:rsidRPr="00000000">
        <w:rPr>
          <w:sz w:val="24"/>
          <w:szCs w:val="24"/>
          <w:rtl w:val="0"/>
        </w:rPr>
        <w:t xml:space="preserve">min = temperature time_min = time</w:t>
      </w:r>
    </w:p>
    <w:p w:rsidR="00000000" w:rsidDel="00000000" w:rsidP="00000000" w:rsidRDefault="00000000" w:rsidRPr="00000000" w14:paraId="000000C0">
      <w:pPr>
        <w:ind w:left="100"/>
        <w:rPr>
          <w:sz w:val="24"/>
          <w:szCs w:val="24"/>
        </w:rPr>
      </w:pPr>
      <w:r w:rsidDel="00000000" w:rsidR="00000000" w:rsidRPr="00000000">
        <w:rPr>
          <w:sz w:val="24"/>
          <w:szCs w:val="24"/>
          <w:rtl w:val="0"/>
        </w:rPr>
        <w:t xml:space="preserve">print '%s %s' % (time_min, min)</w:t>
      </w:r>
    </w:p>
    <w:p w:rsidR="00000000" w:rsidDel="00000000" w:rsidP="00000000" w:rsidRDefault="00000000" w:rsidRPr="00000000" w14:paraId="000000C1">
      <w:pPr>
        <w:ind w:left="100"/>
        <w:rPr>
          <w:sz w:val="24"/>
          <w:szCs w:val="24"/>
        </w:rPr>
        <w:sectPr>
          <w:type w:val="nextPage"/>
          <w:pgSz w:h="15840" w:w="12240"/>
          <w:pgMar w:bottom="280" w:top="1400" w:left="1340" w:right="1320" w:header="720" w:footer="720"/>
          <w:cols w:equalWidth="0"/>
        </w:sectPr>
      </w:pPr>
      <w:r w:rsidDel="00000000" w:rsidR="00000000" w:rsidRPr="00000000">
        <w:rPr>
          <w:sz w:val="24"/>
          <w:szCs w:val="24"/>
          <w:rtl w:val="0"/>
        </w:rPr>
        <w:t xml:space="preserve">print '%s %s' % (time_max, max)</w:t>
      </w:r>
    </w:p>
    <w:p w:rsidR="00000000" w:rsidDel="00000000" w:rsidP="00000000" w:rsidRDefault="00000000" w:rsidRPr="00000000" w14:paraId="000000C2">
      <w:pPr>
        <w:spacing w:before="59" w:lineRule="auto"/>
        <w:ind w:left="100"/>
        <w:rPr>
          <w:sz w:val="24"/>
          <w:szCs w:val="24"/>
        </w:rPr>
      </w:pPr>
      <w:r w:rsidDel="00000000" w:rsidR="00000000" w:rsidRPr="00000000">
        <w:rPr>
          <w:sz w:val="24"/>
          <w:szCs w:val="24"/>
          <w:rtl w:val="0"/>
        </w:rPr>
        <w:t xml:space="preserve">-&gt; REDUCER</w:t>
      </w:r>
      <w:r w:rsidDel="00000000" w:rsidR="00000000" w:rsidRPr="00000000">
        <w:pict>
          <v:group id="_x0000_s1269" style="position:absolute;left:0;text-align:left;margin-left:-43.3pt;margin-top:0.0pt;width:564.7pt;height:744.2pt;z-index:-1090;mso-position-horizontal-relative:margin;mso-position-vertical-relative:text;mso-position-horizontal:absolute;mso-position-vertical:absolute;" coordsize="11294,14884" coordorigin="474,479">
            <v:shape id="_x0000_s1289" style="position:absolute;left:480;top:485;width:29;height:0" coordsize="29,0" coordorigin="480,485" filled="f" strokeweight=".58pt" path="m480,485r29,e">
              <v:path arrowok="t"/>
            </v:shape>
            <v:shape id="_x0000_s1288" style="position:absolute;left:490;top:499;width:10;height:0" coordsize="10,0" coordorigin="490,499" filled="f" strokecolor="white" strokeweight="1.06pt" path="m490,499r9,e">
              <v:path arrowok="t"/>
            </v:shape>
            <v:shape id="_x0000_s1287" style="position:absolute;left:490;top:494;width:19;height:0" coordsize="19,0" coordorigin="490,494" filled="f" strokecolor="white" strokeweight=".58pt" path="m490,494r19,e">
              <v:path arrowok="t"/>
            </v:shape>
            <v:shape id="_x0000_s1286" style="position:absolute;left:509;top:485;width:11225;height:0" coordsize="11225,0" coordorigin="509,485" filled="f" strokeweight=".58pt" path="m509,485r11225,e">
              <v:path arrowok="t"/>
            </v:shape>
            <v:shape id="_x0000_s1285" style="position:absolute;left:509;top:504;width:11225;height:0" coordsize="11225,0" coordorigin="509,504" filled="f" strokeweight=".58pt" path="m509,504r11225,e">
              <v:path arrowok="t"/>
            </v:shape>
            <v:shape id="_x0000_s1284" style="position:absolute;left:11734;top:485;width:29;height:0" coordsize="29,0" coordorigin="11734,485" filled="f" strokeweight=".58pt" path="m11734,485r28,e">
              <v:path arrowok="t"/>
            </v:shape>
            <v:shape id="_x0000_s1283" style="position:absolute;left:11743;top:499;width:10;height:0" coordsize="10,0" coordorigin="11743,499" filled="f" strokecolor="white" strokeweight="1.06pt" path="m11743,499r10,e">
              <v:path arrowok="t"/>
            </v:shape>
            <v:shape id="_x0000_s1282" style="position:absolute;left:11734;top:494;width:19;height:0" coordsize="19,0" coordorigin="11734,494" filled="f" strokecolor="white" strokeweight=".58pt" path="m11734,494r19,e">
              <v:path arrowok="t"/>
            </v:shape>
            <v:shape id="_x0000_s1281" style="position:absolute;left:500;top:490;width:0;height:14863" coordsize="0,14863" coordorigin="500,490" filled="f" strokeweight=".58pt" path="m500,490r,14862e">
              <v:path arrowok="t"/>
            </v:shape>
            <v:shape id="_x0000_s1280" style="position:absolute;left:504;top:509;width:0;height:14824" coordsize="0,14824" coordorigin="504,509" filled="f" strokeweight=".58pt" path="m504,509r,14824e">
              <v:path arrowok="t"/>
            </v:shape>
            <v:shape id="_x0000_s1279" style="position:absolute;left:11742;top:490;width:0;height:14863" coordsize="0,14863" coordorigin="11742,490" filled="f" strokeweight=".58pt" path="m11742,490r,14862e">
              <v:path arrowok="t"/>
            </v:shape>
            <v:shape id="_x0000_s1278" style="position:absolute;left:11738;top:509;width:0;height:14824" coordsize="0,14824" coordorigin="11738,509" filled="f" strokeweight=".20464mm" path="m11738,509r,14824e">
              <v:path arrowok="t"/>
            </v:shape>
            <v:shape id="_x0000_s1277" style="position:absolute;left:480;top:15357;width:29;height:0" coordsize="29,0" coordorigin="480,15357" filled="f" strokeweight=".58pt" path="m480,15357r29,e">
              <v:path arrowok="t"/>
            </v:shape>
            <v:shape id="_x0000_s1276" style="position:absolute;left:490;top:15343;width:10;height:0" coordsize="10,0" coordorigin="490,15343" filled="f" strokecolor="white" strokeweight="1.06pt" path="m490,15343r9,e">
              <v:path arrowok="t"/>
            </v:shape>
            <v:shape id="_x0000_s1275" style="position:absolute;left:490;top:15348;width:19;height:0" coordsize="19,0" coordorigin="490,15348" filled="f" strokecolor="white" strokeweight=".20464mm" path="m490,15348r19,e">
              <v:path arrowok="t"/>
            </v:shape>
            <v:shape id="_x0000_s1274" style="position:absolute;left:509;top:15357;width:11225;height:0" coordsize="11225,0" coordorigin="509,15357" filled="f" strokeweight=".58pt" path="m509,15357r11225,e">
              <v:path arrowok="t"/>
            </v:shape>
            <v:shape id="_x0000_s1273" style="position:absolute;left:509;top:15338;width:11225;height:0" coordsize="11225,0" coordorigin="509,15338" filled="f" strokeweight=".58pt" path="m509,15338r11225,e">
              <v:path arrowok="t"/>
            </v:shape>
            <v:shape id="_x0000_s1272" style="position:absolute;left:11734;top:15357;width:29;height:0" coordsize="29,0" coordorigin="11734,15357" filled="f" strokeweight=".58pt" path="m11734,15357r28,e">
              <v:path arrowok="t"/>
            </v:shape>
            <v:shape id="_x0000_s1271" style="position:absolute;left:11743;top:15343;width:10;height:0" coordsize="10,0" coordorigin="11743,15343" filled="f" strokecolor="white" strokeweight="1.06pt" path="m11743,15343r10,e">
              <v:path arrowok="t"/>
            </v:shape>
            <v:shape id="_x0000_s1270" style="position:absolute;left:11734;top:15348;width:19;height:0" coordsize="19,0" coordorigin="11734,15348" filled="f" strokecolor="white" strokeweight=".20464mm" path="m11734,15348r19,e">
              <v:path arrowok="t"/>
            </v:shape>
          </v:group>
        </w:pict>
      </w:r>
      <w:r w:rsidDel="00000000" w:rsidR="00000000" w:rsidRPr="00000000">
        <w:pict>
          <v:group id="_x0000_s1265" style="position:absolute;left:0;text-align:left;margin-left:5.94992125984252pt;margin-top:380.1pt;width:482.05pt;height:158.05pt;z-index:-1091;mso-position-horizontal-relative:margin;mso-position-vertical-relative:text;mso-position-horizontal:absolute;mso-position-vertical:absolute;" coordsize="9641,3161" coordorigin="1459,8081">
            <v:shape id="_x0000_s1268" style="position:absolute;left:1459;top:8081;width:9641;height:3161" type="#_x0000_t75">
              <v:imagedata r:id="rId4" o:title=""/>
            </v:shape>
            <v:shape id="_x0000_s1267" style="position:absolute;left:1560;top:8183;width:9360;height:2880" type="#_x0000_t75">
              <v:imagedata r:id="rId5" o:title=""/>
            </v:shape>
            <v:shape id="_x0000_s1266" style="position:absolute;left:1530;top:8153;width:9420;height:2940" coordsize="9420,2940" coordorigin="1530,8153" filled="f" strokeweight="3pt" path="m1530,11093r9420,l10950,8153r-9420,l1530,11093xe">
              <v:path arrowok="t"/>
            </v:shape>
          </v:group>
        </w:pict>
      </w:r>
    </w:p>
    <w:p w:rsidR="00000000" w:rsidDel="00000000" w:rsidP="00000000" w:rsidRDefault="00000000" w:rsidRPr="00000000" w14:paraId="000000C3">
      <w:pPr>
        <w:spacing w:line="480" w:lineRule="auto"/>
        <w:ind w:left="100" w:right="7005"/>
        <w:rPr>
          <w:sz w:val="24"/>
          <w:szCs w:val="24"/>
        </w:rPr>
      </w:pPr>
      <w:r w:rsidDel="00000000" w:rsidR="00000000" w:rsidRPr="00000000">
        <w:rPr>
          <w:sz w:val="24"/>
          <w:szCs w:val="24"/>
          <w:rtl w:val="0"/>
        </w:rPr>
        <w:t xml:space="preserve">#!/usr/bin/env python import sys</w:t>
      </w:r>
    </w:p>
    <w:p w:rsidR="00000000" w:rsidDel="00000000" w:rsidP="00000000" w:rsidRDefault="00000000" w:rsidRPr="00000000" w14:paraId="000000C4">
      <w:pPr>
        <w:spacing w:before="10" w:lineRule="auto"/>
        <w:ind w:left="100" w:right="7299"/>
        <w:rPr>
          <w:sz w:val="24"/>
          <w:szCs w:val="24"/>
        </w:rPr>
      </w:pPr>
      <w:r w:rsidDel="00000000" w:rsidR="00000000" w:rsidRPr="00000000">
        <w:rPr>
          <w:sz w:val="24"/>
          <w:szCs w:val="24"/>
          <w:rtl w:val="0"/>
        </w:rPr>
        <w:t xml:space="preserve">min = sys.maxint max = -sys.maxint</w:t>
      </w:r>
    </w:p>
    <w:p w:rsidR="00000000" w:rsidDel="00000000" w:rsidP="00000000" w:rsidRDefault="00000000" w:rsidRPr="00000000" w14:paraId="000000C5">
      <w:pPr>
        <w:spacing w:before="16" w:line="260" w:lineRule="auto"/>
        <w:rPr>
          <w:sz w:val="26"/>
          <w:szCs w:val="26"/>
        </w:rPr>
      </w:pPr>
      <w:r w:rsidDel="00000000" w:rsidR="00000000" w:rsidRPr="00000000">
        <w:rPr>
          <w:rtl w:val="0"/>
        </w:rPr>
      </w:r>
    </w:p>
    <w:p w:rsidR="00000000" w:rsidDel="00000000" w:rsidP="00000000" w:rsidRDefault="00000000" w:rsidRPr="00000000" w14:paraId="000000C6">
      <w:pPr>
        <w:ind w:left="100"/>
        <w:rPr>
          <w:sz w:val="24"/>
          <w:szCs w:val="24"/>
        </w:rPr>
      </w:pPr>
      <w:r w:rsidDel="00000000" w:rsidR="00000000" w:rsidRPr="00000000">
        <w:rPr>
          <w:sz w:val="24"/>
          <w:szCs w:val="24"/>
          <w:rtl w:val="0"/>
        </w:rPr>
        <w:t xml:space="preserve">for line in sys.stdin:</w:t>
      </w:r>
    </w:p>
    <w:p w:rsidR="00000000" w:rsidDel="00000000" w:rsidP="00000000" w:rsidRDefault="00000000" w:rsidRPr="00000000" w14:paraId="000000C7">
      <w:pPr>
        <w:ind w:left="820"/>
        <w:rPr>
          <w:sz w:val="24"/>
          <w:szCs w:val="24"/>
        </w:rPr>
      </w:pPr>
      <w:r w:rsidDel="00000000" w:rsidR="00000000" w:rsidRPr="00000000">
        <w:rPr>
          <w:sz w:val="24"/>
          <w:szCs w:val="24"/>
          <w:rtl w:val="0"/>
        </w:rPr>
        <w:t xml:space="preserve">time, temperature = line.strip().split()</w:t>
      </w:r>
    </w:p>
    <w:p w:rsidR="00000000" w:rsidDel="00000000" w:rsidP="00000000" w:rsidRDefault="00000000" w:rsidRPr="00000000" w14:paraId="000000C8">
      <w:pPr>
        <w:ind w:left="820"/>
        <w:rPr>
          <w:sz w:val="24"/>
          <w:szCs w:val="24"/>
        </w:rPr>
      </w:pPr>
      <w:r w:rsidDel="00000000" w:rsidR="00000000" w:rsidRPr="00000000">
        <w:rPr>
          <w:sz w:val="24"/>
          <w:szCs w:val="24"/>
          <w:rtl w:val="0"/>
        </w:rPr>
        <w:t xml:space="preserve">if temperature &gt; max:</w:t>
      </w:r>
    </w:p>
    <w:p w:rsidR="00000000" w:rsidDel="00000000" w:rsidP="00000000" w:rsidRDefault="00000000" w:rsidRPr="00000000" w14:paraId="000000C9">
      <w:pPr>
        <w:ind w:left="1540" w:right="5825"/>
        <w:rPr>
          <w:sz w:val="24"/>
          <w:szCs w:val="24"/>
        </w:rPr>
      </w:pPr>
      <w:r w:rsidDel="00000000" w:rsidR="00000000" w:rsidRPr="00000000">
        <w:rPr>
          <w:sz w:val="24"/>
          <w:szCs w:val="24"/>
          <w:rtl w:val="0"/>
        </w:rPr>
        <w:t xml:space="preserve">max = temperature time_max = time</w:t>
      </w:r>
    </w:p>
    <w:p w:rsidR="00000000" w:rsidDel="00000000" w:rsidP="00000000" w:rsidRDefault="00000000" w:rsidRPr="00000000" w14:paraId="000000CA">
      <w:pPr>
        <w:ind w:left="820"/>
        <w:rPr>
          <w:sz w:val="24"/>
          <w:szCs w:val="24"/>
        </w:rPr>
      </w:pPr>
      <w:r w:rsidDel="00000000" w:rsidR="00000000" w:rsidRPr="00000000">
        <w:rPr>
          <w:sz w:val="24"/>
          <w:szCs w:val="24"/>
          <w:rtl w:val="0"/>
        </w:rPr>
        <w:t xml:space="preserve">if temperature &lt; min:</w:t>
      </w:r>
    </w:p>
    <w:p w:rsidR="00000000" w:rsidDel="00000000" w:rsidP="00000000" w:rsidRDefault="00000000" w:rsidRPr="00000000" w14:paraId="000000CB">
      <w:pPr>
        <w:ind w:left="1540" w:right="5863"/>
        <w:rPr>
          <w:sz w:val="24"/>
          <w:szCs w:val="24"/>
        </w:rPr>
      </w:pPr>
      <w:r w:rsidDel="00000000" w:rsidR="00000000" w:rsidRPr="00000000">
        <w:rPr>
          <w:sz w:val="24"/>
          <w:szCs w:val="24"/>
          <w:rtl w:val="0"/>
        </w:rPr>
        <w:t xml:space="preserve">min = temperature time_min = time</w:t>
      </w:r>
    </w:p>
    <w:p w:rsidR="00000000" w:rsidDel="00000000" w:rsidP="00000000" w:rsidRDefault="00000000" w:rsidRPr="00000000" w14:paraId="000000CC">
      <w:pPr>
        <w:ind w:left="100"/>
        <w:rPr>
          <w:sz w:val="24"/>
          <w:szCs w:val="24"/>
        </w:rPr>
      </w:pPr>
      <w:r w:rsidDel="00000000" w:rsidR="00000000" w:rsidRPr="00000000">
        <w:rPr>
          <w:sz w:val="24"/>
          <w:szCs w:val="24"/>
          <w:rtl w:val="0"/>
        </w:rPr>
        <w:t xml:space="preserve">print '%s\t%s' % (time_min, min)</w:t>
      </w:r>
    </w:p>
    <w:p w:rsidR="00000000" w:rsidDel="00000000" w:rsidP="00000000" w:rsidRDefault="00000000" w:rsidRPr="00000000" w14:paraId="000000CD">
      <w:pPr>
        <w:ind w:left="100"/>
        <w:rPr>
          <w:sz w:val="24"/>
          <w:szCs w:val="24"/>
        </w:rPr>
      </w:pPr>
      <w:r w:rsidDel="00000000" w:rsidR="00000000" w:rsidRPr="00000000">
        <w:rPr>
          <w:sz w:val="24"/>
          <w:szCs w:val="24"/>
          <w:rtl w:val="0"/>
        </w:rPr>
        <w:t xml:space="preserve">print '%s\t%s' % (time_max, max)</w:t>
      </w:r>
    </w:p>
    <w:p w:rsidR="00000000" w:rsidDel="00000000" w:rsidP="00000000" w:rsidRDefault="00000000" w:rsidRPr="00000000" w14:paraId="000000CE">
      <w:pPr>
        <w:spacing w:before="4" w:line="100" w:lineRule="auto"/>
        <w:rPr>
          <w:sz w:val="10"/>
          <w:szCs w:val="10"/>
        </w:rPr>
      </w:pPr>
      <w:r w:rsidDel="00000000" w:rsidR="00000000" w:rsidRPr="00000000">
        <w:rPr>
          <w:rtl w:val="0"/>
        </w:rPr>
      </w:r>
    </w:p>
    <w:p w:rsidR="00000000" w:rsidDel="00000000" w:rsidP="00000000" w:rsidRDefault="00000000" w:rsidRPr="00000000" w14:paraId="000000CF">
      <w:pPr>
        <w:spacing w:line="200" w:lineRule="auto"/>
        <w:rPr/>
      </w:pPr>
      <w:r w:rsidDel="00000000" w:rsidR="00000000" w:rsidRPr="00000000">
        <w:rPr>
          <w:rtl w:val="0"/>
        </w:rPr>
      </w:r>
    </w:p>
    <w:p w:rsidR="00000000" w:rsidDel="00000000" w:rsidP="00000000" w:rsidRDefault="00000000" w:rsidRPr="00000000" w14:paraId="000000D0">
      <w:pPr>
        <w:spacing w:line="200" w:lineRule="auto"/>
        <w:rPr/>
      </w:pPr>
      <w:r w:rsidDel="00000000" w:rsidR="00000000" w:rsidRPr="00000000">
        <w:rPr>
          <w:rtl w:val="0"/>
        </w:rPr>
      </w:r>
    </w:p>
    <w:p w:rsidR="00000000" w:rsidDel="00000000" w:rsidP="00000000" w:rsidRDefault="00000000" w:rsidRPr="00000000" w14:paraId="000000D1">
      <w:pPr>
        <w:spacing w:line="200" w:lineRule="auto"/>
        <w:rPr/>
      </w:pPr>
      <w:r w:rsidDel="00000000" w:rsidR="00000000" w:rsidRPr="00000000">
        <w:rPr>
          <w:rtl w:val="0"/>
        </w:rPr>
      </w:r>
    </w:p>
    <w:p w:rsidR="00000000" w:rsidDel="00000000" w:rsidP="00000000" w:rsidRDefault="00000000" w:rsidRPr="00000000" w14:paraId="000000D2">
      <w:pPr>
        <w:spacing w:line="200" w:lineRule="auto"/>
        <w:rPr/>
      </w:pPr>
      <w:r w:rsidDel="00000000" w:rsidR="00000000" w:rsidRPr="00000000">
        <w:rPr>
          <w:rtl w:val="0"/>
        </w:rPr>
      </w:r>
    </w:p>
    <w:p w:rsidR="00000000" w:rsidDel="00000000" w:rsidP="00000000" w:rsidRDefault="00000000" w:rsidRPr="00000000" w14:paraId="000000D3">
      <w:pPr>
        <w:spacing w:line="200" w:lineRule="auto"/>
        <w:rPr/>
      </w:pPr>
      <w:r w:rsidDel="00000000" w:rsidR="00000000" w:rsidRPr="00000000">
        <w:rPr>
          <w:rtl w:val="0"/>
        </w:rPr>
      </w:r>
    </w:p>
    <w:p w:rsidR="00000000" w:rsidDel="00000000" w:rsidP="00000000" w:rsidRDefault="00000000" w:rsidRPr="00000000" w14:paraId="000000D4">
      <w:pPr>
        <w:spacing w:line="260" w:lineRule="auto"/>
        <w:ind w:left="100"/>
        <w:rPr>
          <w:sz w:val="24"/>
          <w:szCs w:val="24"/>
        </w:rPr>
      </w:pPr>
      <w:r w:rsidDel="00000000" w:rsidR="00000000" w:rsidRPr="00000000">
        <w:rPr>
          <w:b w:val="1"/>
          <w:sz w:val="24"/>
          <w:szCs w:val="24"/>
          <w:u w:val="single"/>
          <w:vertAlign w:val="baseline"/>
          <w:rtl w:val="0"/>
        </w:rPr>
        <w:t xml:space="preserve">OUTPUT:</w:t>
      </w:r>
      <w:r w:rsidDel="00000000" w:rsidR="00000000" w:rsidRPr="00000000">
        <w:rPr>
          <w:rtl w:val="0"/>
        </w:rPr>
      </w:r>
    </w:p>
    <w:p w:rsidR="00000000" w:rsidDel="00000000" w:rsidP="00000000" w:rsidRDefault="00000000" w:rsidRPr="00000000" w14:paraId="000000D5">
      <w:pPr>
        <w:spacing w:before="7" w:line="120" w:lineRule="auto"/>
        <w:rPr>
          <w:sz w:val="13"/>
          <w:szCs w:val="13"/>
        </w:rPr>
      </w:pPr>
      <w:r w:rsidDel="00000000" w:rsidR="00000000" w:rsidRPr="00000000">
        <w:rPr>
          <w:rtl w:val="0"/>
        </w:rPr>
      </w:r>
    </w:p>
    <w:p w:rsidR="00000000" w:rsidDel="00000000" w:rsidP="00000000" w:rsidRDefault="00000000" w:rsidRPr="00000000" w14:paraId="000000D6">
      <w:pPr>
        <w:spacing w:line="200" w:lineRule="auto"/>
        <w:rPr/>
      </w:pPr>
      <w:r w:rsidDel="00000000" w:rsidR="00000000" w:rsidRPr="00000000">
        <w:rPr>
          <w:rtl w:val="0"/>
        </w:rPr>
      </w:r>
    </w:p>
    <w:p w:rsidR="00000000" w:rsidDel="00000000" w:rsidP="00000000" w:rsidRDefault="00000000" w:rsidRPr="00000000" w14:paraId="000000D7">
      <w:pPr>
        <w:spacing w:line="200" w:lineRule="auto"/>
        <w:rPr/>
      </w:pPr>
      <w:r w:rsidDel="00000000" w:rsidR="00000000" w:rsidRPr="00000000">
        <w:rPr>
          <w:rtl w:val="0"/>
        </w:rPr>
      </w:r>
    </w:p>
    <w:p w:rsidR="00000000" w:rsidDel="00000000" w:rsidP="00000000" w:rsidRDefault="00000000" w:rsidRPr="00000000" w14:paraId="000000D8">
      <w:pPr>
        <w:spacing w:line="200" w:lineRule="auto"/>
        <w:rPr/>
      </w:pPr>
      <w:r w:rsidDel="00000000" w:rsidR="00000000" w:rsidRPr="00000000">
        <w:rPr>
          <w:rtl w:val="0"/>
        </w:rPr>
      </w:r>
    </w:p>
    <w:p w:rsidR="00000000" w:rsidDel="00000000" w:rsidP="00000000" w:rsidRDefault="00000000" w:rsidRPr="00000000" w14:paraId="000000D9">
      <w:pPr>
        <w:spacing w:line="200" w:lineRule="auto"/>
        <w:rPr/>
      </w:pPr>
      <w:r w:rsidDel="00000000" w:rsidR="00000000" w:rsidRPr="00000000">
        <w:rPr>
          <w:rtl w:val="0"/>
        </w:rPr>
      </w:r>
    </w:p>
    <w:p w:rsidR="00000000" w:rsidDel="00000000" w:rsidP="00000000" w:rsidRDefault="00000000" w:rsidRPr="00000000" w14:paraId="000000DA">
      <w:pPr>
        <w:spacing w:line="200" w:lineRule="auto"/>
        <w:rPr/>
      </w:pPr>
      <w:r w:rsidDel="00000000" w:rsidR="00000000" w:rsidRPr="00000000">
        <w:rPr>
          <w:rtl w:val="0"/>
        </w:rPr>
      </w:r>
    </w:p>
    <w:p w:rsidR="00000000" w:rsidDel="00000000" w:rsidP="00000000" w:rsidRDefault="00000000" w:rsidRPr="00000000" w14:paraId="000000DB">
      <w:pPr>
        <w:spacing w:line="200" w:lineRule="auto"/>
        <w:rPr/>
      </w:pPr>
      <w:r w:rsidDel="00000000" w:rsidR="00000000" w:rsidRPr="00000000">
        <w:rPr>
          <w:rtl w:val="0"/>
        </w:rPr>
      </w:r>
    </w:p>
    <w:p w:rsidR="00000000" w:rsidDel="00000000" w:rsidP="00000000" w:rsidRDefault="00000000" w:rsidRPr="00000000" w14:paraId="000000DC">
      <w:pPr>
        <w:spacing w:line="200" w:lineRule="auto"/>
        <w:rPr/>
      </w:pPr>
      <w:r w:rsidDel="00000000" w:rsidR="00000000" w:rsidRPr="00000000">
        <w:rPr>
          <w:rtl w:val="0"/>
        </w:rPr>
      </w:r>
    </w:p>
    <w:p w:rsidR="00000000" w:rsidDel="00000000" w:rsidP="00000000" w:rsidRDefault="00000000" w:rsidRPr="00000000" w14:paraId="000000DD">
      <w:pPr>
        <w:spacing w:line="200" w:lineRule="auto"/>
        <w:rPr/>
      </w:pPr>
      <w:r w:rsidDel="00000000" w:rsidR="00000000" w:rsidRPr="00000000">
        <w:rPr>
          <w:rtl w:val="0"/>
        </w:rPr>
      </w:r>
    </w:p>
    <w:p w:rsidR="00000000" w:rsidDel="00000000" w:rsidP="00000000" w:rsidRDefault="00000000" w:rsidRPr="00000000" w14:paraId="000000DE">
      <w:pPr>
        <w:spacing w:line="200" w:lineRule="auto"/>
        <w:rPr/>
      </w:pPr>
      <w:r w:rsidDel="00000000" w:rsidR="00000000" w:rsidRPr="00000000">
        <w:rPr>
          <w:rtl w:val="0"/>
        </w:rPr>
      </w:r>
    </w:p>
    <w:p w:rsidR="00000000" w:rsidDel="00000000" w:rsidP="00000000" w:rsidRDefault="00000000" w:rsidRPr="00000000" w14:paraId="000000DF">
      <w:pPr>
        <w:spacing w:line="200" w:lineRule="auto"/>
        <w:rPr/>
      </w:pPr>
      <w:r w:rsidDel="00000000" w:rsidR="00000000" w:rsidRPr="00000000">
        <w:rPr>
          <w:rtl w:val="0"/>
        </w:rPr>
      </w:r>
    </w:p>
    <w:p w:rsidR="00000000" w:rsidDel="00000000" w:rsidP="00000000" w:rsidRDefault="00000000" w:rsidRPr="00000000" w14:paraId="000000E0">
      <w:pPr>
        <w:spacing w:line="200" w:lineRule="auto"/>
        <w:rPr/>
      </w:pPr>
      <w:r w:rsidDel="00000000" w:rsidR="00000000" w:rsidRPr="00000000">
        <w:rPr>
          <w:rtl w:val="0"/>
        </w:rPr>
      </w:r>
    </w:p>
    <w:p w:rsidR="00000000" w:rsidDel="00000000" w:rsidP="00000000" w:rsidRDefault="00000000" w:rsidRPr="00000000" w14:paraId="000000E1">
      <w:pPr>
        <w:spacing w:line="200" w:lineRule="auto"/>
        <w:rPr/>
      </w:pPr>
      <w:r w:rsidDel="00000000" w:rsidR="00000000" w:rsidRPr="00000000">
        <w:rPr>
          <w:rtl w:val="0"/>
        </w:rPr>
      </w:r>
    </w:p>
    <w:p w:rsidR="00000000" w:rsidDel="00000000" w:rsidP="00000000" w:rsidRDefault="00000000" w:rsidRPr="00000000" w14:paraId="000000E2">
      <w:pPr>
        <w:spacing w:line="200" w:lineRule="auto"/>
        <w:rPr/>
      </w:pPr>
      <w:r w:rsidDel="00000000" w:rsidR="00000000" w:rsidRPr="00000000">
        <w:rPr>
          <w:rtl w:val="0"/>
        </w:rPr>
      </w:r>
    </w:p>
    <w:p w:rsidR="00000000" w:rsidDel="00000000" w:rsidP="00000000" w:rsidRDefault="00000000" w:rsidRPr="00000000" w14:paraId="000000E3">
      <w:pPr>
        <w:spacing w:line="200" w:lineRule="auto"/>
        <w:rPr/>
      </w:pPr>
      <w:r w:rsidDel="00000000" w:rsidR="00000000" w:rsidRPr="00000000">
        <w:rPr>
          <w:rtl w:val="0"/>
        </w:rPr>
      </w:r>
    </w:p>
    <w:p w:rsidR="00000000" w:rsidDel="00000000" w:rsidP="00000000" w:rsidRDefault="00000000" w:rsidRPr="00000000" w14:paraId="000000E4">
      <w:pPr>
        <w:spacing w:line="200" w:lineRule="auto"/>
        <w:rPr/>
      </w:pPr>
      <w:r w:rsidDel="00000000" w:rsidR="00000000" w:rsidRPr="00000000">
        <w:rPr>
          <w:rtl w:val="0"/>
        </w:rPr>
      </w:r>
    </w:p>
    <w:p w:rsidR="00000000" w:rsidDel="00000000" w:rsidP="00000000" w:rsidRDefault="00000000" w:rsidRPr="00000000" w14:paraId="000000E5">
      <w:pPr>
        <w:spacing w:line="200" w:lineRule="auto"/>
        <w:rPr/>
      </w:pPr>
      <w:r w:rsidDel="00000000" w:rsidR="00000000" w:rsidRPr="00000000">
        <w:rPr>
          <w:rtl w:val="0"/>
        </w:rPr>
      </w:r>
    </w:p>
    <w:p w:rsidR="00000000" w:rsidDel="00000000" w:rsidP="00000000" w:rsidRDefault="00000000" w:rsidRPr="00000000" w14:paraId="000000E6">
      <w:pPr>
        <w:spacing w:line="200" w:lineRule="auto"/>
        <w:rPr/>
      </w:pPr>
      <w:r w:rsidDel="00000000" w:rsidR="00000000" w:rsidRPr="00000000">
        <w:rPr>
          <w:rtl w:val="0"/>
        </w:rPr>
      </w:r>
    </w:p>
    <w:p w:rsidR="00000000" w:rsidDel="00000000" w:rsidP="00000000" w:rsidRDefault="00000000" w:rsidRPr="00000000" w14:paraId="000000E7">
      <w:pPr>
        <w:spacing w:line="200" w:lineRule="auto"/>
        <w:rPr/>
      </w:pPr>
      <w:r w:rsidDel="00000000" w:rsidR="00000000" w:rsidRPr="00000000">
        <w:rPr>
          <w:rtl w:val="0"/>
        </w:rPr>
      </w:r>
    </w:p>
    <w:p w:rsidR="00000000" w:rsidDel="00000000" w:rsidP="00000000" w:rsidRDefault="00000000" w:rsidRPr="00000000" w14:paraId="000000E8">
      <w:pPr>
        <w:spacing w:before="29" w:lineRule="auto"/>
        <w:ind w:left="4349" w:right="4007"/>
        <w:jc w:val="center"/>
        <w:rPr>
          <w:sz w:val="24"/>
          <w:szCs w:val="24"/>
        </w:rPr>
      </w:pPr>
      <w:r w:rsidDel="00000000" w:rsidR="00000000" w:rsidRPr="00000000">
        <w:rPr>
          <w:b w:val="1"/>
          <w:sz w:val="24"/>
          <w:szCs w:val="24"/>
          <w:rtl w:val="0"/>
        </w:rPr>
        <w:t xml:space="preserve">FIG 2.1</w:t>
      </w:r>
      <w:r w:rsidDel="00000000" w:rsidR="00000000" w:rsidRPr="00000000">
        <w:rPr>
          <w:rtl w:val="0"/>
        </w:rPr>
      </w:r>
    </w:p>
    <w:p w:rsidR="00000000" w:rsidDel="00000000" w:rsidP="00000000" w:rsidRDefault="00000000" w:rsidRPr="00000000" w14:paraId="000000E9">
      <w:pPr>
        <w:spacing w:before="3" w:line="140" w:lineRule="auto"/>
        <w:rPr>
          <w:sz w:val="15"/>
          <w:szCs w:val="15"/>
        </w:rPr>
      </w:pPr>
      <w:r w:rsidDel="00000000" w:rsidR="00000000" w:rsidRPr="00000000">
        <w:rPr>
          <w:rtl w:val="0"/>
        </w:rPr>
      </w:r>
    </w:p>
    <w:p w:rsidR="00000000" w:rsidDel="00000000" w:rsidP="00000000" w:rsidRDefault="00000000" w:rsidRPr="00000000" w14:paraId="000000EA">
      <w:pPr>
        <w:spacing w:line="200" w:lineRule="auto"/>
        <w:rPr/>
      </w:pPr>
      <w:r w:rsidDel="00000000" w:rsidR="00000000" w:rsidRPr="00000000">
        <w:rPr>
          <w:rtl w:val="0"/>
        </w:rPr>
      </w:r>
    </w:p>
    <w:p w:rsidR="00000000" w:rsidDel="00000000" w:rsidP="00000000" w:rsidRDefault="00000000" w:rsidRPr="00000000" w14:paraId="000000EB">
      <w:pPr>
        <w:spacing w:line="200" w:lineRule="auto"/>
        <w:rPr/>
      </w:pPr>
      <w:r w:rsidDel="00000000" w:rsidR="00000000" w:rsidRPr="00000000">
        <w:rPr>
          <w:rtl w:val="0"/>
        </w:rPr>
      </w:r>
    </w:p>
    <w:p w:rsidR="00000000" w:rsidDel="00000000" w:rsidP="00000000" w:rsidRDefault="00000000" w:rsidRPr="00000000" w14:paraId="000000EC">
      <w:pPr>
        <w:ind w:left="100"/>
        <w:rPr>
          <w:sz w:val="24"/>
          <w:szCs w:val="24"/>
        </w:rPr>
      </w:pPr>
      <w:r w:rsidDel="00000000" w:rsidR="00000000" w:rsidRPr="00000000">
        <w:rPr>
          <w:b w:val="1"/>
          <w:sz w:val="24"/>
          <w:szCs w:val="24"/>
          <w:u w:val="single"/>
          <w:rtl w:val="0"/>
        </w:rPr>
        <w:t xml:space="preserve">RESULT:</w:t>
      </w:r>
      <w:r w:rsidDel="00000000" w:rsidR="00000000" w:rsidRPr="00000000">
        <w:rPr>
          <w:b w:val="1"/>
          <w:sz w:val="24"/>
          <w:szCs w:val="24"/>
          <w:rtl w:val="0"/>
        </w:rPr>
        <w:t xml:space="preserve">   </w:t>
      </w:r>
      <w:r w:rsidDel="00000000" w:rsidR="00000000" w:rsidRPr="00000000">
        <w:rPr>
          <w:sz w:val="24"/>
          <w:szCs w:val="24"/>
          <w:rtl w:val="0"/>
        </w:rPr>
        <w:t xml:space="preserve">Hence, we successfully found the maximum and the minimum temperature using</w:t>
      </w:r>
    </w:p>
    <w:p w:rsidR="00000000" w:rsidDel="00000000" w:rsidP="00000000" w:rsidRDefault="00000000" w:rsidRPr="00000000" w14:paraId="000000ED">
      <w:pPr>
        <w:ind w:left="100"/>
        <w:rPr>
          <w:sz w:val="24"/>
          <w:szCs w:val="24"/>
        </w:rPr>
        <w:sectPr>
          <w:type w:val="nextPage"/>
          <w:pgSz w:h="15840" w:w="12240"/>
          <w:pgMar w:bottom="280" w:top="1380" w:left="1340" w:right="1680" w:header="720" w:footer="720"/>
          <w:cols w:equalWidth="0"/>
        </w:sectPr>
      </w:pPr>
      <w:r w:rsidDel="00000000" w:rsidR="00000000" w:rsidRPr="00000000">
        <w:rPr>
          <w:sz w:val="24"/>
          <w:szCs w:val="24"/>
          <w:rtl w:val="0"/>
        </w:rPr>
        <w:t xml:space="preserve">MapReduce script.</w:t>
      </w:r>
    </w:p>
    <w:p w:rsidR="00000000" w:rsidDel="00000000" w:rsidP="00000000" w:rsidRDefault="00000000" w:rsidRPr="00000000" w14:paraId="000000EE">
      <w:pPr>
        <w:spacing w:before="40" w:line="480" w:lineRule="auto"/>
        <w:ind w:left="3286" w:right="3302"/>
        <w:jc w:val="center"/>
        <w:rPr>
          <w:sz w:val="44"/>
          <w:szCs w:val="44"/>
        </w:rPr>
      </w:pPr>
      <w:r w:rsidDel="00000000" w:rsidR="00000000" w:rsidRPr="00000000">
        <w:rPr>
          <w:b w:val="1"/>
          <w:sz w:val="44"/>
          <w:szCs w:val="44"/>
          <w:u w:val="single"/>
          <w:vertAlign w:val="baseline"/>
          <w:rtl w:val="0"/>
        </w:rPr>
        <w:t xml:space="preserve">Experiment – 3</w:t>
      </w:r>
      <w:r w:rsidDel="00000000" w:rsidR="00000000" w:rsidRPr="00000000">
        <w:rPr>
          <w:rtl w:val="0"/>
        </w:rPr>
      </w:r>
    </w:p>
    <w:p w:rsidR="00000000" w:rsidDel="00000000" w:rsidP="00000000" w:rsidRDefault="00000000" w:rsidRPr="00000000" w14:paraId="000000EF">
      <w:pPr>
        <w:spacing w:line="200" w:lineRule="auto"/>
        <w:rPr/>
      </w:pPr>
      <w:r w:rsidDel="00000000" w:rsidR="00000000" w:rsidRPr="00000000">
        <w:rPr>
          <w:rtl w:val="0"/>
        </w:rPr>
      </w:r>
    </w:p>
    <w:p w:rsidR="00000000" w:rsidDel="00000000" w:rsidP="00000000" w:rsidRDefault="00000000" w:rsidRPr="00000000" w14:paraId="000000F0">
      <w:pPr>
        <w:spacing w:before="11" w:line="260" w:lineRule="auto"/>
        <w:rPr>
          <w:sz w:val="26"/>
          <w:szCs w:val="26"/>
        </w:rPr>
      </w:pPr>
      <w:r w:rsidDel="00000000" w:rsidR="00000000" w:rsidRPr="00000000">
        <w:rPr>
          <w:rtl w:val="0"/>
        </w:rPr>
      </w:r>
    </w:p>
    <w:p w:rsidR="00000000" w:rsidDel="00000000" w:rsidP="00000000" w:rsidRDefault="00000000" w:rsidRPr="00000000" w14:paraId="000000F1">
      <w:pPr>
        <w:spacing w:before="39" w:line="260" w:lineRule="auto"/>
        <w:ind w:left="100"/>
        <w:rPr>
          <w:sz w:val="24"/>
          <w:szCs w:val="24"/>
        </w:rPr>
      </w:pPr>
      <w:r w:rsidDel="00000000" w:rsidR="00000000" w:rsidRPr="00000000">
        <w:rPr>
          <w:b w:val="1"/>
          <w:sz w:val="24"/>
          <w:szCs w:val="24"/>
          <w:u w:val="single"/>
          <w:vertAlign w:val="baseline"/>
          <w:rtl w:val="0"/>
        </w:rPr>
        <w:t xml:space="preserve">Date:</w:t>
      </w:r>
      <w:r w:rsidDel="00000000" w:rsidR="00000000" w:rsidRPr="00000000">
        <w:rPr>
          <w:b w:val="1"/>
          <w:sz w:val="24"/>
          <w:szCs w:val="24"/>
          <w:vertAlign w:val="baseline"/>
          <w:rtl w:val="0"/>
        </w:rPr>
        <w:t xml:space="preserve">  19</w:t>
      </w:r>
      <w:r w:rsidDel="00000000" w:rsidR="00000000" w:rsidRPr="00000000">
        <w:rPr>
          <w:b w:val="1"/>
          <w:sz w:val="26.666666666666668"/>
          <w:szCs w:val="26.666666666666668"/>
          <w:vertAlign w:val="superscript"/>
          <w:rtl w:val="0"/>
        </w:rPr>
        <w:t xml:space="preserve">th </w:t>
      </w:r>
      <w:r w:rsidDel="00000000" w:rsidR="00000000" w:rsidRPr="00000000">
        <w:rPr>
          <w:b w:val="1"/>
          <w:sz w:val="24"/>
          <w:szCs w:val="24"/>
          <w:vertAlign w:val="baseline"/>
          <w:rtl w:val="0"/>
        </w:rPr>
        <w:t xml:space="preserve">August, 2019</w:t>
      </w:r>
      <w:r w:rsidDel="00000000" w:rsidR="00000000" w:rsidRPr="00000000">
        <w:rPr>
          <w:rtl w:val="0"/>
        </w:rPr>
      </w:r>
    </w:p>
    <w:p w:rsidR="00000000" w:rsidDel="00000000" w:rsidP="00000000" w:rsidRDefault="00000000" w:rsidRPr="00000000" w14:paraId="000000F2">
      <w:pPr>
        <w:spacing w:before="12" w:line="240" w:lineRule="auto"/>
        <w:rPr>
          <w:sz w:val="24"/>
          <w:szCs w:val="24"/>
        </w:rPr>
      </w:pPr>
      <w:r w:rsidDel="00000000" w:rsidR="00000000" w:rsidRPr="00000000">
        <w:rPr>
          <w:rtl w:val="0"/>
        </w:rPr>
      </w:r>
    </w:p>
    <w:p w:rsidR="00000000" w:rsidDel="00000000" w:rsidP="00000000" w:rsidRDefault="00000000" w:rsidRPr="00000000" w14:paraId="000000F3">
      <w:pPr>
        <w:spacing w:before="29" w:line="275" w:lineRule="auto"/>
        <w:ind w:left="100" w:right="110"/>
        <w:rPr>
          <w:sz w:val="24"/>
          <w:szCs w:val="24"/>
        </w:rPr>
      </w:pPr>
      <w:r w:rsidDel="00000000" w:rsidR="00000000" w:rsidRPr="00000000">
        <w:rPr>
          <w:b w:val="1"/>
          <w:sz w:val="24"/>
          <w:szCs w:val="24"/>
          <w:u w:val="single"/>
          <w:rtl w:val="0"/>
        </w:rPr>
        <w:t xml:space="preserve">Objective:</w:t>
      </w:r>
      <w:r w:rsidDel="00000000" w:rsidR="00000000" w:rsidRPr="00000000">
        <w:rPr>
          <w:b w:val="1"/>
          <w:sz w:val="24"/>
          <w:szCs w:val="24"/>
          <w:rtl w:val="0"/>
        </w:rPr>
        <w:t xml:space="preserve"> </w:t>
      </w:r>
      <w:r w:rsidDel="00000000" w:rsidR="00000000" w:rsidRPr="00000000">
        <w:rPr>
          <w:sz w:val="24"/>
          <w:szCs w:val="24"/>
          <w:rtl w:val="0"/>
        </w:rPr>
        <w:t xml:space="preserve">Write a MapReduce script to get the name of the customer, how many of transactions a customer has done and how much amount of transactions a particular customer has made.</w:t>
      </w:r>
    </w:p>
    <w:p w:rsidR="00000000" w:rsidDel="00000000" w:rsidP="00000000" w:rsidRDefault="00000000" w:rsidRPr="00000000" w14:paraId="000000F4">
      <w:pPr>
        <w:spacing w:before="17" w:line="260" w:lineRule="auto"/>
        <w:rPr>
          <w:sz w:val="26"/>
          <w:szCs w:val="26"/>
        </w:rPr>
      </w:pPr>
      <w:r w:rsidDel="00000000" w:rsidR="00000000" w:rsidRPr="00000000">
        <w:rPr>
          <w:rtl w:val="0"/>
        </w:rPr>
      </w:r>
    </w:p>
    <w:p w:rsidR="00000000" w:rsidDel="00000000" w:rsidP="00000000" w:rsidRDefault="00000000" w:rsidRPr="00000000" w14:paraId="000000F5">
      <w:pPr>
        <w:spacing w:line="260" w:lineRule="auto"/>
        <w:ind w:left="100"/>
        <w:rPr>
          <w:sz w:val="24"/>
          <w:szCs w:val="24"/>
        </w:rPr>
      </w:pPr>
      <w:r w:rsidDel="00000000" w:rsidR="00000000" w:rsidRPr="00000000">
        <w:rPr>
          <w:b w:val="1"/>
          <w:sz w:val="24"/>
          <w:szCs w:val="24"/>
          <w:u w:val="single"/>
          <w:vertAlign w:val="baseline"/>
          <w:rtl w:val="0"/>
        </w:rPr>
        <w:t xml:space="preserve">Software Used: </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Hadoop</w:t>
      </w:r>
      <w:r w:rsidDel="00000000" w:rsidR="00000000" w:rsidRPr="00000000">
        <w:rPr>
          <w:rtl w:val="0"/>
        </w:rPr>
      </w:r>
    </w:p>
    <w:p w:rsidR="00000000" w:rsidDel="00000000" w:rsidP="00000000" w:rsidRDefault="00000000" w:rsidRPr="00000000" w14:paraId="000000F6">
      <w:pPr>
        <w:spacing w:before="12" w:line="240" w:lineRule="auto"/>
        <w:rPr>
          <w:sz w:val="24"/>
          <w:szCs w:val="24"/>
        </w:rPr>
      </w:pPr>
      <w:r w:rsidDel="00000000" w:rsidR="00000000" w:rsidRPr="00000000">
        <w:rPr>
          <w:rtl w:val="0"/>
        </w:rPr>
      </w:r>
    </w:p>
    <w:p w:rsidR="00000000" w:rsidDel="00000000" w:rsidP="00000000" w:rsidRDefault="00000000" w:rsidRPr="00000000" w14:paraId="000000F7">
      <w:pPr>
        <w:spacing w:before="29" w:lineRule="auto"/>
        <w:ind w:left="100" w:right="76"/>
        <w:rPr>
          <w:sz w:val="24"/>
          <w:szCs w:val="24"/>
        </w:rPr>
      </w:pPr>
      <w:r w:rsidDel="00000000" w:rsidR="00000000" w:rsidRPr="00000000">
        <w:rPr>
          <w:b w:val="1"/>
          <w:sz w:val="24"/>
          <w:szCs w:val="24"/>
          <w:u w:val="single"/>
          <w:rtl w:val="0"/>
        </w:rPr>
        <w:t xml:space="preserve">Theory</w:t>
      </w:r>
      <w:r w:rsidDel="00000000" w:rsidR="00000000" w:rsidRPr="00000000">
        <w:rPr>
          <w:b w:val="1"/>
          <w:sz w:val="24"/>
          <w:szCs w:val="24"/>
          <w:rtl w:val="0"/>
        </w:rPr>
        <w:t xml:space="preserve">: </w:t>
      </w:r>
      <w:r w:rsidDel="00000000" w:rsidR="00000000" w:rsidRPr="00000000">
        <w:rPr>
          <w:sz w:val="24"/>
          <w:szCs w:val="24"/>
          <w:rtl w:val="0"/>
        </w:rPr>
        <w:t xml:space="preserve">MapReduce is a processing technique and a program model for distributed computing based on java. The MapReduce algorithm contains two important tasks, namely Map and Reduce.</w:t>
      </w:r>
    </w:p>
    <w:p w:rsidR="00000000" w:rsidDel="00000000" w:rsidP="00000000" w:rsidRDefault="00000000" w:rsidRPr="00000000" w14:paraId="000000F8">
      <w:pPr>
        <w:spacing w:before="1" w:line="280" w:lineRule="auto"/>
        <w:rPr>
          <w:sz w:val="28"/>
          <w:szCs w:val="28"/>
        </w:rPr>
      </w:pPr>
      <w:r w:rsidDel="00000000" w:rsidR="00000000" w:rsidRPr="00000000">
        <w:rPr>
          <w:rtl w:val="0"/>
        </w:rPr>
      </w:r>
    </w:p>
    <w:p w:rsidR="00000000" w:rsidDel="00000000" w:rsidP="00000000" w:rsidRDefault="00000000" w:rsidRPr="00000000" w14:paraId="000000F9">
      <w:pPr>
        <w:tabs>
          <w:tab w:val="left" w:pos="820"/>
        </w:tabs>
        <w:ind w:left="820" w:right="329" w:hanging="360"/>
        <w:rPr>
          <w:sz w:val="24"/>
          <w:szCs w:val="24"/>
        </w:rPr>
      </w:pPr>
      <w:r w:rsidDel="00000000" w:rsidR="00000000" w:rsidRPr="00000000">
        <w:rPr>
          <w:rFonts w:ascii="Verdana" w:cs="Verdana" w:eastAsia="Verdana" w:hAnsi="Verdana"/>
          <w:rtl w:val="0"/>
        </w:rPr>
        <w:t xml:space="preserve">•</w:t>
        <w:tab/>
      </w:r>
      <w:r w:rsidDel="00000000" w:rsidR="00000000" w:rsidRPr="00000000">
        <w:rPr>
          <w:b w:val="1"/>
          <w:sz w:val="24"/>
          <w:szCs w:val="24"/>
          <w:rtl w:val="0"/>
        </w:rPr>
        <w:t xml:space="preserve">Map stage </w:t>
      </w:r>
      <w:r w:rsidDel="00000000" w:rsidR="00000000" w:rsidRPr="00000000">
        <w:rPr>
          <w:sz w:val="24"/>
          <w:szCs w:val="24"/>
          <w:rtl w:val="0"/>
        </w:rPr>
        <w:t xml:space="preserve">−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rsidR="00000000" w:rsidDel="00000000" w:rsidP="00000000" w:rsidRDefault="00000000" w:rsidRPr="00000000" w14:paraId="000000FA">
      <w:pPr>
        <w:ind w:left="460"/>
        <w:rPr>
          <w:sz w:val="24"/>
          <w:szCs w:val="24"/>
        </w:rPr>
      </w:pPr>
      <w:r w:rsidDel="00000000" w:rsidR="00000000" w:rsidRPr="00000000">
        <w:rPr>
          <w:rFonts w:ascii="Verdana" w:cs="Verdana" w:eastAsia="Verdana" w:hAnsi="Verdana"/>
          <w:rtl w:val="0"/>
        </w:rPr>
        <w:t xml:space="preserve">•    </w:t>
      </w:r>
      <w:r w:rsidDel="00000000" w:rsidR="00000000" w:rsidRPr="00000000">
        <w:rPr>
          <w:b w:val="1"/>
          <w:sz w:val="24"/>
          <w:szCs w:val="24"/>
          <w:rtl w:val="0"/>
        </w:rPr>
        <w:t xml:space="preserve">Reduce stage </w:t>
      </w:r>
      <w:r w:rsidDel="00000000" w:rsidR="00000000" w:rsidRPr="00000000">
        <w:rPr>
          <w:sz w:val="24"/>
          <w:szCs w:val="24"/>
          <w:rtl w:val="0"/>
        </w:rPr>
        <w:t xml:space="preserve">− This stage is the combination of the </w:t>
      </w:r>
      <w:r w:rsidDel="00000000" w:rsidR="00000000" w:rsidRPr="00000000">
        <w:rPr>
          <w:b w:val="1"/>
          <w:sz w:val="24"/>
          <w:szCs w:val="24"/>
          <w:rtl w:val="0"/>
        </w:rPr>
        <w:t xml:space="preserve">Shuffle </w:t>
      </w:r>
      <w:r w:rsidDel="00000000" w:rsidR="00000000" w:rsidRPr="00000000">
        <w:rPr>
          <w:sz w:val="24"/>
          <w:szCs w:val="24"/>
          <w:rtl w:val="0"/>
        </w:rPr>
        <w:t xml:space="preserve">stage and the </w:t>
      </w:r>
      <w:r w:rsidDel="00000000" w:rsidR="00000000" w:rsidRPr="00000000">
        <w:rPr>
          <w:b w:val="1"/>
          <w:sz w:val="24"/>
          <w:szCs w:val="24"/>
          <w:rtl w:val="0"/>
        </w:rPr>
        <w:t xml:space="preserve">Reduce </w:t>
      </w:r>
      <w:r w:rsidDel="00000000" w:rsidR="00000000" w:rsidRPr="00000000">
        <w:rPr>
          <w:sz w:val="24"/>
          <w:szCs w:val="24"/>
          <w:rtl w:val="0"/>
        </w:rPr>
        <w:t xml:space="preserve">stage.</w:t>
      </w:r>
    </w:p>
    <w:p w:rsidR="00000000" w:rsidDel="00000000" w:rsidP="00000000" w:rsidRDefault="00000000" w:rsidRPr="00000000" w14:paraId="000000FB">
      <w:pPr>
        <w:ind w:left="820"/>
        <w:rPr>
          <w:sz w:val="24"/>
          <w:szCs w:val="24"/>
        </w:rPr>
      </w:pPr>
      <w:r w:rsidDel="00000000" w:rsidR="00000000" w:rsidRPr="00000000">
        <w:rPr>
          <w:sz w:val="24"/>
          <w:szCs w:val="24"/>
          <w:rtl w:val="0"/>
        </w:rPr>
        <w:t xml:space="preserve">The Reducer’s job is to process the data that comes from the mapper. After processing, it</w:t>
      </w:r>
    </w:p>
    <w:p w:rsidR="00000000" w:rsidDel="00000000" w:rsidP="00000000" w:rsidRDefault="00000000" w:rsidRPr="00000000" w14:paraId="000000FC">
      <w:pPr>
        <w:ind w:left="820"/>
        <w:rPr>
          <w:sz w:val="24"/>
          <w:szCs w:val="24"/>
        </w:rPr>
      </w:pPr>
      <w:r w:rsidDel="00000000" w:rsidR="00000000" w:rsidRPr="00000000">
        <w:rPr>
          <w:sz w:val="24"/>
          <w:szCs w:val="24"/>
          <w:rtl w:val="0"/>
        </w:rPr>
        <w:t xml:space="preserve">produces a new set of output, which will be stored in the HDFS.</w:t>
      </w:r>
    </w:p>
    <w:p w:rsidR="00000000" w:rsidDel="00000000" w:rsidP="00000000" w:rsidRDefault="00000000" w:rsidRPr="00000000" w14:paraId="000000FD">
      <w:pPr>
        <w:spacing w:line="200" w:lineRule="auto"/>
        <w:rPr/>
      </w:pPr>
      <w:r w:rsidDel="00000000" w:rsidR="00000000" w:rsidRPr="00000000">
        <w:rPr>
          <w:rtl w:val="0"/>
        </w:rPr>
      </w:r>
    </w:p>
    <w:p w:rsidR="00000000" w:rsidDel="00000000" w:rsidP="00000000" w:rsidRDefault="00000000" w:rsidRPr="00000000" w14:paraId="000000FE">
      <w:pPr>
        <w:spacing w:line="200" w:lineRule="auto"/>
        <w:rPr/>
      </w:pPr>
      <w:r w:rsidDel="00000000" w:rsidR="00000000" w:rsidRPr="00000000">
        <w:rPr>
          <w:rtl w:val="0"/>
        </w:rPr>
      </w:r>
    </w:p>
    <w:p w:rsidR="00000000" w:rsidDel="00000000" w:rsidP="00000000" w:rsidRDefault="00000000" w:rsidRPr="00000000" w14:paraId="000000FF">
      <w:pPr>
        <w:spacing w:line="200" w:lineRule="auto"/>
        <w:rPr/>
      </w:pPr>
      <w:r w:rsidDel="00000000" w:rsidR="00000000" w:rsidRPr="00000000">
        <w:rPr>
          <w:rtl w:val="0"/>
        </w:rPr>
      </w:r>
    </w:p>
    <w:p w:rsidR="00000000" w:rsidDel="00000000" w:rsidP="00000000" w:rsidRDefault="00000000" w:rsidRPr="00000000" w14:paraId="00000100">
      <w:pPr>
        <w:spacing w:before="10" w:line="220" w:lineRule="auto"/>
        <w:rPr>
          <w:sz w:val="22"/>
          <w:szCs w:val="22"/>
        </w:rPr>
      </w:pPr>
      <w:r w:rsidDel="00000000" w:rsidR="00000000" w:rsidRPr="00000000">
        <w:rPr>
          <w:rtl w:val="0"/>
        </w:rPr>
      </w:r>
    </w:p>
    <w:p w:rsidR="00000000" w:rsidDel="00000000" w:rsidP="00000000" w:rsidRDefault="00000000" w:rsidRPr="00000000" w14:paraId="00000101">
      <w:pPr>
        <w:spacing w:line="260" w:lineRule="auto"/>
        <w:ind w:left="100"/>
        <w:rPr>
          <w:sz w:val="24"/>
          <w:szCs w:val="24"/>
        </w:rPr>
      </w:pPr>
      <w:r w:rsidDel="00000000" w:rsidR="00000000" w:rsidRPr="00000000">
        <w:rPr>
          <w:b w:val="1"/>
          <w:sz w:val="24"/>
          <w:szCs w:val="24"/>
          <w:u w:val="single"/>
          <w:vertAlign w:val="baseline"/>
          <w:rtl w:val="0"/>
        </w:rPr>
        <w:t xml:space="preserve">CODE:</w:t>
      </w:r>
      <w:r w:rsidDel="00000000" w:rsidR="00000000" w:rsidRPr="00000000">
        <w:rPr>
          <w:rtl w:val="0"/>
        </w:rPr>
      </w:r>
    </w:p>
    <w:p w:rsidR="00000000" w:rsidDel="00000000" w:rsidP="00000000" w:rsidRDefault="00000000" w:rsidRPr="00000000" w14:paraId="00000102">
      <w:pPr>
        <w:spacing w:before="12" w:line="240" w:lineRule="auto"/>
        <w:rPr>
          <w:sz w:val="24"/>
          <w:szCs w:val="24"/>
        </w:rPr>
      </w:pPr>
      <w:r w:rsidDel="00000000" w:rsidR="00000000" w:rsidRPr="00000000">
        <w:rPr>
          <w:rtl w:val="0"/>
        </w:rPr>
      </w:r>
    </w:p>
    <w:p w:rsidR="00000000" w:rsidDel="00000000" w:rsidP="00000000" w:rsidRDefault="00000000" w:rsidRPr="00000000" w14:paraId="00000103">
      <w:pPr>
        <w:spacing w:before="29" w:lineRule="auto"/>
        <w:ind w:left="100"/>
        <w:rPr>
          <w:sz w:val="24"/>
          <w:szCs w:val="24"/>
        </w:rPr>
      </w:pPr>
      <w:r w:rsidDel="00000000" w:rsidR="00000000" w:rsidRPr="00000000">
        <w:rPr>
          <w:sz w:val="24"/>
          <w:szCs w:val="24"/>
          <w:rtl w:val="0"/>
        </w:rPr>
        <w:t xml:space="preserve">-&gt; MAPPER</w:t>
      </w:r>
    </w:p>
    <w:p w:rsidR="00000000" w:rsidDel="00000000" w:rsidP="00000000" w:rsidRDefault="00000000" w:rsidRPr="00000000" w14:paraId="00000104">
      <w:pPr>
        <w:spacing w:line="480" w:lineRule="auto"/>
        <w:ind w:left="100" w:right="7365"/>
        <w:rPr>
          <w:sz w:val="24"/>
          <w:szCs w:val="24"/>
        </w:rPr>
      </w:pPr>
      <w:r w:rsidDel="00000000" w:rsidR="00000000" w:rsidRPr="00000000">
        <w:rPr>
          <w:sz w:val="24"/>
          <w:szCs w:val="24"/>
          <w:rtl w:val="0"/>
        </w:rPr>
        <w:t xml:space="preserve">#!/usr/bin/env python import sys</w:t>
      </w:r>
    </w:p>
    <w:p w:rsidR="00000000" w:rsidDel="00000000" w:rsidP="00000000" w:rsidRDefault="00000000" w:rsidRPr="00000000" w14:paraId="00000105">
      <w:pPr>
        <w:spacing w:before="10" w:lineRule="auto"/>
        <w:ind w:left="100"/>
        <w:rPr>
          <w:sz w:val="24"/>
          <w:szCs w:val="24"/>
        </w:rPr>
      </w:pPr>
      <w:r w:rsidDel="00000000" w:rsidR="00000000" w:rsidRPr="00000000">
        <w:rPr>
          <w:sz w:val="24"/>
          <w:szCs w:val="24"/>
          <w:rtl w:val="0"/>
        </w:rPr>
        <w:t xml:space="preserve">for line in sys.stdin:</w:t>
      </w:r>
    </w:p>
    <w:p w:rsidR="00000000" w:rsidDel="00000000" w:rsidP="00000000" w:rsidRDefault="00000000" w:rsidRPr="00000000" w14:paraId="00000106">
      <w:pPr>
        <w:ind w:left="820"/>
        <w:rPr>
          <w:sz w:val="24"/>
          <w:szCs w:val="24"/>
        </w:rPr>
      </w:pPr>
      <w:r w:rsidDel="00000000" w:rsidR="00000000" w:rsidRPr="00000000">
        <w:rPr>
          <w:sz w:val="24"/>
          <w:szCs w:val="24"/>
          <w:rtl w:val="0"/>
        </w:rPr>
        <w:t xml:space="preserve">data = line.strip().split('\t')</w:t>
      </w:r>
    </w:p>
    <w:p w:rsidR="00000000" w:rsidDel="00000000" w:rsidP="00000000" w:rsidRDefault="00000000" w:rsidRPr="00000000" w14:paraId="00000107">
      <w:pPr>
        <w:ind w:left="820"/>
        <w:rPr>
          <w:sz w:val="24"/>
          <w:szCs w:val="24"/>
        </w:rPr>
      </w:pPr>
      <w:r w:rsidDel="00000000" w:rsidR="00000000" w:rsidRPr="00000000">
        <w:rPr>
          <w:sz w:val="24"/>
          <w:szCs w:val="24"/>
          <w:rtl w:val="0"/>
        </w:rPr>
        <w:t xml:space="preserve">if len(data) == 4:</w:t>
      </w:r>
    </w:p>
    <w:p w:rsidR="00000000" w:rsidDel="00000000" w:rsidP="00000000" w:rsidRDefault="00000000" w:rsidRPr="00000000" w14:paraId="00000108">
      <w:pPr>
        <w:ind w:left="1540" w:right="2110" w:hanging="720"/>
        <w:rPr>
          <w:sz w:val="24"/>
          <w:szCs w:val="24"/>
        </w:rPr>
        <w:sectPr>
          <w:type w:val="nextPage"/>
          <w:pgSz w:h="15840" w:w="12240"/>
          <w:pgMar w:bottom="280" w:top="1400" w:left="1340" w:right="1320" w:header="720" w:footer="720"/>
          <w:cols w:equalWidth="0"/>
        </w:sectPr>
      </w:pPr>
      <w:r w:rsidDel="00000000" w:rsidR="00000000" w:rsidRPr="00000000">
        <w:rPr>
          <w:sz w:val="24"/>
          <w:szCs w:val="24"/>
          <w:rtl w:val="0"/>
        </w:rPr>
        <w:t xml:space="preserve">customer_name, customer_id, transaction_id, transaction_amt = data print '%s\t%s' % (customer_name, transaction_amt)</w:t>
      </w:r>
    </w:p>
    <w:p w:rsidR="00000000" w:rsidDel="00000000" w:rsidP="00000000" w:rsidRDefault="00000000" w:rsidRPr="00000000" w14:paraId="00000109">
      <w:pPr>
        <w:ind w:left="820" w:right="-56"/>
        <w:rPr>
          <w:sz w:val="24"/>
          <w:szCs w:val="24"/>
        </w:rPr>
      </w:pPr>
      <w:r w:rsidDel="00000000" w:rsidR="00000000" w:rsidRPr="00000000">
        <w:rPr>
          <w:sz w:val="24"/>
          <w:szCs w:val="24"/>
          <w:rtl w:val="0"/>
        </w:rPr>
        <w:t xml:space="preserve">else:</w:t>
      </w:r>
    </w:p>
    <w:p w:rsidR="00000000" w:rsidDel="00000000" w:rsidP="00000000" w:rsidRDefault="00000000" w:rsidRPr="00000000" w14:paraId="0000010A">
      <w:pPr>
        <w:spacing w:before="16" w:line="260" w:lineRule="auto"/>
        <w:rPr>
          <w:sz w:val="26"/>
          <w:szCs w:val="26"/>
        </w:rPr>
      </w:pPr>
      <w:r w:rsidDel="00000000" w:rsidR="00000000" w:rsidRPr="00000000">
        <w:br w:type="column"/>
      </w:r>
      <w:r w:rsidDel="00000000" w:rsidR="00000000" w:rsidRPr="00000000">
        <w:rPr>
          <w:rtl w:val="0"/>
        </w:rPr>
      </w:r>
    </w:p>
    <w:p w:rsidR="00000000" w:rsidDel="00000000" w:rsidP="00000000" w:rsidRDefault="00000000" w:rsidRPr="00000000" w14:paraId="0000010B">
      <w:pPr>
        <w:spacing w:line="260" w:lineRule="auto"/>
        <w:rPr>
          <w:sz w:val="24"/>
          <w:szCs w:val="24"/>
        </w:rPr>
        <w:sectPr>
          <w:type w:val="continuous"/>
          <w:pgSz w:h="15840" w:w="12240"/>
          <w:pgMar w:bottom="280" w:top="1400" w:left="1340" w:right="1320" w:header="720" w:footer="720"/>
          <w:cols w:equalWidth="0" w:num="2">
            <w:col w:space="281" w:w="4649.5"/>
            <w:col w:space="0" w:w="4649.5"/>
          </w:cols>
        </w:sectPr>
      </w:pPr>
      <w:r w:rsidDel="00000000" w:rsidR="00000000" w:rsidRPr="00000000">
        <w:rPr>
          <w:sz w:val="24"/>
          <w:szCs w:val="24"/>
          <w:vertAlign w:val="baseline"/>
          <w:rtl w:val="0"/>
        </w:rPr>
        <w:t xml:space="preserve">continue</w:t>
      </w:r>
      <w:r w:rsidDel="00000000" w:rsidR="00000000" w:rsidRPr="00000000">
        <w:rPr>
          <w:rtl w:val="0"/>
        </w:rPr>
      </w:r>
    </w:p>
    <w:p w:rsidR="00000000" w:rsidDel="00000000" w:rsidP="00000000" w:rsidRDefault="00000000" w:rsidRPr="00000000" w14:paraId="0000010C">
      <w:pPr>
        <w:spacing w:before="9" w:line="120" w:lineRule="auto"/>
        <w:rPr>
          <w:sz w:val="12"/>
          <w:szCs w:val="12"/>
        </w:rPr>
      </w:pPr>
      <w:r w:rsidDel="00000000" w:rsidR="00000000" w:rsidRPr="00000000">
        <w:rPr>
          <w:rtl w:val="0"/>
        </w:rPr>
      </w:r>
      <w:r w:rsidDel="00000000" w:rsidR="00000000" w:rsidRPr="00000000">
        <w:pict>
          <v:group id="_x0000_s1244" style="position:absolute;margin-left:-43.3pt;margin-top:0.0pt;width:564.7pt;height:744.2pt;z-index:-1089;mso-position-horizontal-relative:margin;mso-position-vertical-relative:text;mso-position-horizontal:absolute;mso-position-vertical:absolute;" coordsize="11294,14884" coordorigin="474,479">
            <v:shape id="_x0000_s1264" style="position:absolute;left:480;top:485;width:29;height:0" coordsize="29,0" coordorigin="480,485" filled="f" strokeweight=".58pt" path="m480,485r29,e">
              <v:path arrowok="t"/>
            </v:shape>
            <v:shape id="_x0000_s1263" style="position:absolute;left:490;top:499;width:10;height:0" coordsize="10,0" coordorigin="490,499" filled="f" strokecolor="white" strokeweight="1.06pt" path="m490,499r9,e">
              <v:path arrowok="t"/>
            </v:shape>
            <v:shape id="_x0000_s1262" style="position:absolute;left:490;top:494;width:19;height:0" coordsize="19,0" coordorigin="490,494" filled="f" strokecolor="white" strokeweight=".58pt" path="m490,494r19,e">
              <v:path arrowok="t"/>
            </v:shape>
            <v:shape id="_x0000_s1261" style="position:absolute;left:509;top:485;width:11225;height:0" coordsize="11225,0" coordorigin="509,485" filled="f" strokeweight=".58pt" path="m509,485r11225,e">
              <v:path arrowok="t"/>
            </v:shape>
            <v:shape id="_x0000_s1260" style="position:absolute;left:509;top:504;width:11225;height:0" coordsize="11225,0" coordorigin="509,504" filled="f" strokeweight=".58pt" path="m509,504r11225,e">
              <v:path arrowok="t"/>
            </v:shape>
            <v:shape id="_x0000_s1259" style="position:absolute;left:11734;top:485;width:29;height:0" coordsize="29,0" coordorigin="11734,485" filled="f" strokeweight=".58pt" path="m11734,485r28,e">
              <v:path arrowok="t"/>
            </v:shape>
            <v:shape id="_x0000_s1258" style="position:absolute;left:11743;top:499;width:10;height:0" coordsize="10,0" coordorigin="11743,499" filled="f" strokecolor="white" strokeweight="1.06pt" path="m11743,499r10,e">
              <v:path arrowok="t"/>
            </v:shape>
            <v:shape id="_x0000_s1257" style="position:absolute;left:11734;top:494;width:19;height:0" coordsize="19,0" coordorigin="11734,494" filled="f" strokecolor="white" strokeweight=".58pt" path="m11734,494r19,e">
              <v:path arrowok="t"/>
            </v:shape>
            <v:shape id="_x0000_s1256" style="position:absolute;left:500;top:490;width:0;height:14863" coordsize="0,14863" coordorigin="500,490" filled="f" strokeweight=".58pt" path="m500,490r,14862e">
              <v:path arrowok="t"/>
            </v:shape>
            <v:shape id="_x0000_s1255" style="position:absolute;left:504;top:509;width:0;height:14824" coordsize="0,14824" coordorigin="504,509" filled="f" strokeweight=".58pt" path="m504,509r,14824e">
              <v:path arrowok="t"/>
            </v:shape>
            <v:shape id="_x0000_s1254" style="position:absolute;left:11742;top:490;width:0;height:14863" coordsize="0,14863" coordorigin="11742,490" filled="f" strokeweight=".58pt" path="m11742,490r,14862e">
              <v:path arrowok="t"/>
            </v:shape>
            <v:shape id="_x0000_s1253" style="position:absolute;left:11738;top:509;width:0;height:14824" coordsize="0,14824" coordorigin="11738,509" filled="f" strokeweight=".20464mm" path="m11738,509r,14824e">
              <v:path arrowok="t"/>
            </v:shape>
            <v:shape id="_x0000_s1252" style="position:absolute;left:480;top:15357;width:29;height:0" coordsize="29,0" coordorigin="480,15357" filled="f" strokeweight=".58pt" path="m480,15357r29,e">
              <v:path arrowok="t"/>
            </v:shape>
            <v:shape id="_x0000_s1251" style="position:absolute;left:490;top:15343;width:10;height:0" coordsize="10,0" coordorigin="490,15343" filled="f" strokecolor="white" strokeweight="1.06pt" path="m490,15343r9,e">
              <v:path arrowok="t"/>
            </v:shape>
            <v:shape id="_x0000_s1250" style="position:absolute;left:490;top:15348;width:19;height:0" coordsize="19,0" coordorigin="490,15348" filled="f" strokecolor="white" strokeweight=".20464mm" path="m490,15348r19,e">
              <v:path arrowok="t"/>
            </v:shape>
            <v:shape id="_x0000_s1249" style="position:absolute;left:509;top:15357;width:11225;height:0" coordsize="11225,0" coordorigin="509,15357" filled="f" strokeweight=".58pt" path="m509,15357r11225,e">
              <v:path arrowok="t"/>
            </v:shape>
            <v:shape id="_x0000_s1248" style="position:absolute;left:509;top:15338;width:11225;height:0" coordsize="11225,0" coordorigin="509,15338" filled="f" strokeweight=".58pt" path="m509,15338r11225,e">
              <v:path arrowok="t"/>
            </v:shape>
            <v:shape id="_x0000_s1247" style="position:absolute;left:11734;top:15357;width:29;height:0" coordsize="29,0" coordorigin="11734,15357" filled="f" strokeweight=".58pt" path="m11734,15357r28,e">
              <v:path arrowok="t"/>
            </v:shape>
            <v:shape id="_x0000_s1246" style="position:absolute;left:11743;top:15343;width:10;height:0" coordsize="10,0" coordorigin="11743,15343" filled="f" strokecolor="white" strokeweight="1.06pt" path="m11743,15343r10,e">
              <v:path arrowok="t"/>
            </v:shape>
            <v:shape id="_x0000_s1245"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10D">
      <w:pPr>
        <w:spacing w:line="200" w:lineRule="auto"/>
        <w:rPr/>
      </w:pPr>
      <w:r w:rsidDel="00000000" w:rsidR="00000000" w:rsidRPr="00000000">
        <w:rPr>
          <w:rtl w:val="0"/>
        </w:rPr>
      </w:r>
    </w:p>
    <w:p w:rsidR="00000000" w:rsidDel="00000000" w:rsidP="00000000" w:rsidRDefault="00000000" w:rsidRPr="00000000" w14:paraId="0000010E">
      <w:pPr>
        <w:spacing w:line="200" w:lineRule="auto"/>
        <w:rPr/>
      </w:pPr>
      <w:r w:rsidDel="00000000" w:rsidR="00000000" w:rsidRPr="00000000">
        <w:rPr>
          <w:rtl w:val="0"/>
        </w:rPr>
      </w:r>
    </w:p>
    <w:p w:rsidR="00000000" w:rsidDel="00000000" w:rsidP="00000000" w:rsidRDefault="00000000" w:rsidRPr="00000000" w14:paraId="0000010F">
      <w:pPr>
        <w:spacing w:before="29" w:lineRule="auto"/>
        <w:ind w:left="100"/>
        <w:rPr>
          <w:sz w:val="24"/>
          <w:szCs w:val="24"/>
        </w:rPr>
      </w:pPr>
      <w:r w:rsidDel="00000000" w:rsidR="00000000" w:rsidRPr="00000000">
        <w:rPr>
          <w:sz w:val="24"/>
          <w:szCs w:val="24"/>
          <w:rtl w:val="0"/>
        </w:rPr>
        <w:t xml:space="preserve">-&gt; REDUCER</w:t>
      </w:r>
    </w:p>
    <w:p w:rsidR="00000000" w:rsidDel="00000000" w:rsidP="00000000" w:rsidRDefault="00000000" w:rsidRPr="00000000" w14:paraId="00000110">
      <w:pPr>
        <w:ind w:left="100"/>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11">
      <w:pPr>
        <w:spacing w:before="16" w:line="260" w:lineRule="auto"/>
        <w:rPr>
          <w:sz w:val="26"/>
          <w:szCs w:val="26"/>
        </w:rPr>
      </w:pPr>
      <w:r w:rsidDel="00000000" w:rsidR="00000000" w:rsidRPr="00000000">
        <w:rPr>
          <w:rtl w:val="0"/>
        </w:rPr>
      </w:r>
    </w:p>
    <w:p w:rsidR="00000000" w:rsidDel="00000000" w:rsidP="00000000" w:rsidRDefault="00000000" w:rsidRPr="00000000" w14:paraId="00000112">
      <w:pPr>
        <w:ind w:left="100" w:right="8431"/>
        <w:rPr>
          <w:sz w:val="24"/>
          <w:szCs w:val="24"/>
        </w:rPr>
        <w:sectPr>
          <w:type w:val="continuous"/>
          <w:pgSz w:h="15840" w:w="12240"/>
          <w:pgMar w:bottom="280" w:top="1400" w:left="1340" w:right="1320" w:header="720" w:footer="720"/>
          <w:cols w:equalWidth="0"/>
        </w:sectPr>
      </w:pPr>
      <w:r w:rsidDel="00000000" w:rsidR="00000000" w:rsidRPr="00000000">
        <w:rPr>
          <w:sz w:val="24"/>
          <w:szCs w:val="24"/>
          <w:rtl w:val="0"/>
        </w:rPr>
        <w:t xml:space="preserve">import sys count = 0</w:t>
      </w:r>
    </w:p>
    <w:p w:rsidR="00000000" w:rsidDel="00000000" w:rsidP="00000000" w:rsidRDefault="00000000" w:rsidRPr="00000000" w14:paraId="00000113">
      <w:pPr>
        <w:spacing w:before="59" w:lineRule="auto"/>
        <w:ind w:left="100" w:right="7119"/>
        <w:rPr>
          <w:sz w:val="24"/>
          <w:szCs w:val="24"/>
        </w:rPr>
      </w:pPr>
      <w:r w:rsidDel="00000000" w:rsidR="00000000" w:rsidRPr="00000000">
        <w:rPr>
          <w:sz w:val="24"/>
          <w:szCs w:val="24"/>
          <w:rtl w:val="0"/>
        </w:rPr>
        <w:t xml:space="preserve">total_amt = 0 prev_customer = None</w:t>
      </w:r>
    </w:p>
    <w:p w:rsidR="00000000" w:rsidDel="00000000" w:rsidP="00000000" w:rsidRDefault="00000000" w:rsidRPr="00000000" w14:paraId="00000114">
      <w:pPr>
        <w:spacing w:before="16" w:line="260" w:lineRule="auto"/>
        <w:rPr>
          <w:sz w:val="26"/>
          <w:szCs w:val="26"/>
        </w:rPr>
      </w:pPr>
      <w:r w:rsidDel="00000000" w:rsidR="00000000" w:rsidRPr="00000000">
        <w:rPr>
          <w:rtl w:val="0"/>
        </w:rPr>
      </w:r>
    </w:p>
    <w:p w:rsidR="00000000" w:rsidDel="00000000" w:rsidP="00000000" w:rsidRDefault="00000000" w:rsidRPr="00000000" w14:paraId="00000115">
      <w:pPr>
        <w:ind w:left="100"/>
        <w:rPr>
          <w:sz w:val="24"/>
          <w:szCs w:val="24"/>
        </w:rPr>
      </w:pPr>
      <w:r w:rsidDel="00000000" w:rsidR="00000000" w:rsidRPr="00000000">
        <w:rPr>
          <w:sz w:val="24"/>
          <w:szCs w:val="24"/>
          <w:rtl w:val="0"/>
        </w:rPr>
        <w:t xml:space="preserve">for line in sys.stdin:</w:t>
      </w:r>
    </w:p>
    <w:p w:rsidR="00000000" w:rsidDel="00000000" w:rsidP="00000000" w:rsidRDefault="00000000" w:rsidRPr="00000000" w14:paraId="00000116">
      <w:pPr>
        <w:ind w:left="820"/>
        <w:rPr>
          <w:sz w:val="24"/>
          <w:szCs w:val="24"/>
        </w:rPr>
      </w:pPr>
      <w:r w:rsidDel="00000000" w:rsidR="00000000" w:rsidRPr="00000000">
        <w:rPr>
          <w:sz w:val="24"/>
          <w:szCs w:val="24"/>
          <w:rtl w:val="0"/>
        </w:rPr>
        <w:t xml:space="preserve">customer_name, transaction_amt = line.strip().split('\t')</w:t>
      </w:r>
    </w:p>
    <w:p w:rsidR="00000000" w:rsidDel="00000000" w:rsidP="00000000" w:rsidRDefault="00000000" w:rsidRPr="00000000" w14:paraId="00000117">
      <w:pPr>
        <w:ind w:left="820"/>
        <w:rPr>
          <w:sz w:val="24"/>
          <w:szCs w:val="24"/>
        </w:rPr>
      </w:pPr>
      <w:r w:rsidDel="00000000" w:rsidR="00000000" w:rsidRPr="00000000">
        <w:rPr>
          <w:sz w:val="24"/>
          <w:szCs w:val="24"/>
          <w:rtl w:val="0"/>
        </w:rPr>
        <w:t xml:space="preserve">transaction_amt = int(transaction_amt)</w:t>
      </w:r>
    </w:p>
    <w:p w:rsidR="00000000" w:rsidDel="00000000" w:rsidP="00000000" w:rsidRDefault="00000000" w:rsidRPr="00000000" w14:paraId="00000118">
      <w:pPr>
        <w:ind w:left="820"/>
        <w:rPr>
          <w:sz w:val="24"/>
          <w:szCs w:val="24"/>
        </w:rPr>
      </w:pPr>
      <w:r w:rsidDel="00000000" w:rsidR="00000000" w:rsidRPr="00000000">
        <w:rPr>
          <w:sz w:val="24"/>
          <w:szCs w:val="24"/>
          <w:rtl w:val="0"/>
        </w:rPr>
        <w:t xml:space="preserve">if prev_customer:</w:t>
      </w:r>
    </w:p>
    <w:p w:rsidR="00000000" w:rsidDel="00000000" w:rsidP="00000000" w:rsidRDefault="00000000" w:rsidRPr="00000000" w14:paraId="00000119">
      <w:pPr>
        <w:ind w:left="1540" w:right="5049"/>
        <w:rPr>
          <w:sz w:val="24"/>
          <w:szCs w:val="24"/>
        </w:rPr>
      </w:pPr>
      <w:r w:rsidDel="00000000" w:rsidR="00000000" w:rsidRPr="00000000">
        <w:rPr>
          <w:sz w:val="24"/>
          <w:szCs w:val="24"/>
          <w:rtl w:val="0"/>
        </w:rPr>
        <w:t xml:space="preserve">total_amt += transaction_amt count += 1</w:t>
      </w:r>
    </w:p>
    <w:p w:rsidR="00000000" w:rsidDel="00000000" w:rsidP="00000000" w:rsidRDefault="00000000" w:rsidRPr="00000000" w14:paraId="0000011A">
      <w:pPr>
        <w:ind w:left="1540" w:right="4817" w:hanging="720"/>
        <w:rPr>
          <w:sz w:val="24"/>
          <w:szCs w:val="24"/>
        </w:rPr>
        <w:sectPr>
          <w:type w:val="nextPage"/>
          <w:pgSz w:h="15840" w:w="12240"/>
          <w:pgMar w:bottom="280" w:top="1380" w:left="1340" w:right="1440" w:header="720" w:footer="720"/>
          <w:cols w:equalWidth="0"/>
        </w:sectPr>
      </w:pPr>
      <w:r w:rsidDel="00000000" w:rsidR="00000000" w:rsidRPr="00000000">
        <w:rPr>
          <w:sz w:val="24"/>
          <w:szCs w:val="24"/>
          <w:rtl w:val="0"/>
        </w:rPr>
        <w:t xml:space="preserve">elif prev_customer == customer_name: total_amt += transaction_amt count += 1</w:t>
      </w:r>
    </w:p>
    <w:p w:rsidR="00000000" w:rsidDel="00000000" w:rsidP="00000000" w:rsidRDefault="00000000" w:rsidRPr="00000000" w14:paraId="0000011B">
      <w:pPr>
        <w:ind w:left="820" w:right="-56"/>
        <w:rPr>
          <w:sz w:val="24"/>
          <w:szCs w:val="24"/>
        </w:rPr>
      </w:pPr>
      <w:r w:rsidDel="00000000" w:rsidR="00000000" w:rsidRPr="00000000">
        <w:rPr>
          <w:sz w:val="24"/>
          <w:szCs w:val="24"/>
          <w:rtl w:val="0"/>
        </w:rPr>
        <w:t xml:space="preserve">else:</w:t>
      </w:r>
    </w:p>
    <w:p w:rsidR="00000000" w:rsidDel="00000000" w:rsidP="00000000" w:rsidRDefault="00000000" w:rsidRPr="00000000" w14:paraId="0000011C">
      <w:pPr>
        <w:spacing w:before="17" w:line="260" w:lineRule="auto"/>
        <w:rPr>
          <w:sz w:val="26"/>
          <w:szCs w:val="26"/>
        </w:rPr>
      </w:pPr>
      <w:r w:rsidDel="00000000" w:rsidR="00000000" w:rsidRPr="00000000">
        <w:br w:type="column"/>
      </w: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print '%s\t%s\t%s' % (prev_customer, count, total_amt)</w:t>
      </w:r>
    </w:p>
    <w:p w:rsidR="00000000" w:rsidDel="00000000" w:rsidP="00000000" w:rsidRDefault="00000000" w:rsidRPr="00000000" w14:paraId="0000011E">
      <w:pPr>
        <w:rPr>
          <w:sz w:val="24"/>
          <w:szCs w:val="24"/>
        </w:rPr>
      </w:pPr>
      <w:r w:rsidDel="00000000" w:rsidR="00000000" w:rsidRPr="00000000">
        <w:rPr>
          <w:sz w:val="24"/>
          <w:szCs w:val="24"/>
          <w:rtl w:val="0"/>
        </w:rPr>
        <w:t xml:space="preserve">count = 1</w:t>
      </w:r>
    </w:p>
    <w:p w:rsidR="00000000" w:rsidDel="00000000" w:rsidP="00000000" w:rsidRDefault="00000000" w:rsidRPr="00000000" w14:paraId="0000011F">
      <w:pPr>
        <w:spacing w:line="260" w:lineRule="auto"/>
        <w:rPr>
          <w:sz w:val="24"/>
          <w:szCs w:val="24"/>
        </w:rPr>
        <w:sectPr>
          <w:type w:val="continuous"/>
          <w:pgSz w:h="15840" w:w="12240"/>
          <w:pgMar w:bottom="280" w:top="1400" w:left="1340" w:right="1440" w:header="720" w:footer="720"/>
          <w:cols w:equalWidth="0" w:num="2">
            <w:col w:space="281" w:w="4589.5"/>
            <w:col w:space="0" w:w="4589.5"/>
          </w:cols>
        </w:sectPr>
      </w:pPr>
      <w:r w:rsidDel="00000000" w:rsidR="00000000" w:rsidRPr="00000000">
        <w:rPr>
          <w:sz w:val="24"/>
          <w:szCs w:val="24"/>
          <w:vertAlign w:val="baseline"/>
          <w:rtl w:val="0"/>
        </w:rPr>
        <w:t xml:space="preserve">total_amt = transaction_amt</w:t>
      </w:r>
      <w:r w:rsidDel="00000000" w:rsidR="00000000" w:rsidRPr="00000000">
        <w:rPr>
          <w:rtl w:val="0"/>
        </w:rPr>
      </w:r>
    </w:p>
    <w:p w:rsidR="00000000" w:rsidDel="00000000" w:rsidP="00000000" w:rsidRDefault="00000000" w:rsidRPr="00000000" w14:paraId="00000120">
      <w:pPr>
        <w:spacing w:before="5" w:lineRule="auto"/>
        <w:ind w:left="820"/>
        <w:rPr>
          <w:sz w:val="24"/>
          <w:szCs w:val="24"/>
        </w:rPr>
      </w:pPr>
      <w:r w:rsidDel="00000000" w:rsidR="00000000" w:rsidRPr="00000000">
        <w:rPr>
          <w:sz w:val="24"/>
          <w:szCs w:val="24"/>
          <w:rtl w:val="0"/>
        </w:rPr>
        <w:t xml:space="preserve">prev_customer = customer_name</w:t>
      </w:r>
      <w:r w:rsidDel="00000000" w:rsidR="00000000" w:rsidRPr="00000000">
        <w:pict>
          <v:group id="_x0000_s1223" style="position:absolute;left:0;text-align:left;margin-left:-43.3pt;margin-top:0.0pt;width:564.7pt;height:744.2pt;z-index:-1087;mso-position-horizontal-relative:margin;mso-position-vertical-relative:text;mso-position-horizontal:absolute;mso-position-vertical:absolute;" coordsize="11294,14884" coordorigin="474,479">
            <v:shape id="_x0000_s1243" style="position:absolute;left:480;top:485;width:29;height:0" coordsize="29,0" coordorigin="480,485" filled="f" strokeweight=".58pt" path="m480,485r29,e">
              <v:path arrowok="t"/>
            </v:shape>
            <v:shape id="_x0000_s1242" style="position:absolute;left:490;top:499;width:10;height:0" coordsize="10,0" coordorigin="490,499" filled="f" strokecolor="white" strokeweight="1.06pt" path="m490,499r9,e">
              <v:path arrowok="t"/>
            </v:shape>
            <v:shape id="_x0000_s1241" style="position:absolute;left:490;top:494;width:19;height:0" coordsize="19,0" coordorigin="490,494" filled="f" strokecolor="white" strokeweight=".58pt" path="m490,494r19,e">
              <v:path arrowok="t"/>
            </v:shape>
            <v:shape id="_x0000_s1240" style="position:absolute;left:509;top:485;width:11225;height:0" coordsize="11225,0" coordorigin="509,485" filled="f" strokeweight=".58pt" path="m509,485r11225,e">
              <v:path arrowok="t"/>
            </v:shape>
            <v:shape id="_x0000_s1239" style="position:absolute;left:509;top:504;width:11225;height:0" coordsize="11225,0" coordorigin="509,504" filled="f" strokeweight=".58pt" path="m509,504r11225,e">
              <v:path arrowok="t"/>
            </v:shape>
            <v:shape id="_x0000_s1238" style="position:absolute;left:11734;top:485;width:29;height:0" coordsize="29,0" coordorigin="11734,485" filled="f" strokeweight=".58pt" path="m11734,485r28,e">
              <v:path arrowok="t"/>
            </v:shape>
            <v:shape id="_x0000_s1237" style="position:absolute;left:11743;top:499;width:10;height:0" coordsize="10,0" coordorigin="11743,499" filled="f" strokecolor="white" strokeweight="1.06pt" path="m11743,499r10,e">
              <v:path arrowok="t"/>
            </v:shape>
            <v:shape id="_x0000_s1236" style="position:absolute;left:11734;top:494;width:19;height:0" coordsize="19,0" coordorigin="11734,494" filled="f" strokecolor="white" strokeweight=".58pt" path="m11734,494r19,e">
              <v:path arrowok="t"/>
            </v:shape>
            <v:shape id="_x0000_s1235" style="position:absolute;left:500;top:490;width:0;height:14863" coordsize="0,14863" coordorigin="500,490" filled="f" strokeweight=".58pt" path="m500,490r,14862e">
              <v:path arrowok="t"/>
            </v:shape>
            <v:shape id="_x0000_s1234" style="position:absolute;left:504;top:509;width:0;height:14824" coordsize="0,14824" coordorigin="504,509" filled="f" strokeweight=".58pt" path="m504,509r,14824e">
              <v:path arrowok="t"/>
            </v:shape>
            <v:shape id="_x0000_s1233" style="position:absolute;left:11742;top:490;width:0;height:14863" coordsize="0,14863" coordorigin="11742,490" filled="f" strokeweight=".58pt" path="m11742,490r,14862e">
              <v:path arrowok="t"/>
            </v:shape>
            <v:shape id="_x0000_s1232" style="position:absolute;left:11738;top:509;width:0;height:14824" coordsize="0,14824" coordorigin="11738,509" filled="f" strokeweight=".20464mm" path="m11738,509r,14824e">
              <v:path arrowok="t"/>
            </v:shape>
            <v:shape id="_x0000_s1231" style="position:absolute;left:480;top:15357;width:29;height:0" coordsize="29,0" coordorigin="480,15357" filled="f" strokeweight=".58pt" path="m480,15357r29,e">
              <v:path arrowok="t"/>
            </v:shape>
            <v:shape id="_x0000_s1230" style="position:absolute;left:490;top:15343;width:10;height:0" coordsize="10,0" coordorigin="490,15343" filled="f" strokecolor="white" strokeweight="1.06pt" path="m490,15343r9,e">
              <v:path arrowok="t"/>
            </v:shape>
            <v:shape id="_x0000_s1229" style="position:absolute;left:490;top:15348;width:19;height:0" coordsize="19,0" coordorigin="490,15348" filled="f" strokecolor="white" strokeweight=".20464mm" path="m490,15348r19,e">
              <v:path arrowok="t"/>
            </v:shape>
            <v:shape id="_x0000_s1228" style="position:absolute;left:509;top:15357;width:11225;height:0" coordsize="11225,0" coordorigin="509,15357" filled="f" strokeweight=".58pt" path="m509,15357r11225,e">
              <v:path arrowok="t"/>
            </v:shape>
            <v:shape id="_x0000_s1227" style="position:absolute;left:509;top:15338;width:11225;height:0" coordsize="11225,0" coordorigin="509,15338" filled="f" strokeweight=".58pt" path="m509,15338r11225,e">
              <v:path arrowok="t"/>
            </v:shape>
            <v:shape id="_x0000_s1226" style="position:absolute;left:11734;top:15357;width:29;height:0" coordsize="29,0" coordorigin="11734,15357" filled="f" strokeweight=".58pt" path="m11734,15357r28,e">
              <v:path arrowok="t"/>
            </v:shape>
            <v:shape id="_x0000_s1225" style="position:absolute;left:11743;top:15343;width:10;height:0" coordsize="10,0" coordorigin="11743,15343" filled="f" strokecolor="white" strokeweight="1.06pt" path="m11743,15343r10,e">
              <v:path arrowok="t"/>
            </v:shape>
            <v:shape id="_x0000_s1224" style="position:absolute;left:11734;top:15348;width:19;height:0" coordsize="19,0" coordorigin="11734,15348" filled="f" strokecolor="white" strokeweight=".20464mm" path="m11734,15348r19,e">
              <v:path arrowok="t"/>
            </v:shape>
          </v:group>
        </w:pict>
      </w:r>
      <w:r w:rsidDel="00000000" w:rsidR="00000000" w:rsidRPr="00000000">
        <w:pict>
          <v:group id="_x0000_s1219" style="position:absolute;left:0;text-align:left;margin-left:5.94992125984252pt;margin-top:352.5pt;width:482.05pt;height:177.6pt;z-index:-1088;mso-position-horizontal-relative:margin;mso-position-vertical-relative:text;mso-position-horizontal:absolute;mso-position-vertical:absolute;" coordsize="9641,3552" coordorigin="1459,7529">
            <v:shape id="_x0000_s1222" style="position:absolute;left:1459;top:7529;width:9641;height:3552" type="#_x0000_t75">
              <v:imagedata r:id="rId6" o:title=""/>
            </v:shape>
            <v:shape id="_x0000_s1221" style="position:absolute;left:1560;top:7631;width:9360;height:3270" type="#_x0000_t75">
              <v:imagedata r:id="rId7" o:title=""/>
            </v:shape>
            <v:shape id="_x0000_s1220" style="position:absolute;left:1530;top:7601;width:9420;height:3330" coordsize="9420,3330" coordorigin="1530,7601" filled="f" strokeweight="3pt" path="m1530,10931r9420,l10950,7601r-9420,l1530,10931xe">
              <v:path arrowok="t"/>
            </v:shape>
          </v:group>
        </w:pict>
      </w:r>
    </w:p>
    <w:p w:rsidR="00000000" w:rsidDel="00000000" w:rsidP="00000000" w:rsidRDefault="00000000" w:rsidRPr="00000000" w14:paraId="00000121">
      <w:pPr>
        <w:ind w:left="100"/>
        <w:rPr>
          <w:sz w:val="24"/>
          <w:szCs w:val="24"/>
        </w:rPr>
      </w:pPr>
      <w:r w:rsidDel="00000000" w:rsidR="00000000" w:rsidRPr="00000000">
        <w:rPr>
          <w:sz w:val="24"/>
          <w:szCs w:val="24"/>
          <w:rtl w:val="0"/>
        </w:rPr>
        <w:t xml:space="preserve">print '%s\t%s\t%s' % (prev_customer, count, total_amt)</w:t>
      </w:r>
    </w:p>
    <w:p w:rsidR="00000000" w:rsidDel="00000000" w:rsidP="00000000" w:rsidRDefault="00000000" w:rsidRPr="00000000" w14:paraId="00000122">
      <w:pPr>
        <w:spacing w:before="2" w:line="140" w:lineRule="auto"/>
        <w:rPr>
          <w:sz w:val="15"/>
          <w:szCs w:val="15"/>
        </w:rPr>
      </w:pPr>
      <w:r w:rsidDel="00000000" w:rsidR="00000000" w:rsidRPr="00000000">
        <w:rPr>
          <w:rtl w:val="0"/>
        </w:rPr>
      </w:r>
    </w:p>
    <w:p w:rsidR="00000000" w:rsidDel="00000000" w:rsidP="00000000" w:rsidRDefault="00000000" w:rsidRPr="00000000" w14:paraId="00000123">
      <w:pPr>
        <w:spacing w:line="200" w:lineRule="auto"/>
        <w:rPr/>
      </w:pPr>
      <w:r w:rsidDel="00000000" w:rsidR="00000000" w:rsidRPr="00000000">
        <w:rPr>
          <w:rtl w:val="0"/>
        </w:rPr>
      </w:r>
    </w:p>
    <w:p w:rsidR="00000000" w:rsidDel="00000000" w:rsidP="00000000" w:rsidRDefault="00000000" w:rsidRPr="00000000" w14:paraId="00000124">
      <w:pPr>
        <w:spacing w:line="200" w:lineRule="auto"/>
        <w:rPr/>
      </w:pPr>
      <w:r w:rsidDel="00000000" w:rsidR="00000000" w:rsidRPr="00000000">
        <w:rPr>
          <w:rtl w:val="0"/>
        </w:rPr>
      </w:r>
    </w:p>
    <w:p w:rsidR="00000000" w:rsidDel="00000000" w:rsidP="00000000" w:rsidRDefault="00000000" w:rsidRPr="00000000" w14:paraId="00000125">
      <w:pPr>
        <w:spacing w:line="260" w:lineRule="auto"/>
        <w:ind w:left="100"/>
        <w:rPr>
          <w:sz w:val="24"/>
          <w:szCs w:val="24"/>
        </w:rPr>
      </w:pPr>
      <w:r w:rsidDel="00000000" w:rsidR="00000000" w:rsidRPr="00000000">
        <w:rPr>
          <w:b w:val="1"/>
          <w:sz w:val="24"/>
          <w:szCs w:val="24"/>
          <w:u w:val="single"/>
          <w:vertAlign w:val="baseline"/>
          <w:rtl w:val="0"/>
        </w:rPr>
        <w:t xml:space="preserve">OUTPUT:</w:t>
      </w:r>
      <w:r w:rsidDel="00000000" w:rsidR="00000000" w:rsidRPr="00000000">
        <w:rPr>
          <w:rtl w:val="0"/>
        </w:rPr>
      </w:r>
    </w:p>
    <w:p w:rsidR="00000000" w:rsidDel="00000000" w:rsidP="00000000" w:rsidRDefault="00000000" w:rsidRPr="00000000" w14:paraId="00000126">
      <w:pPr>
        <w:spacing w:before="8" w:line="120" w:lineRule="auto"/>
        <w:rPr>
          <w:sz w:val="12"/>
          <w:szCs w:val="12"/>
        </w:rPr>
      </w:pPr>
      <w:r w:rsidDel="00000000" w:rsidR="00000000" w:rsidRPr="00000000">
        <w:rPr>
          <w:rtl w:val="0"/>
        </w:rPr>
      </w:r>
    </w:p>
    <w:p w:rsidR="00000000" w:rsidDel="00000000" w:rsidP="00000000" w:rsidRDefault="00000000" w:rsidRPr="00000000" w14:paraId="00000127">
      <w:pPr>
        <w:spacing w:line="200" w:lineRule="auto"/>
        <w:rPr/>
      </w:pPr>
      <w:r w:rsidDel="00000000" w:rsidR="00000000" w:rsidRPr="00000000">
        <w:rPr>
          <w:rtl w:val="0"/>
        </w:rPr>
      </w:r>
    </w:p>
    <w:p w:rsidR="00000000" w:rsidDel="00000000" w:rsidP="00000000" w:rsidRDefault="00000000" w:rsidRPr="00000000" w14:paraId="00000128">
      <w:pPr>
        <w:spacing w:line="200" w:lineRule="auto"/>
        <w:rPr/>
      </w:pPr>
      <w:r w:rsidDel="00000000" w:rsidR="00000000" w:rsidRPr="00000000">
        <w:rPr>
          <w:rtl w:val="0"/>
        </w:rPr>
      </w:r>
    </w:p>
    <w:p w:rsidR="00000000" w:rsidDel="00000000" w:rsidP="00000000" w:rsidRDefault="00000000" w:rsidRPr="00000000" w14:paraId="00000129">
      <w:pPr>
        <w:spacing w:line="200" w:lineRule="auto"/>
        <w:rPr/>
      </w:pPr>
      <w:r w:rsidDel="00000000" w:rsidR="00000000" w:rsidRPr="00000000">
        <w:rPr>
          <w:rtl w:val="0"/>
        </w:rPr>
      </w:r>
    </w:p>
    <w:p w:rsidR="00000000" w:rsidDel="00000000" w:rsidP="00000000" w:rsidRDefault="00000000" w:rsidRPr="00000000" w14:paraId="0000012A">
      <w:pPr>
        <w:spacing w:line="200" w:lineRule="auto"/>
        <w:rPr/>
      </w:pPr>
      <w:r w:rsidDel="00000000" w:rsidR="00000000" w:rsidRPr="00000000">
        <w:rPr>
          <w:rtl w:val="0"/>
        </w:rPr>
      </w:r>
    </w:p>
    <w:p w:rsidR="00000000" w:rsidDel="00000000" w:rsidP="00000000" w:rsidRDefault="00000000" w:rsidRPr="00000000" w14:paraId="0000012B">
      <w:pPr>
        <w:spacing w:line="200" w:lineRule="auto"/>
        <w:rPr/>
      </w:pPr>
      <w:r w:rsidDel="00000000" w:rsidR="00000000" w:rsidRPr="00000000">
        <w:rPr>
          <w:rtl w:val="0"/>
        </w:rPr>
      </w:r>
    </w:p>
    <w:p w:rsidR="00000000" w:rsidDel="00000000" w:rsidP="00000000" w:rsidRDefault="00000000" w:rsidRPr="00000000" w14:paraId="0000012C">
      <w:pPr>
        <w:spacing w:line="200" w:lineRule="auto"/>
        <w:rPr/>
      </w:pPr>
      <w:r w:rsidDel="00000000" w:rsidR="00000000" w:rsidRPr="00000000">
        <w:rPr>
          <w:rtl w:val="0"/>
        </w:rPr>
      </w:r>
    </w:p>
    <w:p w:rsidR="00000000" w:rsidDel="00000000" w:rsidP="00000000" w:rsidRDefault="00000000" w:rsidRPr="00000000" w14:paraId="0000012D">
      <w:pPr>
        <w:spacing w:line="200" w:lineRule="auto"/>
        <w:rPr/>
      </w:pPr>
      <w:r w:rsidDel="00000000" w:rsidR="00000000" w:rsidRPr="00000000">
        <w:rPr>
          <w:rtl w:val="0"/>
        </w:rPr>
      </w:r>
    </w:p>
    <w:p w:rsidR="00000000" w:rsidDel="00000000" w:rsidP="00000000" w:rsidRDefault="00000000" w:rsidRPr="00000000" w14:paraId="0000012E">
      <w:pPr>
        <w:spacing w:line="200" w:lineRule="auto"/>
        <w:rPr/>
      </w:pPr>
      <w:r w:rsidDel="00000000" w:rsidR="00000000" w:rsidRPr="00000000">
        <w:rPr>
          <w:rtl w:val="0"/>
        </w:rPr>
      </w:r>
    </w:p>
    <w:p w:rsidR="00000000" w:rsidDel="00000000" w:rsidP="00000000" w:rsidRDefault="00000000" w:rsidRPr="00000000" w14:paraId="0000012F">
      <w:pPr>
        <w:spacing w:line="200" w:lineRule="auto"/>
        <w:rPr/>
      </w:pPr>
      <w:r w:rsidDel="00000000" w:rsidR="00000000" w:rsidRPr="00000000">
        <w:rPr>
          <w:rtl w:val="0"/>
        </w:rPr>
      </w:r>
    </w:p>
    <w:p w:rsidR="00000000" w:rsidDel="00000000" w:rsidP="00000000" w:rsidRDefault="00000000" w:rsidRPr="00000000" w14:paraId="00000130">
      <w:pPr>
        <w:spacing w:line="200" w:lineRule="auto"/>
        <w:rPr/>
      </w:pPr>
      <w:r w:rsidDel="00000000" w:rsidR="00000000" w:rsidRPr="00000000">
        <w:rPr>
          <w:rtl w:val="0"/>
        </w:rPr>
      </w:r>
    </w:p>
    <w:p w:rsidR="00000000" w:rsidDel="00000000" w:rsidP="00000000" w:rsidRDefault="00000000" w:rsidRPr="00000000" w14:paraId="00000131">
      <w:pPr>
        <w:spacing w:line="200" w:lineRule="auto"/>
        <w:rPr/>
      </w:pPr>
      <w:r w:rsidDel="00000000" w:rsidR="00000000" w:rsidRPr="00000000">
        <w:rPr>
          <w:rtl w:val="0"/>
        </w:rPr>
      </w:r>
    </w:p>
    <w:p w:rsidR="00000000" w:rsidDel="00000000" w:rsidP="00000000" w:rsidRDefault="00000000" w:rsidRPr="00000000" w14:paraId="00000132">
      <w:pPr>
        <w:spacing w:line="200" w:lineRule="auto"/>
        <w:rPr/>
      </w:pPr>
      <w:r w:rsidDel="00000000" w:rsidR="00000000" w:rsidRPr="00000000">
        <w:rPr>
          <w:rtl w:val="0"/>
        </w:rPr>
      </w:r>
    </w:p>
    <w:p w:rsidR="00000000" w:rsidDel="00000000" w:rsidP="00000000" w:rsidRDefault="00000000" w:rsidRPr="00000000" w14:paraId="00000133">
      <w:pPr>
        <w:spacing w:line="200" w:lineRule="auto"/>
        <w:rPr/>
      </w:pPr>
      <w:r w:rsidDel="00000000" w:rsidR="00000000" w:rsidRPr="00000000">
        <w:rPr>
          <w:rtl w:val="0"/>
        </w:rPr>
      </w:r>
    </w:p>
    <w:p w:rsidR="00000000" w:rsidDel="00000000" w:rsidP="00000000" w:rsidRDefault="00000000" w:rsidRPr="00000000" w14:paraId="00000134">
      <w:pPr>
        <w:spacing w:line="200" w:lineRule="auto"/>
        <w:rPr/>
      </w:pPr>
      <w:r w:rsidDel="00000000" w:rsidR="00000000" w:rsidRPr="00000000">
        <w:rPr>
          <w:rtl w:val="0"/>
        </w:rPr>
      </w:r>
    </w:p>
    <w:p w:rsidR="00000000" w:rsidDel="00000000" w:rsidP="00000000" w:rsidRDefault="00000000" w:rsidRPr="00000000" w14:paraId="00000135">
      <w:pPr>
        <w:spacing w:line="200" w:lineRule="auto"/>
        <w:rPr/>
      </w:pPr>
      <w:r w:rsidDel="00000000" w:rsidR="00000000" w:rsidRPr="00000000">
        <w:rPr>
          <w:rtl w:val="0"/>
        </w:rPr>
      </w:r>
    </w:p>
    <w:p w:rsidR="00000000" w:rsidDel="00000000" w:rsidP="00000000" w:rsidRDefault="00000000" w:rsidRPr="00000000" w14:paraId="00000136">
      <w:pPr>
        <w:spacing w:line="200" w:lineRule="auto"/>
        <w:rPr/>
      </w:pPr>
      <w:r w:rsidDel="00000000" w:rsidR="00000000" w:rsidRPr="00000000">
        <w:rPr>
          <w:rtl w:val="0"/>
        </w:rPr>
      </w:r>
    </w:p>
    <w:p w:rsidR="00000000" w:rsidDel="00000000" w:rsidP="00000000" w:rsidRDefault="00000000" w:rsidRPr="00000000" w14:paraId="00000137">
      <w:pPr>
        <w:spacing w:line="200" w:lineRule="auto"/>
        <w:rPr/>
      </w:pPr>
      <w:r w:rsidDel="00000000" w:rsidR="00000000" w:rsidRPr="00000000">
        <w:rPr>
          <w:rtl w:val="0"/>
        </w:rPr>
      </w:r>
    </w:p>
    <w:p w:rsidR="00000000" w:rsidDel="00000000" w:rsidP="00000000" w:rsidRDefault="00000000" w:rsidRPr="00000000" w14:paraId="00000138">
      <w:pPr>
        <w:spacing w:line="200" w:lineRule="auto"/>
        <w:rPr/>
      </w:pPr>
      <w:r w:rsidDel="00000000" w:rsidR="00000000" w:rsidRPr="00000000">
        <w:rPr>
          <w:rtl w:val="0"/>
        </w:rPr>
      </w:r>
    </w:p>
    <w:p w:rsidR="00000000" w:rsidDel="00000000" w:rsidP="00000000" w:rsidRDefault="00000000" w:rsidRPr="00000000" w14:paraId="00000139">
      <w:pPr>
        <w:spacing w:line="200" w:lineRule="auto"/>
        <w:rPr/>
      </w:pPr>
      <w:r w:rsidDel="00000000" w:rsidR="00000000" w:rsidRPr="00000000">
        <w:rPr>
          <w:rtl w:val="0"/>
        </w:rPr>
      </w:r>
    </w:p>
    <w:p w:rsidR="00000000" w:rsidDel="00000000" w:rsidP="00000000" w:rsidRDefault="00000000" w:rsidRPr="00000000" w14:paraId="0000013A">
      <w:pPr>
        <w:spacing w:line="200" w:lineRule="auto"/>
        <w:rPr/>
      </w:pPr>
      <w:r w:rsidDel="00000000" w:rsidR="00000000" w:rsidRPr="00000000">
        <w:rPr>
          <w:rtl w:val="0"/>
        </w:rPr>
      </w:r>
    </w:p>
    <w:p w:rsidR="00000000" w:rsidDel="00000000" w:rsidP="00000000" w:rsidRDefault="00000000" w:rsidRPr="00000000" w14:paraId="0000013B">
      <w:pPr>
        <w:spacing w:before="29" w:lineRule="auto"/>
        <w:ind w:left="4349" w:right="4247"/>
        <w:jc w:val="center"/>
        <w:rPr>
          <w:sz w:val="24"/>
          <w:szCs w:val="24"/>
        </w:rPr>
      </w:pPr>
      <w:r w:rsidDel="00000000" w:rsidR="00000000" w:rsidRPr="00000000">
        <w:rPr>
          <w:b w:val="1"/>
          <w:sz w:val="24"/>
          <w:szCs w:val="24"/>
          <w:rtl w:val="0"/>
        </w:rPr>
        <w:t xml:space="preserve">FIG 3.1</w:t>
      </w:r>
      <w:r w:rsidDel="00000000" w:rsidR="00000000" w:rsidRPr="00000000">
        <w:rPr>
          <w:rtl w:val="0"/>
        </w:rPr>
      </w:r>
    </w:p>
    <w:p w:rsidR="00000000" w:rsidDel="00000000" w:rsidP="00000000" w:rsidRDefault="00000000" w:rsidRPr="00000000" w14:paraId="0000013C">
      <w:pPr>
        <w:spacing w:before="3" w:line="140" w:lineRule="auto"/>
        <w:rPr>
          <w:sz w:val="15"/>
          <w:szCs w:val="15"/>
        </w:rPr>
      </w:pPr>
      <w:r w:rsidDel="00000000" w:rsidR="00000000" w:rsidRPr="00000000">
        <w:rPr>
          <w:rtl w:val="0"/>
        </w:rPr>
      </w:r>
    </w:p>
    <w:p w:rsidR="00000000" w:rsidDel="00000000" w:rsidP="00000000" w:rsidRDefault="00000000" w:rsidRPr="00000000" w14:paraId="0000013D">
      <w:pPr>
        <w:spacing w:line="200" w:lineRule="auto"/>
        <w:rPr/>
      </w:pPr>
      <w:r w:rsidDel="00000000" w:rsidR="00000000" w:rsidRPr="00000000">
        <w:rPr>
          <w:rtl w:val="0"/>
        </w:rPr>
      </w:r>
    </w:p>
    <w:p w:rsidR="00000000" w:rsidDel="00000000" w:rsidP="00000000" w:rsidRDefault="00000000" w:rsidRPr="00000000" w14:paraId="0000013E">
      <w:pPr>
        <w:spacing w:line="200" w:lineRule="auto"/>
        <w:rPr/>
      </w:pPr>
      <w:r w:rsidDel="00000000" w:rsidR="00000000" w:rsidRPr="00000000">
        <w:rPr>
          <w:rtl w:val="0"/>
        </w:rPr>
      </w:r>
    </w:p>
    <w:p w:rsidR="00000000" w:rsidDel="00000000" w:rsidP="00000000" w:rsidRDefault="00000000" w:rsidRPr="00000000" w14:paraId="0000013F">
      <w:pPr>
        <w:spacing w:line="275" w:lineRule="auto"/>
        <w:ind w:left="100" w:right="72"/>
        <w:jc w:val="both"/>
        <w:rPr>
          <w:sz w:val="24"/>
          <w:szCs w:val="24"/>
        </w:rPr>
        <w:sectPr>
          <w:type w:val="continuous"/>
          <w:pgSz w:h="15840" w:w="12240"/>
          <w:pgMar w:bottom="280" w:top="1400" w:left="1340" w:right="1440" w:header="720" w:footer="720"/>
          <w:cols w:equalWidth="0"/>
        </w:sectPr>
      </w:pPr>
      <w:r w:rsidDel="00000000" w:rsidR="00000000" w:rsidRPr="00000000">
        <w:rPr>
          <w:b w:val="1"/>
          <w:sz w:val="24"/>
          <w:szCs w:val="24"/>
          <w:u w:val="single"/>
          <w:rtl w:val="0"/>
        </w:rPr>
        <w:t xml:space="preserve">RESULT:</w:t>
      </w:r>
      <w:r w:rsidDel="00000000" w:rsidR="00000000" w:rsidRPr="00000000">
        <w:rPr>
          <w:b w:val="1"/>
          <w:sz w:val="24"/>
          <w:szCs w:val="24"/>
          <w:rtl w:val="0"/>
        </w:rPr>
        <w:t xml:space="preserve">  </w:t>
      </w:r>
      <w:r w:rsidDel="00000000" w:rsidR="00000000" w:rsidRPr="00000000">
        <w:rPr>
          <w:sz w:val="24"/>
          <w:szCs w:val="24"/>
          <w:rtl w:val="0"/>
        </w:rPr>
        <w:t xml:space="preserve">Hence, we successfully got the name of customers, the number of transactions made by the customer and the total amount spent by the customer in the transaction using MapReduce script.</w:t>
      </w:r>
    </w:p>
    <w:p w:rsidR="00000000" w:rsidDel="00000000" w:rsidP="00000000" w:rsidRDefault="00000000" w:rsidRPr="00000000" w14:paraId="00000140">
      <w:pPr>
        <w:spacing w:before="40" w:line="480" w:lineRule="auto"/>
        <w:ind w:left="3286" w:right="3282"/>
        <w:jc w:val="center"/>
        <w:rPr>
          <w:sz w:val="44"/>
          <w:szCs w:val="44"/>
        </w:rPr>
      </w:pPr>
      <w:r w:rsidDel="00000000" w:rsidR="00000000" w:rsidRPr="00000000">
        <w:rPr>
          <w:b w:val="1"/>
          <w:sz w:val="44"/>
          <w:szCs w:val="44"/>
          <w:u w:val="single"/>
          <w:vertAlign w:val="baseline"/>
          <w:rtl w:val="0"/>
        </w:rPr>
        <w:t xml:space="preserve">Experiment – 4</w:t>
      </w:r>
      <w:r w:rsidDel="00000000" w:rsidR="00000000" w:rsidRPr="00000000">
        <w:rPr>
          <w:rtl w:val="0"/>
        </w:rPr>
      </w:r>
      <w:r w:rsidDel="00000000" w:rsidR="00000000" w:rsidRPr="00000000">
        <w:pict>
          <v:group id="_x0000_s1198" style="position:absolute;left:0;text-align:left;margin-left:-43.3pt;margin-top:0.0pt;width:564.7pt;height:744.2pt;z-index:-1085;mso-position-horizontal-relative:margin;mso-position-vertical-relative:text;mso-position-horizontal:absolute;mso-position-vertical:absolute;" coordsize="11294,14884" coordorigin="474,479">
            <v:shape id="_x0000_s1218" style="position:absolute;left:480;top:485;width:29;height:0" coordsize="29,0" coordorigin="480,485" filled="f" strokeweight=".58pt" path="m480,485r29,e">
              <v:path arrowok="t"/>
            </v:shape>
            <v:shape id="_x0000_s1217" style="position:absolute;left:490;top:499;width:10;height:0" coordsize="10,0" coordorigin="490,499" filled="f" strokecolor="white" strokeweight="1.06pt" path="m490,499r9,e">
              <v:path arrowok="t"/>
            </v:shape>
            <v:shape id="_x0000_s1216" style="position:absolute;left:490;top:494;width:19;height:0" coordsize="19,0" coordorigin="490,494" filled="f" strokecolor="white" strokeweight=".58pt" path="m490,494r19,e">
              <v:path arrowok="t"/>
            </v:shape>
            <v:shape id="_x0000_s1215" style="position:absolute;left:509;top:485;width:11225;height:0" coordsize="11225,0" coordorigin="509,485" filled="f" strokeweight=".58pt" path="m509,485r11225,e">
              <v:path arrowok="t"/>
            </v:shape>
            <v:shape id="_x0000_s1214" style="position:absolute;left:509;top:504;width:11225;height:0" coordsize="11225,0" coordorigin="509,504" filled="f" strokeweight=".58pt" path="m509,504r11225,e">
              <v:path arrowok="t"/>
            </v:shape>
            <v:shape id="_x0000_s1213" style="position:absolute;left:11734;top:485;width:29;height:0" coordsize="29,0" coordorigin="11734,485" filled="f" strokeweight=".58pt" path="m11734,485r28,e">
              <v:path arrowok="t"/>
            </v:shape>
            <v:shape id="_x0000_s1212" style="position:absolute;left:11743;top:499;width:10;height:0" coordsize="10,0" coordorigin="11743,499" filled="f" strokecolor="white" strokeweight="1.06pt" path="m11743,499r10,e">
              <v:path arrowok="t"/>
            </v:shape>
            <v:shape id="_x0000_s1211" style="position:absolute;left:11734;top:494;width:19;height:0" coordsize="19,0" coordorigin="11734,494" filled="f" strokecolor="white" strokeweight=".58pt" path="m11734,494r19,e">
              <v:path arrowok="t"/>
            </v:shape>
            <v:shape id="_x0000_s1210" style="position:absolute;left:500;top:490;width:0;height:14863" coordsize="0,14863" coordorigin="500,490" filled="f" strokeweight=".58pt" path="m500,490r,14862e">
              <v:path arrowok="t"/>
            </v:shape>
            <v:shape id="_x0000_s1209" style="position:absolute;left:504;top:509;width:0;height:14824" coordsize="0,14824" coordorigin="504,509" filled="f" strokeweight=".58pt" path="m504,509r,14824e">
              <v:path arrowok="t"/>
            </v:shape>
            <v:shape id="_x0000_s1208" style="position:absolute;left:11742;top:490;width:0;height:14863" coordsize="0,14863" coordorigin="11742,490" filled="f" strokeweight=".58pt" path="m11742,490r,14862e">
              <v:path arrowok="t"/>
            </v:shape>
            <v:shape id="_x0000_s1207" style="position:absolute;left:11738;top:509;width:0;height:14824" coordsize="0,14824" coordorigin="11738,509" filled="f" strokeweight=".20464mm" path="m11738,509r,14824e">
              <v:path arrowok="t"/>
            </v:shape>
            <v:shape id="_x0000_s1206" style="position:absolute;left:480;top:15357;width:29;height:0" coordsize="29,0" coordorigin="480,15357" filled="f" strokeweight=".58pt" path="m480,15357r29,e">
              <v:path arrowok="t"/>
            </v:shape>
            <v:shape id="_x0000_s1205" style="position:absolute;left:490;top:15343;width:10;height:0" coordsize="10,0" coordorigin="490,15343" filled="f" strokecolor="white" strokeweight="1.06pt" path="m490,15343r9,e">
              <v:path arrowok="t"/>
            </v:shape>
            <v:shape id="_x0000_s1204" style="position:absolute;left:490;top:15348;width:19;height:0" coordsize="19,0" coordorigin="490,15348" filled="f" strokecolor="white" strokeweight=".20464mm" path="m490,15348r19,e">
              <v:path arrowok="t"/>
            </v:shape>
            <v:shape id="_x0000_s1203" style="position:absolute;left:509;top:15357;width:11225;height:0" coordsize="11225,0" coordorigin="509,15357" filled="f" strokeweight=".58pt" path="m509,15357r11225,e">
              <v:path arrowok="t"/>
            </v:shape>
            <v:shape id="_x0000_s1202" style="position:absolute;left:509;top:15338;width:11225;height:0" coordsize="11225,0" coordorigin="509,15338" filled="f" strokeweight=".58pt" path="m509,15338r11225,e">
              <v:path arrowok="t"/>
            </v:shape>
            <v:shape id="_x0000_s1201" style="position:absolute;left:11734;top:15357;width:29;height:0" coordsize="29,0" coordorigin="11734,15357" filled="f" strokeweight=".58pt" path="m11734,15357r28,e">
              <v:path arrowok="t"/>
            </v:shape>
            <v:shape id="_x0000_s1200" style="position:absolute;left:11743;top:15343;width:10;height:0" coordsize="10,0" coordorigin="11743,15343" filled="f" strokecolor="white" strokeweight="1.06pt" path="m11743,15343r10,e">
              <v:path arrowok="t"/>
            </v:shape>
            <v:shape id="_x0000_s1199"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141">
      <w:pPr>
        <w:spacing w:line="200" w:lineRule="auto"/>
        <w:rPr/>
      </w:pPr>
      <w:r w:rsidDel="00000000" w:rsidR="00000000" w:rsidRPr="00000000">
        <w:rPr>
          <w:rtl w:val="0"/>
        </w:rPr>
      </w:r>
    </w:p>
    <w:p w:rsidR="00000000" w:rsidDel="00000000" w:rsidP="00000000" w:rsidRDefault="00000000" w:rsidRPr="00000000" w14:paraId="00000142">
      <w:pPr>
        <w:spacing w:before="11" w:line="260" w:lineRule="auto"/>
        <w:rPr>
          <w:sz w:val="26"/>
          <w:szCs w:val="26"/>
        </w:rPr>
      </w:pPr>
      <w:r w:rsidDel="00000000" w:rsidR="00000000" w:rsidRPr="00000000">
        <w:rPr>
          <w:rtl w:val="0"/>
        </w:rPr>
      </w:r>
    </w:p>
    <w:p w:rsidR="00000000" w:rsidDel="00000000" w:rsidP="00000000" w:rsidRDefault="00000000" w:rsidRPr="00000000" w14:paraId="00000143">
      <w:pPr>
        <w:spacing w:before="39" w:line="260" w:lineRule="auto"/>
        <w:ind w:left="100"/>
        <w:rPr>
          <w:sz w:val="24"/>
          <w:szCs w:val="24"/>
        </w:rPr>
      </w:pPr>
      <w:r w:rsidDel="00000000" w:rsidR="00000000" w:rsidRPr="00000000">
        <w:rPr>
          <w:b w:val="1"/>
          <w:sz w:val="24"/>
          <w:szCs w:val="24"/>
          <w:u w:val="single"/>
          <w:vertAlign w:val="baseline"/>
          <w:rtl w:val="0"/>
        </w:rPr>
        <w:t xml:space="preserve">Date:</w:t>
      </w:r>
      <w:r w:rsidDel="00000000" w:rsidR="00000000" w:rsidRPr="00000000">
        <w:rPr>
          <w:b w:val="1"/>
          <w:sz w:val="24"/>
          <w:szCs w:val="24"/>
          <w:vertAlign w:val="baseline"/>
          <w:rtl w:val="0"/>
        </w:rPr>
        <w:t xml:space="preserve">  26</w:t>
      </w:r>
      <w:r w:rsidDel="00000000" w:rsidR="00000000" w:rsidRPr="00000000">
        <w:rPr>
          <w:b w:val="1"/>
          <w:sz w:val="26.666666666666668"/>
          <w:szCs w:val="26.666666666666668"/>
          <w:vertAlign w:val="superscript"/>
          <w:rtl w:val="0"/>
        </w:rPr>
        <w:t xml:space="preserve">th </w:t>
      </w:r>
      <w:r w:rsidDel="00000000" w:rsidR="00000000" w:rsidRPr="00000000">
        <w:rPr>
          <w:b w:val="1"/>
          <w:sz w:val="24"/>
          <w:szCs w:val="24"/>
          <w:vertAlign w:val="baseline"/>
          <w:rtl w:val="0"/>
        </w:rPr>
        <w:t xml:space="preserve">August, 2019</w:t>
      </w:r>
      <w:r w:rsidDel="00000000" w:rsidR="00000000" w:rsidRPr="00000000">
        <w:rPr>
          <w:rtl w:val="0"/>
        </w:rPr>
      </w:r>
    </w:p>
    <w:p w:rsidR="00000000" w:rsidDel="00000000" w:rsidP="00000000" w:rsidRDefault="00000000" w:rsidRPr="00000000" w14:paraId="00000144">
      <w:pPr>
        <w:spacing w:before="12" w:line="240" w:lineRule="auto"/>
        <w:rPr>
          <w:sz w:val="24"/>
          <w:szCs w:val="24"/>
        </w:rPr>
      </w:pPr>
      <w:r w:rsidDel="00000000" w:rsidR="00000000" w:rsidRPr="00000000">
        <w:rPr>
          <w:rtl w:val="0"/>
        </w:rPr>
      </w:r>
    </w:p>
    <w:p w:rsidR="00000000" w:rsidDel="00000000" w:rsidP="00000000" w:rsidRDefault="00000000" w:rsidRPr="00000000" w14:paraId="00000145">
      <w:pPr>
        <w:spacing w:before="29" w:line="260" w:lineRule="auto"/>
        <w:ind w:left="100"/>
        <w:rPr>
          <w:sz w:val="24"/>
          <w:szCs w:val="24"/>
        </w:rPr>
      </w:pPr>
      <w:r w:rsidDel="00000000" w:rsidR="00000000" w:rsidRPr="00000000">
        <w:rPr>
          <w:b w:val="1"/>
          <w:sz w:val="24"/>
          <w:szCs w:val="24"/>
          <w:u w:val="single"/>
          <w:vertAlign w:val="baseline"/>
          <w:rtl w:val="0"/>
        </w:rPr>
        <w:t xml:space="preserve">Objective:</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To analyze document database such as MongoDB using CRUD operations.</w:t>
      </w:r>
      <w:r w:rsidDel="00000000" w:rsidR="00000000" w:rsidRPr="00000000">
        <w:rPr>
          <w:rtl w:val="0"/>
        </w:rPr>
      </w:r>
    </w:p>
    <w:p w:rsidR="00000000" w:rsidDel="00000000" w:rsidP="00000000" w:rsidRDefault="00000000" w:rsidRPr="00000000" w14:paraId="00000146">
      <w:pPr>
        <w:spacing w:before="13" w:line="280" w:lineRule="auto"/>
        <w:rPr>
          <w:sz w:val="28"/>
          <w:szCs w:val="28"/>
        </w:rPr>
      </w:pPr>
      <w:r w:rsidDel="00000000" w:rsidR="00000000" w:rsidRPr="00000000">
        <w:rPr>
          <w:rtl w:val="0"/>
        </w:rPr>
      </w:r>
    </w:p>
    <w:p w:rsidR="00000000" w:rsidDel="00000000" w:rsidP="00000000" w:rsidRDefault="00000000" w:rsidRPr="00000000" w14:paraId="00000147">
      <w:pPr>
        <w:spacing w:before="29" w:line="260" w:lineRule="auto"/>
        <w:ind w:left="100"/>
        <w:rPr>
          <w:sz w:val="24"/>
          <w:szCs w:val="24"/>
        </w:rPr>
      </w:pPr>
      <w:r w:rsidDel="00000000" w:rsidR="00000000" w:rsidRPr="00000000">
        <w:rPr>
          <w:b w:val="1"/>
          <w:sz w:val="24"/>
          <w:szCs w:val="24"/>
          <w:u w:val="single"/>
          <w:vertAlign w:val="baseline"/>
          <w:rtl w:val="0"/>
        </w:rPr>
        <w:t xml:space="preserve">Software Used: </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Hadoop</w:t>
      </w:r>
      <w:r w:rsidDel="00000000" w:rsidR="00000000" w:rsidRPr="00000000">
        <w:rPr>
          <w:rtl w:val="0"/>
        </w:rPr>
      </w:r>
    </w:p>
    <w:p w:rsidR="00000000" w:rsidDel="00000000" w:rsidP="00000000" w:rsidRDefault="00000000" w:rsidRPr="00000000" w14:paraId="00000148">
      <w:pPr>
        <w:spacing w:before="6" w:line="120" w:lineRule="auto"/>
        <w:rPr>
          <w:sz w:val="13"/>
          <w:szCs w:val="13"/>
        </w:rPr>
      </w:pPr>
      <w:r w:rsidDel="00000000" w:rsidR="00000000" w:rsidRPr="00000000">
        <w:rPr>
          <w:rtl w:val="0"/>
        </w:rPr>
      </w:r>
    </w:p>
    <w:p w:rsidR="00000000" w:rsidDel="00000000" w:rsidP="00000000" w:rsidRDefault="00000000" w:rsidRPr="00000000" w14:paraId="00000149">
      <w:pPr>
        <w:spacing w:line="200" w:lineRule="auto"/>
        <w:rPr/>
      </w:pPr>
      <w:r w:rsidDel="00000000" w:rsidR="00000000" w:rsidRPr="00000000">
        <w:rPr>
          <w:rtl w:val="0"/>
        </w:rPr>
      </w:r>
    </w:p>
    <w:p w:rsidR="00000000" w:rsidDel="00000000" w:rsidP="00000000" w:rsidRDefault="00000000" w:rsidRPr="00000000" w14:paraId="0000014A">
      <w:pPr>
        <w:spacing w:before="29" w:line="260" w:lineRule="auto"/>
        <w:ind w:left="100"/>
        <w:rPr>
          <w:sz w:val="24"/>
          <w:szCs w:val="24"/>
        </w:rPr>
      </w:pPr>
      <w:r w:rsidDel="00000000" w:rsidR="00000000" w:rsidRPr="00000000">
        <w:rPr>
          <w:b w:val="1"/>
          <w:sz w:val="24"/>
          <w:szCs w:val="24"/>
          <w:u w:val="single"/>
          <w:vertAlign w:val="baseline"/>
          <w:rtl w:val="0"/>
        </w:rPr>
        <w:t xml:space="preserve">Theory</w:t>
      </w:r>
      <w:r w:rsidDel="00000000" w:rsidR="00000000" w:rsidRPr="00000000">
        <w:rPr>
          <w:b w:val="1"/>
          <w:sz w:val="24"/>
          <w:szCs w:val="24"/>
          <w:vertAlign w:val="baseline"/>
          <w:rtl w:val="0"/>
        </w:rPr>
        <w:t xml:space="preserve">: </w:t>
      </w:r>
      <w:r w:rsidDel="00000000" w:rsidR="00000000" w:rsidRPr="00000000">
        <w:rPr>
          <w:color w:val="484646"/>
          <w:sz w:val="24"/>
          <w:szCs w:val="24"/>
          <w:vertAlign w:val="baseline"/>
          <w:rtl w:val="0"/>
        </w:rPr>
        <w:t xml:space="preserve">CRUD operations create, read, update, and delete </w:t>
      </w:r>
      <w:r w:rsidDel="00000000" w:rsidR="00000000" w:rsidRPr="00000000">
        <w:rPr>
          <w:color w:val="000000"/>
          <w:sz w:val="24"/>
          <w:szCs w:val="24"/>
          <w:vertAlign w:val="baseline"/>
          <w:rtl w:val="0"/>
        </w:rPr>
        <w:t xml:space="preserve">documents.</w:t>
      </w:r>
      <w:r w:rsidDel="00000000" w:rsidR="00000000" w:rsidRPr="00000000">
        <w:rPr>
          <w:rtl w:val="0"/>
        </w:rPr>
      </w:r>
    </w:p>
    <w:p w:rsidR="00000000" w:rsidDel="00000000" w:rsidP="00000000" w:rsidRDefault="00000000" w:rsidRPr="00000000" w14:paraId="0000014B">
      <w:pPr>
        <w:spacing w:line="200" w:lineRule="auto"/>
        <w:rPr/>
      </w:pPr>
      <w:r w:rsidDel="00000000" w:rsidR="00000000" w:rsidRPr="00000000">
        <w:rPr>
          <w:rtl w:val="0"/>
        </w:rPr>
      </w:r>
    </w:p>
    <w:p w:rsidR="00000000" w:rsidDel="00000000" w:rsidP="00000000" w:rsidRDefault="00000000" w:rsidRPr="00000000" w14:paraId="0000014C">
      <w:pPr>
        <w:spacing w:before="1" w:line="220" w:lineRule="auto"/>
        <w:rPr>
          <w:sz w:val="22"/>
          <w:szCs w:val="22"/>
        </w:rPr>
      </w:pPr>
      <w:r w:rsidDel="00000000" w:rsidR="00000000" w:rsidRPr="00000000">
        <w:rPr>
          <w:rtl w:val="0"/>
        </w:rPr>
      </w:r>
    </w:p>
    <w:p w:rsidR="00000000" w:rsidDel="00000000" w:rsidP="00000000" w:rsidRDefault="00000000" w:rsidRPr="00000000" w14:paraId="0000014D">
      <w:pPr>
        <w:spacing w:before="29" w:line="260" w:lineRule="auto"/>
        <w:ind w:left="100"/>
        <w:rPr>
          <w:sz w:val="24"/>
          <w:szCs w:val="24"/>
        </w:rPr>
      </w:pPr>
      <w:r w:rsidDel="00000000" w:rsidR="00000000" w:rsidRPr="00000000">
        <w:rPr>
          <w:b w:val="1"/>
          <w:color w:val="302f2f"/>
          <w:sz w:val="24"/>
          <w:szCs w:val="24"/>
          <w:u w:val="single"/>
          <w:vertAlign w:val="baseline"/>
          <w:rtl w:val="0"/>
        </w:rPr>
        <w:t xml:space="preserve">Create Operation</w:t>
      </w:r>
      <w:r w:rsidDel="00000000" w:rsidR="00000000" w:rsidRPr="00000000">
        <w:rPr>
          <w:rtl w:val="0"/>
        </w:rPr>
      </w:r>
    </w:p>
    <w:p w:rsidR="00000000" w:rsidDel="00000000" w:rsidP="00000000" w:rsidRDefault="00000000" w:rsidRPr="00000000" w14:paraId="0000014E">
      <w:pPr>
        <w:spacing w:before="6" w:line="120" w:lineRule="auto"/>
        <w:rPr>
          <w:sz w:val="13"/>
          <w:szCs w:val="13"/>
        </w:rPr>
      </w:pPr>
      <w:r w:rsidDel="00000000" w:rsidR="00000000" w:rsidRPr="00000000">
        <w:rPr>
          <w:rtl w:val="0"/>
        </w:rPr>
      </w:r>
    </w:p>
    <w:p w:rsidR="00000000" w:rsidDel="00000000" w:rsidP="00000000" w:rsidRDefault="00000000" w:rsidRPr="00000000" w14:paraId="0000014F">
      <w:pPr>
        <w:spacing w:line="200" w:lineRule="auto"/>
        <w:rPr/>
      </w:pPr>
      <w:r w:rsidDel="00000000" w:rsidR="00000000" w:rsidRPr="00000000">
        <w:rPr>
          <w:rtl w:val="0"/>
        </w:rPr>
      </w:r>
    </w:p>
    <w:p w:rsidR="00000000" w:rsidDel="00000000" w:rsidP="00000000" w:rsidRDefault="00000000" w:rsidRPr="00000000" w14:paraId="00000150">
      <w:pPr>
        <w:spacing w:before="29" w:lineRule="auto"/>
        <w:ind w:left="100" w:right="64"/>
        <w:rPr>
          <w:sz w:val="24"/>
          <w:szCs w:val="24"/>
        </w:rPr>
      </w:pPr>
      <w:r w:rsidDel="00000000" w:rsidR="00000000" w:rsidRPr="00000000">
        <w:rPr>
          <w:sz w:val="24"/>
          <w:szCs w:val="24"/>
          <w:rtl w:val="0"/>
        </w:rPr>
        <w:t xml:space="preserve">Create or insert operations add new documents to a collection. If the collection does not currently exist, insert operations will create the collection.</w:t>
      </w:r>
    </w:p>
    <w:p w:rsidR="00000000" w:rsidDel="00000000" w:rsidP="00000000" w:rsidRDefault="00000000" w:rsidRPr="00000000" w14:paraId="00000151">
      <w:pPr>
        <w:spacing w:line="160" w:lineRule="auto"/>
        <w:rPr>
          <w:sz w:val="16"/>
          <w:szCs w:val="16"/>
        </w:rPr>
      </w:pPr>
      <w:r w:rsidDel="00000000" w:rsidR="00000000" w:rsidRPr="00000000">
        <w:rPr>
          <w:rtl w:val="0"/>
        </w:rPr>
      </w:r>
    </w:p>
    <w:p w:rsidR="00000000" w:rsidDel="00000000" w:rsidP="00000000" w:rsidRDefault="00000000" w:rsidRPr="00000000" w14:paraId="00000152">
      <w:pPr>
        <w:spacing w:line="200" w:lineRule="auto"/>
        <w:rPr/>
      </w:pPr>
      <w:r w:rsidDel="00000000" w:rsidR="00000000" w:rsidRPr="00000000">
        <w:rPr>
          <w:rtl w:val="0"/>
        </w:rPr>
      </w:r>
    </w:p>
    <w:p w:rsidR="00000000" w:rsidDel="00000000" w:rsidP="00000000" w:rsidRDefault="00000000" w:rsidRPr="00000000" w14:paraId="00000153">
      <w:pPr>
        <w:ind w:left="100"/>
        <w:rPr>
          <w:sz w:val="24"/>
          <w:szCs w:val="24"/>
        </w:rPr>
      </w:pPr>
      <w:r w:rsidDel="00000000" w:rsidR="00000000" w:rsidRPr="00000000">
        <w:rPr>
          <w:sz w:val="24"/>
          <w:szCs w:val="24"/>
          <w:rtl w:val="0"/>
        </w:rPr>
        <w:t xml:space="preserve">MongoDB provides the following methods to insert documents into a collection:</w:t>
      </w:r>
    </w:p>
    <w:p w:rsidR="00000000" w:rsidDel="00000000" w:rsidP="00000000" w:rsidRDefault="00000000" w:rsidRPr="00000000" w14:paraId="00000154">
      <w:pPr>
        <w:spacing w:line="160" w:lineRule="auto"/>
        <w:rPr>
          <w:sz w:val="16"/>
          <w:szCs w:val="16"/>
        </w:rPr>
      </w:pPr>
      <w:r w:rsidDel="00000000" w:rsidR="00000000" w:rsidRPr="00000000">
        <w:rPr>
          <w:rtl w:val="0"/>
        </w:rPr>
      </w:r>
    </w:p>
    <w:p w:rsidR="00000000" w:rsidDel="00000000" w:rsidP="00000000" w:rsidRDefault="00000000" w:rsidRPr="00000000" w14:paraId="00000155">
      <w:pPr>
        <w:spacing w:line="200" w:lineRule="auto"/>
        <w:rPr/>
      </w:pPr>
      <w:r w:rsidDel="00000000" w:rsidR="00000000" w:rsidRPr="00000000">
        <w:rPr>
          <w:rtl w:val="0"/>
        </w:rPr>
      </w:r>
    </w:p>
    <w:p w:rsidR="00000000" w:rsidDel="00000000" w:rsidP="00000000" w:rsidRDefault="00000000" w:rsidRPr="00000000" w14:paraId="00000156">
      <w:pPr>
        <w:ind w:left="460"/>
        <w:rPr>
          <w:sz w:val="24"/>
          <w:szCs w:val="24"/>
        </w:rPr>
      </w:pPr>
      <w:r w:rsidDel="00000000" w:rsidR="00000000" w:rsidRPr="00000000">
        <w:rPr>
          <w:rFonts w:ascii="Verdana" w:cs="Verdana" w:eastAsia="Verdana" w:hAnsi="Verdana"/>
          <w:rtl w:val="0"/>
        </w:rPr>
        <w:t xml:space="preserve">•    </w:t>
      </w:r>
      <w:r w:rsidDel="00000000" w:rsidR="00000000" w:rsidRPr="00000000">
        <w:rPr>
          <w:sz w:val="24"/>
          <w:szCs w:val="24"/>
          <w:rtl w:val="0"/>
        </w:rPr>
        <w:t xml:space="preserve">db.collection.insertOne() New in version 3.2</w:t>
      </w:r>
    </w:p>
    <w:p w:rsidR="00000000" w:rsidDel="00000000" w:rsidP="00000000" w:rsidRDefault="00000000" w:rsidRPr="00000000" w14:paraId="00000157">
      <w:pPr>
        <w:ind w:left="460"/>
        <w:rPr>
          <w:sz w:val="24"/>
          <w:szCs w:val="24"/>
        </w:rPr>
      </w:pPr>
      <w:r w:rsidDel="00000000" w:rsidR="00000000" w:rsidRPr="00000000">
        <w:rPr>
          <w:rFonts w:ascii="Verdana" w:cs="Verdana" w:eastAsia="Verdana" w:hAnsi="Verdana"/>
          <w:rtl w:val="0"/>
        </w:rPr>
        <w:t xml:space="preserve">•    </w:t>
      </w:r>
      <w:r w:rsidDel="00000000" w:rsidR="00000000" w:rsidRPr="00000000">
        <w:rPr>
          <w:sz w:val="24"/>
          <w:szCs w:val="24"/>
          <w:rtl w:val="0"/>
        </w:rPr>
        <w:t xml:space="preserve">db.collection.insertMany() New in version 3.2</w:t>
      </w:r>
    </w:p>
    <w:p w:rsidR="00000000" w:rsidDel="00000000" w:rsidP="00000000" w:rsidRDefault="00000000" w:rsidRPr="00000000" w14:paraId="00000158">
      <w:pPr>
        <w:spacing w:before="8" w:line="140" w:lineRule="auto"/>
        <w:rPr>
          <w:sz w:val="15"/>
          <w:szCs w:val="15"/>
        </w:rPr>
      </w:pPr>
      <w:r w:rsidDel="00000000" w:rsidR="00000000" w:rsidRPr="00000000">
        <w:rPr>
          <w:rtl w:val="0"/>
        </w:rPr>
      </w:r>
    </w:p>
    <w:p w:rsidR="00000000" w:rsidDel="00000000" w:rsidP="00000000" w:rsidRDefault="00000000" w:rsidRPr="00000000" w14:paraId="00000159">
      <w:pPr>
        <w:spacing w:line="200" w:lineRule="auto"/>
        <w:rPr/>
      </w:pPr>
      <w:r w:rsidDel="00000000" w:rsidR="00000000" w:rsidRPr="00000000">
        <w:rPr>
          <w:rtl w:val="0"/>
        </w:rPr>
      </w:r>
    </w:p>
    <w:p w:rsidR="00000000" w:rsidDel="00000000" w:rsidP="00000000" w:rsidRDefault="00000000" w:rsidRPr="00000000" w14:paraId="0000015A">
      <w:pPr>
        <w:ind w:left="100"/>
        <w:rPr>
          <w:sz w:val="24"/>
          <w:szCs w:val="24"/>
        </w:rPr>
      </w:pPr>
      <w:r w:rsidDel="00000000" w:rsidR="00000000" w:rsidRPr="00000000">
        <w:rPr>
          <w:sz w:val="24"/>
          <w:szCs w:val="24"/>
          <w:rtl w:val="0"/>
        </w:rPr>
        <w:t xml:space="preserve">In MongoDB, insert operations target a single collection. All write operations in MongoDB</w:t>
      </w:r>
    </w:p>
    <w:p w:rsidR="00000000" w:rsidDel="00000000" w:rsidP="00000000" w:rsidRDefault="00000000" w:rsidRPr="00000000" w14:paraId="0000015B">
      <w:pPr>
        <w:spacing w:before="3" w:lineRule="auto"/>
        <w:ind w:left="100"/>
        <w:rPr>
          <w:sz w:val="24"/>
          <w:szCs w:val="24"/>
        </w:rPr>
      </w:pPr>
      <w:r w:rsidDel="00000000" w:rsidR="00000000" w:rsidRPr="00000000">
        <w:rPr>
          <w:sz w:val="24"/>
          <w:szCs w:val="24"/>
          <w:rtl w:val="0"/>
        </w:rPr>
        <w:t xml:space="preserve">are atomic on the level of a single document.</w:t>
      </w:r>
      <w:r w:rsidDel="00000000" w:rsidR="00000000" w:rsidRPr="00000000">
        <w:pict>
          <v:group id="_x0000_s1195" style="position:absolute;left:0;text-align:left;margin-left:5.75pt;margin-top:32.65pt;width:469.5pt;height:164.95pt;z-index:-1086;mso-position-horizontal-relative:margin;mso-position-horizontal:absolute;mso-position-vertical:absolute;mso-position-vertical-relative:text;" coordsize="9390,3299" coordorigin="1455,653">
            <v:shape id="_x0000_s1197" style="position:absolute;left:1470;top:668;width:9360;height:3269" type="#_x0000_t75">
              <v:imagedata r:id="rId8" o:title=""/>
            </v:shape>
            <v:shape id="_x0000_s1196" style="position:absolute;left:1463;top:660;width:9375;height:3284" coordsize="9375,3284" coordorigin="1463,660" filled="f" path="m1463,3944r9375,l10838,660r-9375,l1463,3944xe">
              <v:path arrowok="t"/>
            </v:shape>
          </v:group>
        </w:pict>
      </w:r>
    </w:p>
    <w:p w:rsidR="00000000" w:rsidDel="00000000" w:rsidP="00000000" w:rsidRDefault="00000000" w:rsidRPr="00000000" w14:paraId="0000015C">
      <w:pPr>
        <w:spacing w:before="3" w:line="120" w:lineRule="auto"/>
        <w:rPr>
          <w:sz w:val="13"/>
          <w:szCs w:val="13"/>
        </w:rPr>
      </w:pPr>
      <w:r w:rsidDel="00000000" w:rsidR="00000000" w:rsidRPr="00000000">
        <w:rPr>
          <w:rtl w:val="0"/>
        </w:rPr>
      </w:r>
    </w:p>
    <w:p w:rsidR="00000000" w:rsidDel="00000000" w:rsidP="00000000" w:rsidRDefault="00000000" w:rsidRPr="00000000" w14:paraId="0000015D">
      <w:pPr>
        <w:spacing w:line="200" w:lineRule="auto"/>
        <w:rPr/>
      </w:pPr>
      <w:r w:rsidDel="00000000" w:rsidR="00000000" w:rsidRPr="00000000">
        <w:rPr>
          <w:rtl w:val="0"/>
        </w:rPr>
      </w:r>
    </w:p>
    <w:p w:rsidR="00000000" w:rsidDel="00000000" w:rsidP="00000000" w:rsidRDefault="00000000" w:rsidRPr="00000000" w14:paraId="0000015E">
      <w:pPr>
        <w:spacing w:line="200" w:lineRule="auto"/>
        <w:rPr/>
      </w:pPr>
      <w:r w:rsidDel="00000000" w:rsidR="00000000" w:rsidRPr="00000000">
        <w:rPr>
          <w:rtl w:val="0"/>
        </w:rPr>
      </w:r>
    </w:p>
    <w:p w:rsidR="00000000" w:rsidDel="00000000" w:rsidP="00000000" w:rsidRDefault="00000000" w:rsidRPr="00000000" w14:paraId="0000015F">
      <w:pPr>
        <w:spacing w:line="200" w:lineRule="auto"/>
        <w:rPr/>
      </w:pPr>
      <w:r w:rsidDel="00000000" w:rsidR="00000000" w:rsidRPr="00000000">
        <w:rPr>
          <w:rtl w:val="0"/>
        </w:rPr>
      </w:r>
    </w:p>
    <w:p w:rsidR="00000000" w:rsidDel="00000000" w:rsidP="00000000" w:rsidRDefault="00000000" w:rsidRPr="00000000" w14:paraId="00000160">
      <w:pPr>
        <w:spacing w:line="200" w:lineRule="auto"/>
        <w:rPr/>
      </w:pPr>
      <w:r w:rsidDel="00000000" w:rsidR="00000000" w:rsidRPr="00000000">
        <w:rPr>
          <w:rtl w:val="0"/>
        </w:rPr>
      </w:r>
    </w:p>
    <w:p w:rsidR="00000000" w:rsidDel="00000000" w:rsidP="00000000" w:rsidRDefault="00000000" w:rsidRPr="00000000" w14:paraId="00000161">
      <w:pPr>
        <w:spacing w:line="200" w:lineRule="auto"/>
        <w:rPr/>
      </w:pPr>
      <w:r w:rsidDel="00000000" w:rsidR="00000000" w:rsidRPr="00000000">
        <w:rPr>
          <w:rtl w:val="0"/>
        </w:rPr>
      </w:r>
    </w:p>
    <w:p w:rsidR="00000000" w:rsidDel="00000000" w:rsidP="00000000" w:rsidRDefault="00000000" w:rsidRPr="00000000" w14:paraId="00000162">
      <w:pPr>
        <w:spacing w:line="200" w:lineRule="auto"/>
        <w:rPr/>
      </w:pPr>
      <w:r w:rsidDel="00000000" w:rsidR="00000000" w:rsidRPr="00000000">
        <w:rPr>
          <w:rtl w:val="0"/>
        </w:rPr>
      </w:r>
    </w:p>
    <w:p w:rsidR="00000000" w:rsidDel="00000000" w:rsidP="00000000" w:rsidRDefault="00000000" w:rsidRPr="00000000" w14:paraId="00000163">
      <w:pPr>
        <w:spacing w:line="200" w:lineRule="auto"/>
        <w:rPr/>
      </w:pPr>
      <w:r w:rsidDel="00000000" w:rsidR="00000000" w:rsidRPr="00000000">
        <w:rPr>
          <w:rtl w:val="0"/>
        </w:rPr>
      </w:r>
    </w:p>
    <w:p w:rsidR="00000000" w:rsidDel="00000000" w:rsidP="00000000" w:rsidRDefault="00000000" w:rsidRPr="00000000" w14:paraId="00000164">
      <w:pPr>
        <w:spacing w:line="200" w:lineRule="auto"/>
        <w:rPr/>
      </w:pPr>
      <w:r w:rsidDel="00000000" w:rsidR="00000000" w:rsidRPr="00000000">
        <w:rPr>
          <w:rtl w:val="0"/>
        </w:rPr>
      </w:r>
    </w:p>
    <w:p w:rsidR="00000000" w:rsidDel="00000000" w:rsidP="00000000" w:rsidRDefault="00000000" w:rsidRPr="00000000" w14:paraId="00000165">
      <w:pPr>
        <w:spacing w:line="200" w:lineRule="auto"/>
        <w:rPr/>
      </w:pPr>
      <w:r w:rsidDel="00000000" w:rsidR="00000000" w:rsidRPr="00000000">
        <w:rPr>
          <w:rtl w:val="0"/>
        </w:rPr>
      </w:r>
    </w:p>
    <w:p w:rsidR="00000000" w:rsidDel="00000000" w:rsidP="00000000" w:rsidRDefault="00000000" w:rsidRPr="00000000" w14:paraId="00000166">
      <w:pPr>
        <w:spacing w:line="200" w:lineRule="auto"/>
        <w:rPr/>
      </w:pPr>
      <w:r w:rsidDel="00000000" w:rsidR="00000000" w:rsidRPr="00000000">
        <w:rPr>
          <w:rtl w:val="0"/>
        </w:rPr>
      </w:r>
    </w:p>
    <w:p w:rsidR="00000000" w:rsidDel="00000000" w:rsidP="00000000" w:rsidRDefault="00000000" w:rsidRPr="00000000" w14:paraId="00000167">
      <w:pPr>
        <w:spacing w:line="200" w:lineRule="auto"/>
        <w:rPr/>
      </w:pPr>
      <w:r w:rsidDel="00000000" w:rsidR="00000000" w:rsidRPr="00000000">
        <w:rPr>
          <w:rtl w:val="0"/>
        </w:rPr>
      </w:r>
    </w:p>
    <w:p w:rsidR="00000000" w:rsidDel="00000000" w:rsidP="00000000" w:rsidRDefault="00000000" w:rsidRPr="00000000" w14:paraId="00000168">
      <w:pPr>
        <w:spacing w:line="200" w:lineRule="auto"/>
        <w:rPr/>
      </w:pPr>
      <w:r w:rsidDel="00000000" w:rsidR="00000000" w:rsidRPr="00000000">
        <w:rPr>
          <w:rtl w:val="0"/>
        </w:rPr>
      </w:r>
    </w:p>
    <w:p w:rsidR="00000000" w:rsidDel="00000000" w:rsidP="00000000" w:rsidRDefault="00000000" w:rsidRPr="00000000" w14:paraId="00000169">
      <w:pPr>
        <w:spacing w:line="200" w:lineRule="auto"/>
        <w:rPr/>
      </w:pPr>
      <w:r w:rsidDel="00000000" w:rsidR="00000000" w:rsidRPr="00000000">
        <w:rPr>
          <w:rtl w:val="0"/>
        </w:rPr>
      </w:r>
    </w:p>
    <w:p w:rsidR="00000000" w:rsidDel="00000000" w:rsidP="00000000" w:rsidRDefault="00000000" w:rsidRPr="00000000" w14:paraId="0000016A">
      <w:pPr>
        <w:spacing w:line="200" w:lineRule="auto"/>
        <w:rPr/>
      </w:pPr>
      <w:r w:rsidDel="00000000" w:rsidR="00000000" w:rsidRPr="00000000">
        <w:rPr>
          <w:rtl w:val="0"/>
        </w:rPr>
      </w:r>
    </w:p>
    <w:p w:rsidR="00000000" w:rsidDel="00000000" w:rsidP="00000000" w:rsidRDefault="00000000" w:rsidRPr="00000000" w14:paraId="0000016B">
      <w:pPr>
        <w:spacing w:line="200" w:lineRule="auto"/>
        <w:rPr/>
      </w:pPr>
      <w:r w:rsidDel="00000000" w:rsidR="00000000" w:rsidRPr="00000000">
        <w:rPr>
          <w:rtl w:val="0"/>
        </w:rPr>
      </w:r>
    </w:p>
    <w:p w:rsidR="00000000" w:rsidDel="00000000" w:rsidP="00000000" w:rsidRDefault="00000000" w:rsidRPr="00000000" w14:paraId="0000016C">
      <w:pPr>
        <w:spacing w:line="200" w:lineRule="auto"/>
        <w:rPr/>
      </w:pPr>
      <w:r w:rsidDel="00000000" w:rsidR="00000000" w:rsidRPr="00000000">
        <w:rPr>
          <w:rtl w:val="0"/>
        </w:rPr>
      </w:r>
    </w:p>
    <w:p w:rsidR="00000000" w:rsidDel="00000000" w:rsidP="00000000" w:rsidRDefault="00000000" w:rsidRPr="00000000" w14:paraId="0000016D">
      <w:pPr>
        <w:spacing w:line="200" w:lineRule="auto"/>
        <w:rPr/>
      </w:pPr>
      <w:r w:rsidDel="00000000" w:rsidR="00000000" w:rsidRPr="00000000">
        <w:rPr>
          <w:rtl w:val="0"/>
        </w:rPr>
      </w:r>
    </w:p>
    <w:p w:rsidR="00000000" w:rsidDel="00000000" w:rsidP="00000000" w:rsidRDefault="00000000" w:rsidRPr="00000000" w14:paraId="0000016E">
      <w:pPr>
        <w:spacing w:line="200" w:lineRule="auto"/>
        <w:rPr/>
      </w:pPr>
      <w:r w:rsidDel="00000000" w:rsidR="00000000" w:rsidRPr="00000000">
        <w:rPr>
          <w:rtl w:val="0"/>
        </w:rPr>
      </w:r>
    </w:p>
    <w:p w:rsidR="00000000" w:rsidDel="00000000" w:rsidP="00000000" w:rsidRDefault="00000000" w:rsidRPr="00000000" w14:paraId="0000016F">
      <w:pPr>
        <w:spacing w:line="200" w:lineRule="auto"/>
        <w:rPr/>
      </w:pPr>
      <w:r w:rsidDel="00000000" w:rsidR="00000000" w:rsidRPr="00000000">
        <w:rPr>
          <w:rtl w:val="0"/>
        </w:rPr>
      </w:r>
    </w:p>
    <w:p w:rsidR="00000000" w:rsidDel="00000000" w:rsidP="00000000" w:rsidRDefault="00000000" w:rsidRPr="00000000" w14:paraId="00000170">
      <w:pPr>
        <w:spacing w:line="200" w:lineRule="auto"/>
        <w:rPr/>
      </w:pPr>
      <w:r w:rsidDel="00000000" w:rsidR="00000000" w:rsidRPr="00000000">
        <w:rPr>
          <w:rtl w:val="0"/>
        </w:rPr>
      </w:r>
    </w:p>
    <w:p w:rsidR="00000000" w:rsidDel="00000000" w:rsidP="00000000" w:rsidRDefault="00000000" w:rsidRPr="00000000" w14:paraId="00000171">
      <w:pPr>
        <w:spacing w:line="260" w:lineRule="auto"/>
        <w:ind w:left="100"/>
        <w:rPr>
          <w:sz w:val="24"/>
          <w:szCs w:val="24"/>
        </w:rPr>
      </w:pPr>
      <w:r w:rsidDel="00000000" w:rsidR="00000000" w:rsidRPr="00000000">
        <w:rPr>
          <w:b w:val="1"/>
          <w:color w:val="302f2f"/>
          <w:sz w:val="24"/>
          <w:szCs w:val="24"/>
          <w:u w:val="single"/>
          <w:vertAlign w:val="baseline"/>
          <w:rtl w:val="0"/>
        </w:rPr>
        <w:t xml:space="preserve">Read Operations</w:t>
      </w:r>
      <w:r w:rsidDel="00000000" w:rsidR="00000000" w:rsidRPr="00000000">
        <w:rPr>
          <w:rtl w:val="0"/>
        </w:rPr>
      </w:r>
    </w:p>
    <w:p w:rsidR="00000000" w:rsidDel="00000000" w:rsidP="00000000" w:rsidRDefault="00000000" w:rsidRPr="00000000" w14:paraId="00000172">
      <w:pPr>
        <w:spacing w:before="6" w:line="120" w:lineRule="auto"/>
        <w:rPr>
          <w:sz w:val="13"/>
          <w:szCs w:val="13"/>
        </w:rPr>
      </w:pPr>
      <w:r w:rsidDel="00000000" w:rsidR="00000000" w:rsidRPr="00000000">
        <w:rPr>
          <w:rtl w:val="0"/>
        </w:rPr>
      </w:r>
    </w:p>
    <w:p w:rsidR="00000000" w:rsidDel="00000000" w:rsidP="00000000" w:rsidRDefault="00000000" w:rsidRPr="00000000" w14:paraId="00000173">
      <w:pPr>
        <w:spacing w:line="200" w:lineRule="auto"/>
        <w:rPr/>
      </w:pPr>
      <w:r w:rsidDel="00000000" w:rsidR="00000000" w:rsidRPr="00000000">
        <w:rPr>
          <w:rtl w:val="0"/>
        </w:rPr>
      </w:r>
    </w:p>
    <w:p w:rsidR="00000000" w:rsidDel="00000000" w:rsidP="00000000" w:rsidRDefault="00000000" w:rsidRPr="00000000" w14:paraId="00000174">
      <w:pPr>
        <w:spacing w:before="29" w:line="552" w:lineRule="auto"/>
        <w:ind w:left="100" w:right="338"/>
        <w:rPr>
          <w:sz w:val="24"/>
          <w:szCs w:val="24"/>
        </w:rPr>
        <w:sectPr>
          <w:type w:val="nextPage"/>
          <w:pgSz w:h="15840" w:w="12240"/>
          <w:pgMar w:bottom="280" w:top="1400" w:left="1340" w:right="1340" w:header="720" w:footer="720"/>
          <w:cols w:equalWidth="0"/>
        </w:sectPr>
      </w:pPr>
      <w:r w:rsidDel="00000000" w:rsidR="00000000" w:rsidRPr="00000000">
        <w:rPr>
          <w:sz w:val="24"/>
          <w:szCs w:val="24"/>
          <w:rtl w:val="0"/>
        </w:rPr>
        <w:t xml:space="preserve">Read operations retrieves documents from a collection; i.e. queries a collection for documents. MongoDB provides the following methods to read documents from a collection:</w:t>
      </w:r>
    </w:p>
    <w:p w:rsidR="00000000" w:rsidDel="00000000" w:rsidP="00000000" w:rsidRDefault="00000000" w:rsidRPr="00000000" w14:paraId="00000175">
      <w:pPr>
        <w:spacing w:before="59" w:lineRule="auto"/>
        <w:ind w:left="460"/>
        <w:rPr>
          <w:sz w:val="24"/>
          <w:szCs w:val="24"/>
        </w:rPr>
      </w:pPr>
      <w:r w:rsidDel="00000000" w:rsidR="00000000" w:rsidRPr="00000000">
        <w:rPr>
          <w:rFonts w:ascii="Verdana" w:cs="Verdana" w:eastAsia="Verdana" w:hAnsi="Verdana"/>
          <w:rtl w:val="0"/>
        </w:rPr>
        <w:t xml:space="preserve">•    </w:t>
      </w:r>
      <w:r w:rsidDel="00000000" w:rsidR="00000000" w:rsidRPr="00000000">
        <w:rPr>
          <w:sz w:val="24"/>
          <w:szCs w:val="24"/>
          <w:rtl w:val="0"/>
        </w:rPr>
        <w:t xml:space="preserve">db.collection.find()</w:t>
      </w:r>
      <w:r w:rsidDel="00000000" w:rsidR="00000000" w:rsidRPr="00000000">
        <w:pict>
          <v:group id="_x0000_s1174" style="position:absolute;left:0;text-align:left;margin-left:-43.3pt;margin-top:0.0pt;width:564.7pt;height:744.2pt;z-index:-1082;mso-position-horizontal-relative:margin;mso-position-vertical-relative:text;mso-position-horizontal:absolute;mso-position-vertical:absolute;" coordsize="11294,14884" coordorigin="474,479">
            <v:shape id="_x0000_s1194" style="position:absolute;left:480;top:485;width:29;height:0" coordsize="29,0" coordorigin="480,485" filled="f" strokeweight=".58pt" path="m480,485r29,e">
              <v:path arrowok="t"/>
            </v:shape>
            <v:shape id="_x0000_s1193" style="position:absolute;left:490;top:499;width:10;height:0" coordsize="10,0" coordorigin="490,499" filled="f" strokecolor="white" strokeweight="1.06pt" path="m490,499r9,e">
              <v:path arrowok="t"/>
            </v:shape>
            <v:shape id="_x0000_s1192" style="position:absolute;left:490;top:494;width:19;height:0" coordsize="19,0" coordorigin="490,494" filled="f" strokecolor="white" strokeweight=".58pt" path="m490,494r19,e">
              <v:path arrowok="t"/>
            </v:shape>
            <v:shape id="_x0000_s1191" style="position:absolute;left:509;top:485;width:11225;height:0" coordsize="11225,0" coordorigin="509,485" filled="f" strokeweight=".58pt" path="m509,485r11225,e">
              <v:path arrowok="t"/>
            </v:shape>
            <v:shape id="_x0000_s1190" style="position:absolute;left:509;top:504;width:11225;height:0" coordsize="11225,0" coordorigin="509,504" filled="f" strokeweight=".58pt" path="m509,504r11225,e">
              <v:path arrowok="t"/>
            </v:shape>
            <v:shape id="_x0000_s1189" style="position:absolute;left:11734;top:485;width:29;height:0" coordsize="29,0" coordorigin="11734,485" filled="f" strokeweight=".58pt" path="m11734,485r28,e">
              <v:path arrowok="t"/>
            </v:shape>
            <v:shape id="_x0000_s1188" style="position:absolute;left:11743;top:499;width:10;height:0" coordsize="10,0" coordorigin="11743,499" filled="f" strokecolor="white" strokeweight="1.06pt" path="m11743,499r10,e">
              <v:path arrowok="t"/>
            </v:shape>
            <v:shape id="_x0000_s1187" style="position:absolute;left:11734;top:494;width:19;height:0" coordsize="19,0" coordorigin="11734,494" filled="f" strokecolor="white" strokeweight=".58pt" path="m11734,494r19,e">
              <v:path arrowok="t"/>
            </v:shape>
            <v:shape id="_x0000_s1186" style="position:absolute;left:500;top:490;width:0;height:14863" coordsize="0,14863" coordorigin="500,490" filled="f" strokeweight=".58pt" path="m500,490r,14862e">
              <v:path arrowok="t"/>
            </v:shape>
            <v:shape id="_x0000_s1185" style="position:absolute;left:504;top:509;width:0;height:14824" coordsize="0,14824" coordorigin="504,509" filled="f" strokeweight=".58pt" path="m504,509r,14824e">
              <v:path arrowok="t"/>
            </v:shape>
            <v:shape id="_x0000_s1184" style="position:absolute;left:11742;top:490;width:0;height:14863" coordsize="0,14863" coordorigin="11742,490" filled="f" strokeweight=".58pt" path="m11742,490r,14862e">
              <v:path arrowok="t"/>
            </v:shape>
            <v:shape id="_x0000_s1183" style="position:absolute;left:11738;top:509;width:0;height:14824" coordsize="0,14824" coordorigin="11738,509" filled="f" strokeweight=".20464mm" path="m11738,509r,14824e">
              <v:path arrowok="t"/>
            </v:shape>
            <v:shape id="_x0000_s1182" style="position:absolute;left:480;top:15357;width:29;height:0" coordsize="29,0" coordorigin="480,15357" filled="f" strokeweight=".58pt" path="m480,15357r29,e">
              <v:path arrowok="t"/>
            </v:shape>
            <v:shape id="_x0000_s1181" style="position:absolute;left:490;top:15343;width:10;height:0" coordsize="10,0" coordorigin="490,15343" filled="f" strokecolor="white" strokeweight="1.06pt" path="m490,15343r9,e">
              <v:path arrowok="t"/>
            </v:shape>
            <v:shape id="_x0000_s1180" style="position:absolute;left:490;top:15348;width:19;height:0" coordsize="19,0" coordorigin="490,15348" filled="f" strokecolor="white" strokeweight=".20464mm" path="m490,15348r19,e">
              <v:path arrowok="t"/>
            </v:shape>
            <v:shape id="_x0000_s1179" style="position:absolute;left:509;top:15357;width:11225;height:0" coordsize="11225,0" coordorigin="509,15357" filled="f" strokeweight=".58pt" path="m509,15357r11225,e">
              <v:path arrowok="t"/>
            </v:shape>
            <v:shape id="_x0000_s1178" style="position:absolute;left:509;top:15338;width:11225;height:0" coordsize="11225,0" coordorigin="509,15338" filled="f" strokeweight=".58pt" path="m509,15338r11225,e">
              <v:path arrowok="t"/>
            </v:shape>
            <v:shape id="_x0000_s1177" style="position:absolute;left:11734;top:15357;width:29;height:0" coordsize="29,0" coordorigin="11734,15357" filled="f" strokeweight=".58pt" path="m11734,15357r28,e">
              <v:path arrowok="t"/>
            </v:shape>
            <v:shape id="_x0000_s1176" style="position:absolute;left:11743;top:15343;width:10;height:0" coordsize="10,0" coordorigin="11743,15343" filled="f" strokecolor="white" strokeweight="1.06pt" path="m11743,15343r10,e">
              <v:path arrowok="t"/>
            </v:shape>
            <v:shape id="_x0000_s1175" style="position:absolute;left:11734;top:15348;width:19;height:0" coordsize="19,0" coordorigin="11734,15348" filled="f" strokecolor="white" strokeweight=".20464mm" path="m11734,15348r19,e">
              <v:path arrowok="t"/>
            </v:shape>
          </v:group>
        </w:pict>
      </w:r>
      <w:r w:rsidDel="00000000" w:rsidR="00000000" w:rsidRPr="00000000">
        <w:pict>
          <v:group id="_x0000_s1171" style="position:absolute;left:0;text-align:left;margin-left:5.75pt;margin-top:441.6pt;width:469.5pt;height:100.2pt;z-index:-1083;mso-position-horizontal-relative:margin;mso-position-vertical-relative:text;mso-position-horizontal:absolute;mso-position-vertical:absolute;" coordsize="9390,2004" coordorigin="1455,9311">
            <v:shape id="_x0000_s1173" style="position:absolute;left:1470;top:9326;width:9360;height:1974" type="#_x0000_t75">
              <v:imagedata r:id="rId9" o:title=""/>
            </v:shape>
            <v:shape id="_x0000_s1172" style="position:absolute;left:1463;top:9318;width:9375;height:1989" coordsize="9375,1989" coordorigin="1463,9318" filled="f" path="m1463,11307r9375,l10838,9318r-9375,l1463,11307xe">
              <v:path arrowok="t"/>
            </v:shape>
          </v:group>
        </w:pict>
      </w:r>
      <w:r w:rsidDel="00000000" w:rsidR="00000000" w:rsidRPr="00000000">
        <w:pict>
          <v:group id="_x0000_s1168" style="position:absolute;left:0;text-align:left;margin-left:5.75pt;margin-top:104.39999999999999pt;width:469.5pt;height:85.55pt;z-index:-1084;mso-position-horizontal-relative:margin;mso-position-vertical-relative:text;mso-position-horizontal:absolute;mso-position-vertical:absolute;" coordsize="9390,1711" coordorigin="1455,2567">
            <v:shape id="_x0000_s1170" style="position:absolute;left:1470;top:2582;width:9360;height:1681" type="#_x0000_t75">
              <v:imagedata r:id="rId10" o:title=""/>
            </v:shape>
            <v:shape id="_x0000_s1169" style="position:absolute;left:1463;top:2574;width:9375;height:1696" coordsize="9375,1696" coordorigin="1463,2574" filled="f" path="m1463,4270r9375,l10838,2574r-9375,l1463,4270xe">
              <v:path arrowok="t"/>
            </v:shape>
          </v:group>
        </w:pict>
      </w:r>
    </w:p>
    <w:p w:rsidR="00000000" w:rsidDel="00000000" w:rsidP="00000000" w:rsidRDefault="00000000" w:rsidRPr="00000000" w14:paraId="00000176">
      <w:pPr>
        <w:spacing w:before="1" w:line="280" w:lineRule="auto"/>
        <w:rPr>
          <w:sz w:val="28"/>
          <w:szCs w:val="28"/>
        </w:rPr>
      </w:pPr>
      <w:r w:rsidDel="00000000" w:rsidR="00000000" w:rsidRPr="00000000">
        <w:rPr>
          <w:rtl w:val="0"/>
        </w:rPr>
      </w:r>
    </w:p>
    <w:p w:rsidR="00000000" w:rsidDel="00000000" w:rsidP="00000000" w:rsidRDefault="00000000" w:rsidRPr="00000000" w14:paraId="00000177">
      <w:pPr>
        <w:ind w:left="100"/>
        <w:rPr>
          <w:sz w:val="24"/>
          <w:szCs w:val="24"/>
        </w:rPr>
      </w:pPr>
      <w:r w:rsidDel="00000000" w:rsidR="00000000" w:rsidRPr="00000000">
        <w:rPr>
          <w:color w:val="484646"/>
          <w:sz w:val="24"/>
          <w:szCs w:val="24"/>
          <w:rtl w:val="0"/>
        </w:rPr>
        <w:t xml:space="preserve">You can </w:t>
      </w:r>
      <w:r w:rsidDel="00000000" w:rsidR="00000000" w:rsidRPr="00000000">
        <w:rPr>
          <w:color w:val="000000"/>
          <w:sz w:val="24"/>
          <w:szCs w:val="24"/>
          <w:rtl w:val="0"/>
        </w:rPr>
        <w:t xml:space="preserve">specify query filters or criteria that </w:t>
      </w:r>
      <w:r w:rsidDel="00000000" w:rsidR="00000000" w:rsidRPr="00000000">
        <w:rPr>
          <w:color w:val="484646"/>
          <w:sz w:val="24"/>
          <w:szCs w:val="24"/>
          <w:rtl w:val="0"/>
        </w:rPr>
        <w:t xml:space="preserve">identify the documents to return.</w:t>
      </w:r>
      <w:r w:rsidDel="00000000" w:rsidR="00000000" w:rsidRPr="00000000">
        <w:rPr>
          <w:rtl w:val="0"/>
        </w:rPr>
      </w:r>
    </w:p>
    <w:p w:rsidR="00000000" w:rsidDel="00000000" w:rsidP="00000000" w:rsidRDefault="00000000" w:rsidRPr="00000000" w14:paraId="00000178">
      <w:pPr>
        <w:spacing w:line="200" w:lineRule="auto"/>
        <w:rPr/>
      </w:pPr>
      <w:r w:rsidDel="00000000" w:rsidR="00000000" w:rsidRPr="00000000">
        <w:rPr>
          <w:rtl w:val="0"/>
        </w:rPr>
      </w:r>
    </w:p>
    <w:p w:rsidR="00000000" w:rsidDel="00000000" w:rsidP="00000000" w:rsidRDefault="00000000" w:rsidRPr="00000000" w14:paraId="00000179">
      <w:pPr>
        <w:spacing w:line="200" w:lineRule="auto"/>
        <w:rPr/>
      </w:pPr>
      <w:r w:rsidDel="00000000" w:rsidR="00000000" w:rsidRPr="00000000">
        <w:rPr>
          <w:rtl w:val="0"/>
        </w:rPr>
      </w:r>
    </w:p>
    <w:p w:rsidR="00000000" w:rsidDel="00000000" w:rsidP="00000000" w:rsidRDefault="00000000" w:rsidRPr="00000000" w14:paraId="0000017A">
      <w:pPr>
        <w:spacing w:line="200" w:lineRule="auto"/>
        <w:rPr/>
      </w:pPr>
      <w:r w:rsidDel="00000000" w:rsidR="00000000" w:rsidRPr="00000000">
        <w:rPr>
          <w:rtl w:val="0"/>
        </w:rPr>
      </w:r>
    </w:p>
    <w:p w:rsidR="00000000" w:rsidDel="00000000" w:rsidP="00000000" w:rsidRDefault="00000000" w:rsidRPr="00000000" w14:paraId="0000017B">
      <w:pPr>
        <w:spacing w:line="200" w:lineRule="auto"/>
        <w:rPr/>
      </w:pPr>
      <w:r w:rsidDel="00000000" w:rsidR="00000000" w:rsidRPr="00000000">
        <w:rPr>
          <w:rtl w:val="0"/>
        </w:rPr>
      </w:r>
    </w:p>
    <w:p w:rsidR="00000000" w:rsidDel="00000000" w:rsidP="00000000" w:rsidRDefault="00000000" w:rsidRPr="00000000" w14:paraId="0000017C">
      <w:pPr>
        <w:spacing w:line="200" w:lineRule="auto"/>
        <w:rPr/>
      </w:pPr>
      <w:r w:rsidDel="00000000" w:rsidR="00000000" w:rsidRPr="00000000">
        <w:rPr>
          <w:rtl w:val="0"/>
        </w:rPr>
      </w:r>
    </w:p>
    <w:p w:rsidR="00000000" w:rsidDel="00000000" w:rsidP="00000000" w:rsidRDefault="00000000" w:rsidRPr="00000000" w14:paraId="0000017D">
      <w:pPr>
        <w:spacing w:line="200" w:lineRule="auto"/>
        <w:rPr/>
      </w:pPr>
      <w:r w:rsidDel="00000000" w:rsidR="00000000" w:rsidRPr="00000000">
        <w:rPr>
          <w:rtl w:val="0"/>
        </w:rPr>
      </w:r>
    </w:p>
    <w:p w:rsidR="00000000" w:rsidDel="00000000" w:rsidP="00000000" w:rsidRDefault="00000000" w:rsidRPr="00000000" w14:paraId="0000017E">
      <w:pPr>
        <w:spacing w:line="200" w:lineRule="auto"/>
        <w:rPr/>
      </w:pPr>
      <w:r w:rsidDel="00000000" w:rsidR="00000000" w:rsidRPr="00000000">
        <w:rPr>
          <w:rtl w:val="0"/>
        </w:rPr>
      </w:r>
    </w:p>
    <w:p w:rsidR="00000000" w:rsidDel="00000000" w:rsidP="00000000" w:rsidRDefault="00000000" w:rsidRPr="00000000" w14:paraId="0000017F">
      <w:pPr>
        <w:spacing w:line="200" w:lineRule="auto"/>
        <w:rPr/>
      </w:pPr>
      <w:r w:rsidDel="00000000" w:rsidR="00000000" w:rsidRPr="00000000">
        <w:rPr>
          <w:rtl w:val="0"/>
        </w:rPr>
      </w:r>
    </w:p>
    <w:p w:rsidR="00000000" w:rsidDel="00000000" w:rsidP="00000000" w:rsidRDefault="00000000" w:rsidRPr="00000000" w14:paraId="00000180">
      <w:pPr>
        <w:spacing w:line="200" w:lineRule="auto"/>
        <w:rPr/>
      </w:pPr>
      <w:r w:rsidDel="00000000" w:rsidR="00000000" w:rsidRPr="00000000">
        <w:rPr>
          <w:rtl w:val="0"/>
        </w:rPr>
      </w:r>
    </w:p>
    <w:p w:rsidR="00000000" w:rsidDel="00000000" w:rsidP="00000000" w:rsidRDefault="00000000" w:rsidRPr="00000000" w14:paraId="00000181">
      <w:pPr>
        <w:spacing w:line="200" w:lineRule="auto"/>
        <w:rPr/>
      </w:pPr>
      <w:r w:rsidDel="00000000" w:rsidR="00000000" w:rsidRPr="00000000">
        <w:rPr>
          <w:rtl w:val="0"/>
        </w:rPr>
      </w:r>
    </w:p>
    <w:p w:rsidR="00000000" w:rsidDel="00000000" w:rsidP="00000000" w:rsidRDefault="00000000" w:rsidRPr="00000000" w14:paraId="00000182">
      <w:pPr>
        <w:spacing w:line="200" w:lineRule="auto"/>
        <w:rPr/>
      </w:pPr>
      <w:r w:rsidDel="00000000" w:rsidR="00000000" w:rsidRPr="00000000">
        <w:rPr>
          <w:rtl w:val="0"/>
        </w:rPr>
      </w:r>
    </w:p>
    <w:p w:rsidR="00000000" w:rsidDel="00000000" w:rsidP="00000000" w:rsidRDefault="00000000" w:rsidRPr="00000000" w14:paraId="00000183">
      <w:pPr>
        <w:spacing w:before="2" w:line="260" w:lineRule="auto"/>
        <w:rPr>
          <w:sz w:val="26"/>
          <w:szCs w:val="26"/>
        </w:rPr>
      </w:pPr>
      <w:r w:rsidDel="00000000" w:rsidR="00000000" w:rsidRPr="00000000">
        <w:rPr>
          <w:rtl w:val="0"/>
        </w:rPr>
      </w:r>
    </w:p>
    <w:p w:rsidR="00000000" w:rsidDel="00000000" w:rsidP="00000000" w:rsidRDefault="00000000" w:rsidRPr="00000000" w14:paraId="00000184">
      <w:pPr>
        <w:spacing w:line="260" w:lineRule="auto"/>
        <w:ind w:left="100"/>
        <w:rPr>
          <w:sz w:val="24"/>
          <w:szCs w:val="24"/>
        </w:rPr>
      </w:pPr>
      <w:r w:rsidDel="00000000" w:rsidR="00000000" w:rsidRPr="00000000">
        <w:rPr>
          <w:b w:val="1"/>
          <w:sz w:val="24"/>
          <w:szCs w:val="24"/>
          <w:u w:val="single"/>
          <w:vertAlign w:val="baseline"/>
          <w:rtl w:val="0"/>
        </w:rPr>
        <w:t xml:space="preserve">Update Operations</w:t>
      </w:r>
      <w:r w:rsidDel="00000000" w:rsidR="00000000" w:rsidRPr="00000000">
        <w:rPr>
          <w:rtl w:val="0"/>
        </w:rPr>
      </w:r>
    </w:p>
    <w:p w:rsidR="00000000" w:rsidDel="00000000" w:rsidP="00000000" w:rsidRDefault="00000000" w:rsidRPr="00000000" w14:paraId="00000185">
      <w:pPr>
        <w:spacing w:before="7" w:line="120" w:lineRule="auto"/>
        <w:rPr>
          <w:sz w:val="13"/>
          <w:szCs w:val="13"/>
        </w:rPr>
      </w:pPr>
      <w:r w:rsidDel="00000000" w:rsidR="00000000" w:rsidRPr="00000000">
        <w:rPr>
          <w:rtl w:val="0"/>
        </w:rPr>
      </w:r>
    </w:p>
    <w:p w:rsidR="00000000" w:rsidDel="00000000" w:rsidP="00000000" w:rsidRDefault="00000000" w:rsidRPr="00000000" w14:paraId="00000186">
      <w:pPr>
        <w:spacing w:line="200" w:lineRule="auto"/>
        <w:rPr/>
      </w:pPr>
      <w:r w:rsidDel="00000000" w:rsidR="00000000" w:rsidRPr="00000000">
        <w:rPr>
          <w:rtl w:val="0"/>
        </w:rPr>
      </w:r>
    </w:p>
    <w:p w:rsidR="00000000" w:rsidDel="00000000" w:rsidP="00000000" w:rsidRDefault="00000000" w:rsidRPr="00000000" w14:paraId="00000187">
      <w:pPr>
        <w:spacing w:before="29" w:lineRule="auto"/>
        <w:ind w:left="100" w:right="75"/>
        <w:rPr>
          <w:sz w:val="24"/>
          <w:szCs w:val="24"/>
        </w:rPr>
      </w:pPr>
      <w:r w:rsidDel="00000000" w:rsidR="00000000" w:rsidRPr="00000000">
        <w:rPr>
          <w:sz w:val="24"/>
          <w:szCs w:val="24"/>
          <w:rtl w:val="0"/>
        </w:rPr>
        <w:t xml:space="preserve">Update operations modify existing documents in a collection. MongoDB provides the following methods to update documents of a collection:</w:t>
      </w:r>
    </w:p>
    <w:p w:rsidR="00000000" w:rsidDel="00000000" w:rsidP="00000000" w:rsidRDefault="00000000" w:rsidRPr="00000000" w14:paraId="00000188">
      <w:pPr>
        <w:spacing w:line="160" w:lineRule="auto"/>
        <w:rPr>
          <w:sz w:val="16"/>
          <w:szCs w:val="16"/>
        </w:rPr>
      </w:pPr>
      <w:r w:rsidDel="00000000" w:rsidR="00000000" w:rsidRPr="00000000">
        <w:rPr>
          <w:rtl w:val="0"/>
        </w:rPr>
      </w:r>
    </w:p>
    <w:p w:rsidR="00000000" w:rsidDel="00000000" w:rsidP="00000000" w:rsidRDefault="00000000" w:rsidRPr="00000000" w14:paraId="00000189">
      <w:pPr>
        <w:spacing w:line="200" w:lineRule="auto"/>
        <w:rPr/>
      </w:pPr>
      <w:r w:rsidDel="00000000" w:rsidR="00000000" w:rsidRPr="00000000">
        <w:rPr>
          <w:rtl w:val="0"/>
        </w:rPr>
      </w:r>
    </w:p>
    <w:p w:rsidR="00000000" w:rsidDel="00000000" w:rsidP="00000000" w:rsidRDefault="00000000" w:rsidRPr="00000000" w14:paraId="0000018A">
      <w:pPr>
        <w:ind w:left="460"/>
        <w:rPr>
          <w:sz w:val="24"/>
          <w:szCs w:val="24"/>
        </w:rPr>
      </w:pPr>
      <w:r w:rsidDel="00000000" w:rsidR="00000000" w:rsidRPr="00000000">
        <w:rPr>
          <w:rFonts w:ascii="Verdana" w:cs="Verdana" w:eastAsia="Verdana" w:hAnsi="Verdana"/>
          <w:rtl w:val="0"/>
        </w:rPr>
        <w:t xml:space="preserve">•    </w:t>
      </w:r>
      <w:r w:rsidDel="00000000" w:rsidR="00000000" w:rsidRPr="00000000">
        <w:rPr>
          <w:sz w:val="24"/>
          <w:szCs w:val="24"/>
          <w:rtl w:val="0"/>
        </w:rPr>
        <w:t xml:space="preserve">db.collection.updateOne() New in version 3.2</w:t>
      </w:r>
    </w:p>
    <w:p w:rsidR="00000000" w:rsidDel="00000000" w:rsidP="00000000" w:rsidRDefault="00000000" w:rsidRPr="00000000" w14:paraId="0000018B">
      <w:pPr>
        <w:ind w:left="460"/>
        <w:rPr>
          <w:sz w:val="24"/>
          <w:szCs w:val="24"/>
        </w:rPr>
      </w:pPr>
      <w:r w:rsidDel="00000000" w:rsidR="00000000" w:rsidRPr="00000000">
        <w:rPr>
          <w:rFonts w:ascii="Verdana" w:cs="Verdana" w:eastAsia="Verdana" w:hAnsi="Verdana"/>
          <w:rtl w:val="0"/>
        </w:rPr>
        <w:t xml:space="preserve">•    </w:t>
      </w:r>
      <w:r w:rsidDel="00000000" w:rsidR="00000000" w:rsidRPr="00000000">
        <w:rPr>
          <w:sz w:val="24"/>
          <w:szCs w:val="24"/>
          <w:rtl w:val="0"/>
        </w:rPr>
        <w:t xml:space="preserve">db.collection.updateMany() New in version 3.2</w:t>
      </w:r>
    </w:p>
    <w:p w:rsidR="00000000" w:rsidDel="00000000" w:rsidP="00000000" w:rsidRDefault="00000000" w:rsidRPr="00000000" w14:paraId="0000018C">
      <w:pPr>
        <w:ind w:left="460"/>
        <w:rPr>
          <w:sz w:val="24"/>
          <w:szCs w:val="24"/>
        </w:rPr>
      </w:pPr>
      <w:r w:rsidDel="00000000" w:rsidR="00000000" w:rsidRPr="00000000">
        <w:rPr>
          <w:rFonts w:ascii="Verdana" w:cs="Verdana" w:eastAsia="Verdana" w:hAnsi="Verdana"/>
          <w:rtl w:val="0"/>
        </w:rPr>
        <w:t xml:space="preserve">•    </w:t>
      </w:r>
      <w:r w:rsidDel="00000000" w:rsidR="00000000" w:rsidRPr="00000000">
        <w:rPr>
          <w:sz w:val="24"/>
          <w:szCs w:val="24"/>
          <w:rtl w:val="0"/>
        </w:rPr>
        <w:t xml:space="preserve">db.collection.replaceOne() New in version 3.2</w:t>
      </w:r>
    </w:p>
    <w:p w:rsidR="00000000" w:rsidDel="00000000" w:rsidP="00000000" w:rsidRDefault="00000000" w:rsidRPr="00000000" w14:paraId="0000018D">
      <w:pPr>
        <w:spacing w:line="160" w:lineRule="auto"/>
        <w:rPr>
          <w:sz w:val="16"/>
          <w:szCs w:val="16"/>
        </w:rPr>
      </w:pPr>
      <w:r w:rsidDel="00000000" w:rsidR="00000000" w:rsidRPr="00000000">
        <w:rPr>
          <w:rtl w:val="0"/>
        </w:rPr>
      </w:r>
    </w:p>
    <w:p w:rsidR="00000000" w:rsidDel="00000000" w:rsidP="00000000" w:rsidRDefault="00000000" w:rsidRPr="00000000" w14:paraId="0000018E">
      <w:pPr>
        <w:spacing w:line="200" w:lineRule="auto"/>
        <w:rPr/>
      </w:pPr>
      <w:r w:rsidDel="00000000" w:rsidR="00000000" w:rsidRPr="00000000">
        <w:rPr>
          <w:rtl w:val="0"/>
        </w:rPr>
      </w:r>
    </w:p>
    <w:p w:rsidR="00000000" w:rsidDel="00000000" w:rsidP="00000000" w:rsidRDefault="00000000" w:rsidRPr="00000000" w14:paraId="0000018F">
      <w:pPr>
        <w:ind w:left="100"/>
        <w:rPr>
          <w:sz w:val="24"/>
          <w:szCs w:val="24"/>
        </w:rPr>
      </w:pPr>
      <w:r w:rsidDel="00000000" w:rsidR="00000000" w:rsidRPr="00000000">
        <w:rPr>
          <w:sz w:val="24"/>
          <w:szCs w:val="24"/>
          <w:rtl w:val="0"/>
        </w:rPr>
        <w:t xml:space="preserve">In MongoDB, update operations target a single collection. All write operations in MongoDB</w:t>
      </w:r>
    </w:p>
    <w:p w:rsidR="00000000" w:rsidDel="00000000" w:rsidP="00000000" w:rsidRDefault="00000000" w:rsidRPr="00000000" w14:paraId="00000190">
      <w:pPr>
        <w:ind w:left="100"/>
        <w:rPr>
          <w:sz w:val="24"/>
          <w:szCs w:val="24"/>
        </w:rPr>
      </w:pPr>
      <w:r w:rsidDel="00000000" w:rsidR="00000000" w:rsidRPr="00000000">
        <w:rPr>
          <w:sz w:val="24"/>
          <w:szCs w:val="24"/>
          <w:rtl w:val="0"/>
        </w:rPr>
        <w:t xml:space="preserve">are atomic on the level of a single document.</w:t>
      </w:r>
    </w:p>
    <w:p w:rsidR="00000000" w:rsidDel="00000000" w:rsidP="00000000" w:rsidRDefault="00000000" w:rsidRPr="00000000" w14:paraId="00000191">
      <w:pPr>
        <w:spacing w:line="160" w:lineRule="auto"/>
        <w:rPr>
          <w:sz w:val="16"/>
          <w:szCs w:val="16"/>
        </w:rPr>
      </w:pPr>
      <w:r w:rsidDel="00000000" w:rsidR="00000000" w:rsidRPr="00000000">
        <w:rPr>
          <w:rtl w:val="0"/>
        </w:rPr>
      </w:r>
    </w:p>
    <w:p w:rsidR="00000000" w:rsidDel="00000000" w:rsidP="00000000" w:rsidRDefault="00000000" w:rsidRPr="00000000" w14:paraId="00000192">
      <w:pPr>
        <w:spacing w:line="200" w:lineRule="auto"/>
        <w:rPr/>
      </w:pPr>
      <w:r w:rsidDel="00000000" w:rsidR="00000000" w:rsidRPr="00000000">
        <w:rPr>
          <w:rtl w:val="0"/>
        </w:rPr>
      </w:r>
    </w:p>
    <w:p w:rsidR="00000000" w:rsidDel="00000000" w:rsidP="00000000" w:rsidRDefault="00000000" w:rsidRPr="00000000" w14:paraId="00000193">
      <w:pPr>
        <w:ind w:left="100" w:right="330"/>
        <w:rPr>
          <w:sz w:val="24"/>
          <w:szCs w:val="24"/>
        </w:rPr>
      </w:pPr>
      <w:r w:rsidDel="00000000" w:rsidR="00000000" w:rsidRPr="00000000">
        <w:rPr>
          <w:sz w:val="24"/>
          <w:szCs w:val="24"/>
          <w:rtl w:val="0"/>
        </w:rPr>
        <w:t xml:space="preserve">You can specify criteria, or filters, that identify the documents to update. These filters use the same syntax as read operations.</w:t>
      </w:r>
    </w:p>
    <w:p w:rsidR="00000000" w:rsidDel="00000000" w:rsidP="00000000" w:rsidRDefault="00000000" w:rsidRPr="00000000" w14:paraId="00000194">
      <w:pPr>
        <w:spacing w:line="200" w:lineRule="auto"/>
        <w:rPr/>
      </w:pPr>
      <w:r w:rsidDel="00000000" w:rsidR="00000000" w:rsidRPr="00000000">
        <w:rPr>
          <w:rtl w:val="0"/>
        </w:rPr>
      </w:r>
    </w:p>
    <w:p w:rsidR="00000000" w:rsidDel="00000000" w:rsidP="00000000" w:rsidRDefault="00000000" w:rsidRPr="00000000" w14:paraId="00000195">
      <w:pPr>
        <w:spacing w:line="200" w:lineRule="auto"/>
        <w:rPr/>
      </w:pPr>
      <w:r w:rsidDel="00000000" w:rsidR="00000000" w:rsidRPr="00000000">
        <w:rPr>
          <w:rtl w:val="0"/>
        </w:rPr>
      </w:r>
    </w:p>
    <w:p w:rsidR="00000000" w:rsidDel="00000000" w:rsidP="00000000" w:rsidRDefault="00000000" w:rsidRPr="00000000" w14:paraId="00000196">
      <w:pPr>
        <w:spacing w:line="200" w:lineRule="auto"/>
        <w:rPr/>
      </w:pPr>
      <w:r w:rsidDel="00000000" w:rsidR="00000000" w:rsidRPr="00000000">
        <w:rPr>
          <w:rtl w:val="0"/>
        </w:rPr>
      </w:r>
    </w:p>
    <w:p w:rsidR="00000000" w:rsidDel="00000000" w:rsidP="00000000" w:rsidRDefault="00000000" w:rsidRPr="00000000" w14:paraId="00000197">
      <w:pPr>
        <w:spacing w:line="200" w:lineRule="auto"/>
        <w:rPr/>
      </w:pPr>
      <w:r w:rsidDel="00000000" w:rsidR="00000000" w:rsidRPr="00000000">
        <w:rPr>
          <w:rtl w:val="0"/>
        </w:rPr>
      </w:r>
    </w:p>
    <w:p w:rsidR="00000000" w:rsidDel="00000000" w:rsidP="00000000" w:rsidRDefault="00000000" w:rsidRPr="00000000" w14:paraId="00000198">
      <w:pPr>
        <w:spacing w:line="200" w:lineRule="auto"/>
        <w:rPr/>
      </w:pPr>
      <w:r w:rsidDel="00000000" w:rsidR="00000000" w:rsidRPr="00000000">
        <w:rPr>
          <w:rtl w:val="0"/>
        </w:rPr>
      </w:r>
    </w:p>
    <w:p w:rsidR="00000000" w:rsidDel="00000000" w:rsidP="00000000" w:rsidRDefault="00000000" w:rsidRPr="00000000" w14:paraId="00000199">
      <w:pPr>
        <w:spacing w:line="200" w:lineRule="auto"/>
        <w:rPr/>
      </w:pPr>
      <w:r w:rsidDel="00000000" w:rsidR="00000000" w:rsidRPr="00000000">
        <w:rPr>
          <w:rtl w:val="0"/>
        </w:rPr>
      </w:r>
    </w:p>
    <w:p w:rsidR="00000000" w:rsidDel="00000000" w:rsidP="00000000" w:rsidRDefault="00000000" w:rsidRPr="00000000" w14:paraId="0000019A">
      <w:pPr>
        <w:spacing w:line="200" w:lineRule="auto"/>
        <w:rPr/>
      </w:pPr>
      <w:r w:rsidDel="00000000" w:rsidR="00000000" w:rsidRPr="00000000">
        <w:rPr>
          <w:rtl w:val="0"/>
        </w:rPr>
      </w:r>
    </w:p>
    <w:p w:rsidR="00000000" w:rsidDel="00000000" w:rsidP="00000000" w:rsidRDefault="00000000" w:rsidRPr="00000000" w14:paraId="0000019B">
      <w:pPr>
        <w:spacing w:line="200" w:lineRule="auto"/>
        <w:rPr/>
      </w:pPr>
      <w:r w:rsidDel="00000000" w:rsidR="00000000" w:rsidRPr="00000000">
        <w:rPr>
          <w:rtl w:val="0"/>
        </w:rPr>
      </w:r>
    </w:p>
    <w:p w:rsidR="00000000" w:rsidDel="00000000" w:rsidP="00000000" w:rsidRDefault="00000000" w:rsidRPr="00000000" w14:paraId="0000019C">
      <w:pPr>
        <w:spacing w:line="200" w:lineRule="auto"/>
        <w:rPr/>
      </w:pPr>
      <w:r w:rsidDel="00000000" w:rsidR="00000000" w:rsidRPr="00000000">
        <w:rPr>
          <w:rtl w:val="0"/>
        </w:rPr>
      </w:r>
    </w:p>
    <w:p w:rsidR="00000000" w:rsidDel="00000000" w:rsidP="00000000" w:rsidRDefault="00000000" w:rsidRPr="00000000" w14:paraId="0000019D">
      <w:pPr>
        <w:spacing w:line="200" w:lineRule="auto"/>
        <w:rPr/>
      </w:pPr>
      <w:r w:rsidDel="00000000" w:rsidR="00000000" w:rsidRPr="00000000">
        <w:rPr>
          <w:rtl w:val="0"/>
        </w:rPr>
      </w:r>
    </w:p>
    <w:p w:rsidR="00000000" w:rsidDel="00000000" w:rsidP="00000000" w:rsidRDefault="00000000" w:rsidRPr="00000000" w14:paraId="0000019E">
      <w:pPr>
        <w:spacing w:line="200" w:lineRule="auto"/>
        <w:rPr/>
      </w:pPr>
      <w:r w:rsidDel="00000000" w:rsidR="00000000" w:rsidRPr="00000000">
        <w:rPr>
          <w:rtl w:val="0"/>
        </w:rPr>
      </w:r>
    </w:p>
    <w:p w:rsidR="00000000" w:rsidDel="00000000" w:rsidP="00000000" w:rsidRDefault="00000000" w:rsidRPr="00000000" w14:paraId="0000019F">
      <w:pPr>
        <w:spacing w:line="200" w:lineRule="auto"/>
        <w:rPr/>
      </w:pPr>
      <w:r w:rsidDel="00000000" w:rsidR="00000000" w:rsidRPr="00000000">
        <w:rPr>
          <w:rtl w:val="0"/>
        </w:rPr>
      </w:r>
    </w:p>
    <w:p w:rsidR="00000000" w:rsidDel="00000000" w:rsidP="00000000" w:rsidRDefault="00000000" w:rsidRPr="00000000" w14:paraId="000001A0">
      <w:pPr>
        <w:spacing w:line="200" w:lineRule="auto"/>
        <w:rPr/>
      </w:pPr>
      <w:r w:rsidDel="00000000" w:rsidR="00000000" w:rsidRPr="00000000">
        <w:rPr>
          <w:rtl w:val="0"/>
        </w:rPr>
      </w:r>
    </w:p>
    <w:p w:rsidR="00000000" w:rsidDel="00000000" w:rsidP="00000000" w:rsidRDefault="00000000" w:rsidRPr="00000000" w14:paraId="000001A1">
      <w:pPr>
        <w:spacing w:before="5" w:line="240" w:lineRule="auto"/>
        <w:rPr>
          <w:sz w:val="24"/>
          <w:szCs w:val="24"/>
        </w:rPr>
      </w:pPr>
      <w:r w:rsidDel="00000000" w:rsidR="00000000" w:rsidRPr="00000000">
        <w:rPr>
          <w:rtl w:val="0"/>
        </w:rPr>
      </w:r>
    </w:p>
    <w:p w:rsidR="00000000" w:rsidDel="00000000" w:rsidP="00000000" w:rsidRDefault="00000000" w:rsidRPr="00000000" w14:paraId="000001A2">
      <w:pPr>
        <w:spacing w:line="260" w:lineRule="auto"/>
        <w:ind w:left="100"/>
        <w:rPr>
          <w:sz w:val="24"/>
          <w:szCs w:val="24"/>
        </w:rPr>
      </w:pPr>
      <w:r w:rsidDel="00000000" w:rsidR="00000000" w:rsidRPr="00000000">
        <w:rPr>
          <w:b w:val="1"/>
          <w:sz w:val="24"/>
          <w:szCs w:val="24"/>
          <w:u w:val="single"/>
          <w:vertAlign w:val="baseline"/>
          <w:rtl w:val="0"/>
        </w:rPr>
        <w:t xml:space="preserve">Delete Operations</w:t>
      </w:r>
      <w:r w:rsidDel="00000000" w:rsidR="00000000" w:rsidRPr="00000000">
        <w:rPr>
          <w:rtl w:val="0"/>
        </w:rPr>
      </w:r>
    </w:p>
    <w:p w:rsidR="00000000" w:rsidDel="00000000" w:rsidP="00000000" w:rsidRDefault="00000000" w:rsidRPr="00000000" w14:paraId="000001A3">
      <w:pPr>
        <w:spacing w:before="6" w:line="120" w:lineRule="auto"/>
        <w:rPr>
          <w:sz w:val="13"/>
          <w:szCs w:val="13"/>
        </w:rPr>
      </w:pPr>
      <w:r w:rsidDel="00000000" w:rsidR="00000000" w:rsidRPr="00000000">
        <w:rPr>
          <w:rtl w:val="0"/>
        </w:rPr>
      </w:r>
    </w:p>
    <w:p w:rsidR="00000000" w:rsidDel="00000000" w:rsidP="00000000" w:rsidRDefault="00000000" w:rsidRPr="00000000" w14:paraId="000001A4">
      <w:pPr>
        <w:spacing w:line="200" w:lineRule="auto"/>
        <w:rPr/>
      </w:pPr>
      <w:r w:rsidDel="00000000" w:rsidR="00000000" w:rsidRPr="00000000">
        <w:rPr>
          <w:rtl w:val="0"/>
        </w:rPr>
      </w:r>
    </w:p>
    <w:p w:rsidR="00000000" w:rsidDel="00000000" w:rsidP="00000000" w:rsidRDefault="00000000" w:rsidRPr="00000000" w14:paraId="000001A5">
      <w:pPr>
        <w:spacing w:before="29" w:lineRule="auto"/>
        <w:ind w:left="100" w:right="655"/>
        <w:rPr>
          <w:sz w:val="24"/>
          <w:szCs w:val="24"/>
        </w:rPr>
      </w:pPr>
      <w:r w:rsidDel="00000000" w:rsidR="00000000" w:rsidRPr="00000000">
        <w:rPr>
          <w:sz w:val="24"/>
          <w:szCs w:val="24"/>
          <w:rtl w:val="0"/>
        </w:rPr>
        <w:t xml:space="preserve">Delete operations remove documents from a collection. MongoDB provides the following methods to delete documents of a collection:</w:t>
      </w:r>
    </w:p>
    <w:p w:rsidR="00000000" w:rsidDel="00000000" w:rsidP="00000000" w:rsidRDefault="00000000" w:rsidRPr="00000000" w14:paraId="000001A6">
      <w:pPr>
        <w:spacing w:before="6" w:line="180" w:lineRule="auto"/>
        <w:rPr>
          <w:sz w:val="19"/>
          <w:szCs w:val="19"/>
        </w:rPr>
      </w:pPr>
      <w:r w:rsidDel="00000000" w:rsidR="00000000" w:rsidRPr="00000000">
        <w:rPr>
          <w:rtl w:val="0"/>
        </w:rPr>
      </w:r>
    </w:p>
    <w:p w:rsidR="00000000" w:rsidDel="00000000" w:rsidP="00000000" w:rsidRDefault="00000000" w:rsidRPr="00000000" w14:paraId="000001A7">
      <w:pPr>
        <w:spacing w:line="200" w:lineRule="auto"/>
        <w:rPr/>
      </w:pPr>
      <w:r w:rsidDel="00000000" w:rsidR="00000000" w:rsidRPr="00000000">
        <w:rPr>
          <w:rtl w:val="0"/>
        </w:rPr>
      </w:r>
    </w:p>
    <w:p w:rsidR="00000000" w:rsidDel="00000000" w:rsidP="00000000" w:rsidRDefault="00000000" w:rsidRPr="00000000" w14:paraId="000001A8">
      <w:pPr>
        <w:spacing w:line="200" w:lineRule="auto"/>
        <w:rPr/>
      </w:pPr>
      <w:r w:rsidDel="00000000" w:rsidR="00000000" w:rsidRPr="00000000">
        <w:rPr>
          <w:rtl w:val="0"/>
        </w:rPr>
      </w:r>
    </w:p>
    <w:p w:rsidR="00000000" w:rsidDel="00000000" w:rsidP="00000000" w:rsidRDefault="00000000" w:rsidRPr="00000000" w14:paraId="000001A9">
      <w:pPr>
        <w:spacing w:line="200" w:lineRule="auto"/>
        <w:rPr/>
      </w:pPr>
      <w:r w:rsidDel="00000000" w:rsidR="00000000" w:rsidRPr="00000000">
        <w:rPr>
          <w:rtl w:val="0"/>
        </w:rPr>
      </w:r>
    </w:p>
    <w:p w:rsidR="00000000" w:rsidDel="00000000" w:rsidP="00000000" w:rsidRDefault="00000000" w:rsidRPr="00000000" w14:paraId="000001AA">
      <w:pPr>
        <w:spacing w:line="200" w:lineRule="auto"/>
        <w:rPr/>
      </w:pPr>
      <w:r w:rsidDel="00000000" w:rsidR="00000000" w:rsidRPr="00000000">
        <w:rPr>
          <w:rtl w:val="0"/>
        </w:rPr>
      </w:r>
    </w:p>
    <w:p w:rsidR="00000000" w:rsidDel="00000000" w:rsidP="00000000" w:rsidRDefault="00000000" w:rsidRPr="00000000" w14:paraId="000001AB">
      <w:pPr>
        <w:ind w:left="460"/>
        <w:rPr>
          <w:sz w:val="24"/>
          <w:szCs w:val="24"/>
        </w:rPr>
        <w:sectPr>
          <w:type w:val="nextPage"/>
          <w:pgSz w:h="15840" w:w="12240"/>
          <w:pgMar w:bottom="280" w:top="1380" w:left="1340" w:right="1460" w:header="720" w:footer="720"/>
          <w:cols w:equalWidth="0"/>
        </w:sectPr>
      </w:pPr>
      <w:r w:rsidDel="00000000" w:rsidR="00000000" w:rsidRPr="00000000">
        <w:rPr>
          <w:rFonts w:ascii="Verdana" w:cs="Verdana" w:eastAsia="Verdana" w:hAnsi="Verdana"/>
          <w:rtl w:val="0"/>
        </w:rPr>
        <w:t xml:space="preserve">•    </w:t>
      </w:r>
      <w:r w:rsidDel="00000000" w:rsidR="00000000" w:rsidRPr="00000000">
        <w:rPr>
          <w:sz w:val="24"/>
          <w:szCs w:val="24"/>
          <w:rtl w:val="0"/>
        </w:rPr>
        <w:t xml:space="preserve">db.collection.deleteOne() New in version 3.2</w:t>
      </w:r>
    </w:p>
    <w:p w:rsidR="00000000" w:rsidDel="00000000" w:rsidP="00000000" w:rsidRDefault="00000000" w:rsidRPr="00000000" w14:paraId="000001AC">
      <w:pPr>
        <w:spacing w:before="59" w:lineRule="auto"/>
        <w:ind w:left="460"/>
        <w:rPr>
          <w:sz w:val="24"/>
          <w:szCs w:val="24"/>
        </w:rPr>
      </w:pPr>
      <w:r w:rsidDel="00000000" w:rsidR="00000000" w:rsidRPr="00000000">
        <w:rPr>
          <w:rFonts w:ascii="Verdana" w:cs="Verdana" w:eastAsia="Verdana" w:hAnsi="Verdana"/>
          <w:rtl w:val="0"/>
        </w:rPr>
        <w:t xml:space="preserve">•    </w:t>
      </w:r>
      <w:r w:rsidDel="00000000" w:rsidR="00000000" w:rsidRPr="00000000">
        <w:rPr>
          <w:sz w:val="24"/>
          <w:szCs w:val="24"/>
          <w:rtl w:val="0"/>
        </w:rPr>
        <w:t xml:space="preserve">db.collection.deleteMany() New in version 3.2</w:t>
      </w:r>
      <w:r w:rsidDel="00000000" w:rsidR="00000000" w:rsidRPr="00000000">
        <w:pict>
          <v:group id="_x0000_s1147" style="position:absolute;left:0;text-align:left;margin-left:-43.3pt;margin-top:0.0pt;width:564.7pt;height:744.2pt;z-index:-1080;mso-position-horizontal-relative:margin;mso-position-vertical-relative:text;mso-position-horizontal:absolute;mso-position-vertical:absolute;" coordsize="11294,14884" coordorigin="474,479">
            <v:shape id="_x0000_s1167" style="position:absolute;left:480;top:485;width:29;height:0" coordsize="29,0" coordorigin="480,485" filled="f" strokeweight=".58pt" path="m480,485r29,e">
              <v:path arrowok="t"/>
            </v:shape>
            <v:shape id="_x0000_s1166" style="position:absolute;left:490;top:499;width:10;height:0" coordsize="10,0" coordorigin="490,499" filled="f" strokecolor="white" strokeweight="1.06pt" path="m490,499r9,e">
              <v:path arrowok="t"/>
            </v:shape>
            <v:shape id="_x0000_s1165" style="position:absolute;left:490;top:494;width:19;height:0" coordsize="19,0" coordorigin="490,494" filled="f" strokecolor="white" strokeweight=".58pt" path="m490,494r19,e">
              <v:path arrowok="t"/>
            </v:shape>
            <v:shape id="_x0000_s1164" style="position:absolute;left:509;top:485;width:11225;height:0" coordsize="11225,0" coordorigin="509,485" filled="f" strokeweight=".58pt" path="m509,485r11225,e">
              <v:path arrowok="t"/>
            </v:shape>
            <v:shape id="_x0000_s1163" style="position:absolute;left:509;top:504;width:11225;height:0" coordsize="11225,0" coordorigin="509,504" filled="f" strokeweight=".58pt" path="m509,504r11225,e">
              <v:path arrowok="t"/>
            </v:shape>
            <v:shape id="_x0000_s1162" style="position:absolute;left:11734;top:485;width:29;height:0" coordsize="29,0" coordorigin="11734,485" filled="f" strokeweight=".58pt" path="m11734,485r28,e">
              <v:path arrowok="t"/>
            </v:shape>
            <v:shape id="_x0000_s1161" style="position:absolute;left:11743;top:499;width:10;height:0" coordsize="10,0" coordorigin="11743,499" filled="f" strokecolor="white" strokeweight="1.06pt" path="m11743,499r10,e">
              <v:path arrowok="t"/>
            </v:shape>
            <v:shape id="_x0000_s1160" style="position:absolute;left:11734;top:494;width:19;height:0" coordsize="19,0" coordorigin="11734,494" filled="f" strokecolor="white" strokeweight=".58pt" path="m11734,494r19,e">
              <v:path arrowok="t"/>
            </v:shape>
            <v:shape id="_x0000_s1159" style="position:absolute;left:500;top:490;width:0;height:14863" coordsize="0,14863" coordorigin="500,490" filled="f" strokeweight=".58pt" path="m500,490r,14862e">
              <v:path arrowok="t"/>
            </v:shape>
            <v:shape id="_x0000_s1158" style="position:absolute;left:504;top:509;width:0;height:14824" coordsize="0,14824" coordorigin="504,509" filled="f" strokeweight=".58pt" path="m504,509r,14824e">
              <v:path arrowok="t"/>
            </v:shape>
            <v:shape id="_x0000_s1157" style="position:absolute;left:11742;top:490;width:0;height:14863" coordsize="0,14863" coordorigin="11742,490" filled="f" strokeweight=".58pt" path="m11742,490r,14862e">
              <v:path arrowok="t"/>
            </v:shape>
            <v:shape id="_x0000_s1156" style="position:absolute;left:11738;top:509;width:0;height:14824" coordsize="0,14824" coordorigin="11738,509" filled="f" strokeweight=".20464mm" path="m11738,509r,14824e">
              <v:path arrowok="t"/>
            </v:shape>
            <v:shape id="_x0000_s1155" style="position:absolute;left:480;top:15357;width:29;height:0" coordsize="29,0" coordorigin="480,15357" filled="f" strokeweight=".58pt" path="m480,15357r29,e">
              <v:path arrowok="t"/>
            </v:shape>
            <v:shape id="_x0000_s1154" style="position:absolute;left:490;top:15343;width:10;height:0" coordsize="10,0" coordorigin="490,15343" filled="f" strokecolor="white" strokeweight="1.06pt" path="m490,15343r9,e">
              <v:path arrowok="t"/>
            </v:shape>
            <v:shape id="_x0000_s1153" style="position:absolute;left:490;top:15348;width:19;height:0" coordsize="19,0" coordorigin="490,15348" filled="f" strokecolor="white" strokeweight=".20464mm" path="m490,15348r19,e">
              <v:path arrowok="t"/>
            </v:shape>
            <v:shape id="_x0000_s1152" style="position:absolute;left:509;top:15357;width:11225;height:0" coordsize="11225,0" coordorigin="509,15357" filled="f" strokeweight=".58pt" path="m509,15357r11225,e">
              <v:path arrowok="t"/>
            </v:shape>
            <v:shape id="_x0000_s1151" style="position:absolute;left:509;top:15338;width:11225;height:0" coordsize="11225,0" coordorigin="509,15338" filled="f" strokeweight=".58pt" path="m509,15338r11225,e">
              <v:path arrowok="t"/>
            </v:shape>
            <v:shape id="_x0000_s1150" style="position:absolute;left:11734;top:15357;width:29;height:0" coordsize="29,0" coordorigin="11734,15357" filled="f" strokeweight=".58pt" path="m11734,15357r28,e">
              <v:path arrowok="t"/>
            </v:shape>
            <v:shape id="_x0000_s1149" style="position:absolute;left:11743;top:15343;width:10;height:0" coordsize="10,0" coordorigin="11743,15343" filled="f" strokecolor="white" strokeweight="1.06pt" path="m11743,15343r10,e">
              <v:path arrowok="t"/>
            </v:shape>
            <v:shape id="_x0000_s1148"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1AD">
      <w:pPr>
        <w:spacing w:line="160" w:lineRule="auto"/>
        <w:rPr>
          <w:sz w:val="16"/>
          <w:szCs w:val="16"/>
        </w:rPr>
      </w:pPr>
      <w:r w:rsidDel="00000000" w:rsidR="00000000" w:rsidRPr="00000000">
        <w:rPr>
          <w:rtl w:val="0"/>
        </w:rPr>
      </w:r>
    </w:p>
    <w:p w:rsidR="00000000" w:rsidDel="00000000" w:rsidP="00000000" w:rsidRDefault="00000000" w:rsidRPr="00000000" w14:paraId="000001AE">
      <w:pPr>
        <w:spacing w:line="200" w:lineRule="auto"/>
        <w:rPr/>
      </w:pPr>
      <w:r w:rsidDel="00000000" w:rsidR="00000000" w:rsidRPr="00000000">
        <w:rPr>
          <w:rtl w:val="0"/>
        </w:rPr>
      </w:r>
    </w:p>
    <w:p w:rsidR="00000000" w:rsidDel="00000000" w:rsidP="00000000" w:rsidRDefault="00000000" w:rsidRPr="00000000" w14:paraId="000001AF">
      <w:pPr>
        <w:ind w:left="100"/>
        <w:rPr>
          <w:sz w:val="24"/>
          <w:szCs w:val="24"/>
        </w:rPr>
      </w:pPr>
      <w:r w:rsidDel="00000000" w:rsidR="00000000" w:rsidRPr="00000000">
        <w:rPr>
          <w:sz w:val="24"/>
          <w:szCs w:val="24"/>
          <w:rtl w:val="0"/>
        </w:rPr>
        <w:t xml:space="preserve">In MongoDB, delete operations target a single collection. All write operations in MongoDB</w:t>
      </w:r>
    </w:p>
    <w:p w:rsidR="00000000" w:rsidDel="00000000" w:rsidP="00000000" w:rsidRDefault="00000000" w:rsidRPr="00000000" w14:paraId="000001B0">
      <w:pPr>
        <w:ind w:left="100"/>
        <w:rPr>
          <w:sz w:val="24"/>
          <w:szCs w:val="24"/>
        </w:rPr>
      </w:pPr>
      <w:r w:rsidDel="00000000" w:rsidR="00000000" w:rsidRPr="00000000">
        <w:rPr>
          <w:sz w:val="24"/>
          <w:szCs w:val="24"/>
          <w:rtl w:val="0"/>
        </w:rPr>
        <w:t xml:space="preserve">are atomic on the level of a single document.</w:t>
      </w:r>
    </w:p>
    <w:p w:rsidR="00000000" w:rsidDel="00000000" w:rsidP="00000000" w:rsidRDefault="00000000" w:rsidRPr="00000000" w14:paraId="000001B1">
      <w:pPr>
        <w:spacing w:line="160" w:lineRule="auto"/>
        <w:rPr>
          <w:sz w:val="16"/>
          <w:szCs w:val="16"/>
        </w:rPr>
      </w:pPr>
      <w:r w:rsidDel="00000000" w:rsidR="00000000" w:rsidRPr="00000000">
        <w:rPr>
          <w:rtl w:val="0"/>
        </w:rPr>
      </w:r>
    </w:p>
    <w:p w:rsidR="00000000" w:rsidDel="00000000" w:rsidP="00000000" w:rsidRDefault="00000000" w:rsidRPr="00000000" w14:paraId="000001B2">
      <w:pPr>
        <w:spacing w:line="200" w:lineRule="auto"/>
        <w:rPr/>
      </w:pPr>
      <w:r w:rsidDel="00000000" w:rsidR="00000000" w:rsidRPr="00000000">
        <w:rPr>
          <w:rtl w:val="0"/>
        </w:rPr>
      </w:r>
    </w:p>
    <w:p w:rsidR="00000000" w:rsidDel="00000000" w:rsidP="00000000" w:rsidRDefault="00000000" w:rsidRPr="00000000" w14:paraId="000001B3">
      <w:pPr>
        <w:ind w:left="100" w:right="328"/>
        <w:rPr>
          <w:sz w:val="24"/>
          <w:szCs w:val="24"/>
        </w:rPr>
      </w:pPr>
      <w:r w:rsidDel="00000000" w:rsidR="00000000" w:rsidRPr="00000000">
        <w:rPr>
          <w:sz w:val="24"/>
          <w:szCs w:val="24"/>
          <w:rtl w:val="0"/>
        </w:rPr>
        <w:t xml:space="preserve">You can specify criteria, or filters, that identify the documents to remove. These filters use the same syntax as read operations.</w:t>
      </w:r>
      <w:r w:rsidDel="00000000" w:rsidR="00000000" w:rsidRPr="00000000">
        <w:pict>
          <v:group id="_x0000_s1144" style="position:absolute;left:0;text-align:left;margin-left:14.0pt;margin-top:46.35pt;width:449.25pt;height:80.25pt;z-index:-1081;mso-position-horizontal-relative:margin;mso-position-horizontal:absolute;mso-position-vertical:absolute;mso-position-vertical-relative:text;" coordsize="8985,1605" coordorigin="1620,927">
            <v:shape id="_x0000_s1146" style="position:absolute;left:1635;top:942;width:8955;height:1575" type="#_x0000_t75">
              <v:imagedata r:id="rId11" o:title=""/>
            </v:shape>
            <v:shape id="_x0000_s1145" style="position:absolute;left:1628;top:935;width:8970;height:1590" coordsize="8970,1590" coordorigin="1628,935" filled="f" path="m1628,2525r8970,l10598,935r-8970,l1628,2525xe">
              <v:path arrowok="t"/>
            </v:shape>
          </v:group>
        </w:pict>
      </w:r>
    </w:p>
    <w:p w:rsidR="00000000" w:rsidDel="00000000" w:rsidP="00000000" w:rsidRDefault="00000000" w:rsidRPr="00000000" w14:paraId="000001B4">
      <w:pPr>
        <w:spacing w:line="200" w:lineRule="auto"/>
        <w:rPr/>
      </w:pPr>
      <w:r w:rsidDel="00000000" w:rsidR="00000000" w:rsidRPr="00000000">
        <w:rPr>
          <w:rtl w:val="0"/>
        </w:rPr>
      </w:r>
    </w:p>
    <w:p w:rsidR="00000000" w:rsidDel="00000000" w:rsidP="00000000" w:rsidRDefault="00000000" w:rsidRPr="00000000" w14:paraId="000001B5">
      <w:pPr>
        <w:spacing w:line="200" w:lineRule="auto"/>
        <w:rPr/>
      </w:pPr>
      <w:r w:rsidDel="00000000" w:rsidR="00000000" w:rsidRPr="00000000">
        <w:rPr>
          <w:rtl w:val="0"/>
        </w:rPr>
      </w:r>
    </w:p>
    <w:p w:rsidR="00000000" w:rsidDel="00000000" w:rsidP="00000000" w:rsidRDefault="00000000" w:rsidRPr="00000000" w14:paraId="000001B6">
      <w:pPr>
        <w:spacing w:line="200" w:lineRule="auto"/>
        <w:rPr/>
      </w:pPr>
      <w:r w:rsidDel="00000000" w:rsidR="00000000" w:rsidRPr="00000000">
        <w:rPr>
          <w:rtl w:val="0"/>
        </w:rPr>
      </w:r>
    </w:p>
    <w:p w:rsidR="00000000" w:rsidDel="00000000" w:rsidP="00000000" w:rsidRDefault="00000000" w:rsidRPr="00000000" w14:paraId="000001B7">
      <w:pPr>
        <w:spacing w:line="200" w:lineRule="auto"/>
        <w:rPr/>
      </w:pPr>
      <w:r w:rsidDel="00000000" w:rsidR="00000000" w:rsidRPr="00000000">
        <w:rPr>
          <w:rtl w:val="0"/>
        </w:rPr>
      </w:r>
    </w:p>
    <w:p w:rsidR="00000000" w:rsidDel="00000000" w:rsidP="00000000" w:rsidRDefault="00000000" w:rsidRPr="00000000" w14:paraId="000001B8">
      <w:pPr>
        <w:spacing w:line="200" w:lineRule="auto"/>
        <w:rPr/>
      </w:pPr>
      <w:r w:rsidDel="00000000" w:rsidR="00000000" w:rsidRPr="00000000">
        <w:rPr>
          <w:rtl w:val="0"/>
        </w:rPr>
      </w:r>
    </w:p>
    <w:p w:rsidR="00000000" w:rsidDel="00000000" w:rsidP="00000000" w:rsidRDefault="00000000" w:rsidRPr="00000000" w14:paraId="000001B9">
      <w:pPr>
        <w:spacing w:line="200" w:lineRule="auto"/>
        <w:rPr/>
      </w:pPr>
      <w:r w:rsidDel="00000000" w:rsidR="00000000" w:rsidRPr="00000000">
        <w:rPr>
          <w:rtl w:val="0"/>
        </w:rPr>
      </w:r>
    </w:p>
    <w:p w:rsidR="00000000" w:rsidDel="00000000" w:rsidP="00000000" w:rsidRDefault="00000000" w:rsidRPr="00000000" w14:paraId="000001BA">
      <w:pPr>
        <w:spacing w:line="200" w:lineRule="auto"/>
        <w:rPr/>
      </w:pPr>
      <w:r w:rsidDel="00000000" w:rsidR="00000000" w:rsidRPr="00000000">
        <w:rPr>
          <w:rtl w:val="0"/>
        </w:rPr>
      </w:r>
    </w:p>
    <w:p w:rsidR="00000000" w:rsidDel="00000000" w:rsidP="00000000" w:rsidRDefault="00000000" w:rsidRPr="00000000" w14:paraId="000001BB">
      <w:pPr>
        <w:spacing w:line="200" w:lineRule="auto"/>
        <w:rPr/>
      </w:pPr>
      <w:r w:rsidDel="00000000" w:rsidR="00000000" w:rsidRPr="00000000">
        <w:rPr>
          <w:rtl w:val="0"/>
        </w:rPr>
      </w:r>
    </w:p>
    <w:p w:rsidR="00000000" w:rsidDel="00000000" w:rsidP="00000000" w:rsidRDefault="00000000" w:rsidRPr="00000000" w14:paraId="000001BC">
      <w:pPr>
        <w:spacing w:line="200" w:lineRule="auto"/>
        <w:rPr/>
      </w:pPr>
      <w:r w:rsidDel="00000000" w:rsidR="00000000" w:rsidRPr="00000000">
        <w:rPr>
          <w:rtl w:val="0"/>
        </w:rPr>
      </w:r>
    </w:p>
    <w:p w:rsidR="00000000" w:rsidDel="00000000" w:rsidP="00000000" w:rsidRDefault="00000000" w:rsidRPr="00000000" w14:paraId="000001BD">
      <w:pPr>
        <w:spacing w:line="200" w:lineRule="auto"/>
        <w:rPr/>
      </w:pPr>
      <w:r w:rsidDel="00000000" w:rsidR="00000000" w:rsidRPr="00000000">
        <w:rPr>
          <w:rtl w:val="0"/>
        </w:rPr>
      </w:r>
    </w:p>
    <w:p w:rsidR="00000000" w:rsidDel="00000000" w:rsidP="00000000" w:rsidRDefault="00000000" w:rsidRPr="00000000" w14:paraId="000001BE">
      <w:pPr>
        <w:spacing w:line="200" w:lineRule="auto"/>
        <w:rPr/>
      </w:pPr>
      <w:r w:rsidDel="00000000" w:rsidR="00000000" w:rsidRPr="00000000">
        <w:rPr>
          <w:rtl w:val="0"/>
        </w:rPr>
      </w:r>
    </w:p>
    <w:p w:rsidR="00000000" w:rsidDel="00000000" w:rsidP="00000000" w:rsidRDefault="00000000" w:rsidRPr="00000000" w14:paraId="000001BF">
      <w:pPr>
        <w:spacing w:line="200" w:lineRule="auto"/>
        <w:rPr/>
      </w:pPr>
      <w:r w:rsidDel="00000000" w:rsidR="00000000" w:rsidRPr="00000000">
        <w:rPr>
          <w:rtl w:val="0"/>
        </w:rPr>
      </w:r>
    </w:p>
    <w:p w:rsidR="00000000" w:rsidDel="00000000" w:rsidP="00000000" w:rsidRDefault="00000000" w:rsidRPr="00000000" w14:paraId="000001C0">
      <w:pPr>
        <w:spacing w:before="5" w:line="240" w:lineRule="auto"/>
        <w:rPr>
          <w:sz w:val="24"/>
          <w:szCs w:val="24"/>
        </w:rPr>
      </w:pPr>
      <w:r w:rsidDel="00000000" w:rsidR="00000000" w:rsidRPr="00000000">
        <w:rPr>
          <w:rtl w:val="0"/>
        </w:rPr>
      </w:r>
    </w:p>
    <w:p w:rsidR="00000000" w:rsidDel="00000000" w:rsidP="00000000" w:rsidRDefault="00000000" w:rsidRPr="00000000" w14:paraId="000001C1">
      <w:pPr>
        <w:spacing w:line="260" w:lineRule="auto"/>
        <w:ind w:left="100"/>
        <w:rPr>
          <w:sz w:val="24"/>
          <w:szCs w:val="24"/>
        </w:rPr>
      </w:pPr>
      <w:r w:rsidDel="00000000" w:rsidR="00000000" w:rsidRPr="00000000">
        <w:rPr>
          <w:b w:val="1"/>
          <w:sz w:val="24"/>
          <w:szCs w:val="24"/>
          <w:u w:val="single"/>
          <w:vertAlign w:val="baseline"/>
          <w:rtl w:val="0"/>
        </w:rPr>
        <w:t xml:space="preserve">COMMANDS &amp; OUTPUT:</w:t>
      </w:r>
      <w:r w:rsidDel="00000000" w:rsidR="00000000" w:rsidRPr="00000000">
        <w:rPr>
          <w:rtl w:val="0"/>
        </w:rPr>
      </w:r>
    </w:p>
    <w:p w:rsidR="00000000" w:rsidDel="00000000" w:rsidP="00000000" w:rsidRDefault="00000000" w:rsidRPr="00000000" w14:paraId="000001C2">
      <w:pPr>
        <w:spacing w:before="12" w:line="240" w:lineRule="auto"/>
        <w:rPr>
          <w:sz w:val="24"/>
          <w:szCs w:val="24"/>
        </w:rPr>
      </w:pPr>
      <w:r w:rsidDel="00000000" w:rsidR="00000000" w:rsidRPr="00000000">
        <w:rPr>
          <w:rtl w:val="0"/>
        </w:rPr>
      </w:r>
    </w:p>
    <w:p w:rsidR="00000000" w:rsidDel="00000000" w:rsidP="00000000" w:rsidRDefault="00000000" w:rsidRPr="00000000" w14:paraId="000001C3">
      <w:pPr>
        <w:spacing w:before="29" w:lineRule="auto"/>
        <w:ind w:left="100"/>
        <w:rPr>
          <w:sz w:val="24"/>
          <w:szCs w:val="24"/>
        </w:rPr>
      </w:pPr>
      <w:r w:rsidDel="00000000" w:rsidR="00000000" w:rsidRPr="00000000">
        <w:rPr>
          <w:b w:val="1"/>
          <w:sz w:val="24"/>
          <w:szCs w:val="24"/>
          <w:rtl w:val="0"/>
        </w:rPr>
        <w:t xml:space="preserve">1) CREATE</w:t>
      </w:r>
      <w:r w:rsidDel="00000000" w:rsidR="00000000" w:rsidRPr="00000000">
        <w:rPr>
          <w:rtl w:val="0"/>
        </w:rPr>
      </w:r>
    </w:p>
    <w:p w:rsidR="00000000" w:rsidDel="00000000" w:rsidP="00000000" w:rsidRDefault="00000000" w:rsidRPr="00000000" w14:paraId="000001C4">
      <w:pPr>
        <w:spacing w:before="17" w:line="260" w:lineRule="auto"/>
        <w:rPr>
          <w:sz w:val="26"/>
          <w:szCs w:val="26"/>
        </w:rPr>
      </w:pPr>
      <w:r w:rsidDel="00000000" w:rsidR="00000000" w:rsidRPr="00000000">
        <w:rPr>
          <w:rtl w:val="0"/>
        </w:rPr>
      </w:r>
    </w:p>
    <w:p w:rsidR="00000000" w:rsidDel="00000000" w:rsidP="00000000" w:rsidRDefault="00000000" w:rsidRPr="00000000" w14:paraId="000001C5">
      <w:pPr>
        <w:ind w:left="100"/>
        <w:rPr/>
      </w:pPr>
      <w:r w:rsidDel="00000000" w:rsidR="00000000" w:rsidRPr="00000000">
        <w:rPr/>
        <w:pict>
          <v:shape id="_x0000_i1025" style="width:465.75pt;height:148.5pt" type="#_x0000_t75">
            <v:imagedata r:id="rId12" o:title=""/>
          </v:shape>
        </w:pict>
      </w:r>
      <w:r w:rsidDel="00000000" w:rsidR="00000000" w:rsidRPr="00000000">
        <w:rPr>
          <w:rtl w:val="0"/>
        </w:rPr>
      </w:r>
    </w:p>
    <w:p w:rsidR="00000000" w:rsidDel="00000000" w:rsidP="00000000" w:rsidRDefault="00000000" w:rsidRPr="00000000" w14:paraId="000001C6">
      <w:pPr>
        <w:spacing w:before="17" w:line="260" w:lineRule="auto"/>
        <w:rPr>
          <w:sz w:val="26"/>
          <w:szCs w:val="26"/>
        </w:rPr>
      </w:pPr>
      <w:r w:rsidDel="00000000" w:rsidR="00000000" w:rsidRPr="00000000">
        <w:rPr>
          <w:rtl w:val="0"/>
        </w:rPr>
      </w:r>
    </w:p>
    <w:p w:rsidR="00000000" w:rsidDel="00000000" w:rsidP="00000000" w:rsidRDefault="00000000" w:rsidRPr="00000000" w14:paraId="000001C7">
      <w:pPr>
        <w:ind w:left="100"/>
        <w:rPr>
          <w:sz w:val="24"/>
          <w:szCs w:val="24"/>
        </w:rPr>
      </w:pPr>
      <w:r w:rsidDel="00000000" w:rsidR="00000000" w:rsidRPr="00000000">
        <w:rPr>
          <w:b w:val="1"/>
          <w:sz w:val="24"/>
          <w:szCs w:val="24"/>
          <w:rtl w:val="0"/>
        </w:rPr>
        <w:t xml:space="preserve">2) READ</w:t>
      </w:r>
      <w:r w:rsidDel="00000000" w:rsidR="00000000" w:rsidRPr="00000000">
        <w:rPr>
          <w:rtl w:val="0"/>
        </w:rPr>
      </w:r>
    </w:p>
    <w:p w:rsidR="00000000" w:rsidDel="00000000" w:rsidP="00000000" w:rsidRDefault="00000000" w:rsidRPr="00000000" w14:paraId="000001C8">
      <w:pPr>
        <w:spacing w:before="15" w:line="260" w:lineRule="auto"/>
        <w:rPr>
          <w:sz w:val="26"/>
          <w:szCs w:val="26"/>
        </w:rPr>
      </w:pPr>
      <w:r w:rsidDel="00000000" w:rsidR="00000000" w:rsidRPr="00000000">
        <w:rPr>
          <w:rtl w:val="0"/>
        </w:rPr>
      </w:r>
    </w:p>
    <w:p w:rsidR="00000000" w:rsidDel="00000000" w:rsidP="00000000" w:rsidRDefault="00000000" w:rsidRPr="00000000" w14:paraId="000001C9">
      <w:pPr>
        <w:ind w:left="625"/>
        <w:rPr/>
        <w:sectPr>
          <w:type w:val="nextPage"/>
          <w:pgSz w:h="15840" w:w="12240"/>
          <w:pgMar w:bottom="280" w:top="1380" w:left="1340" w:right="1380" w:header="720" w:footer="720"/>
          <w:cols w:equalWidth="0"/>
        </w:sectPr>
      </w:pPr>
      <w:r w:rsidDel="00000000" w:rsidR="00000000" w:rsidRPr="00000000">
        <w:rPr/>
        <w:pict>
          <v:shape id="_x0000_i1026" style="width:414.75pt;height:66pt" type="#_x0000_t75">
            <v:imagedata r:id="rId13" o:title=""/>
          </v:shape>
        </w:pict>
      </w:r>
      <w:r w:rsidDel="00000000" w:rsidR="00000000" w:rsidRPr="00000000">
        <w:rPr>
          <w:rtl w:val="0"/>
        </w:rPr>
      </w:r>
    </w:p>
    <w:p w:rsidR="00000000" w:rsidDel="00000000" w:rsidP="00000000" w:rsidRDefault="00000000" w:rsidRPr="00000000" w14:paraId="000001CA">
      <w:pPr>
        <w:spacing w:before="59" w:lineRule="auto"/>
        <w:ind w:left="100"/>
        <w:rPr>
          <w:sz w:val="24"/>
          <w:szCs w:val="24"/>
        </w:rPr>
      </w:pPr>
      <w:r w:rsidDel="00000000" w:rsidR="00000000" w:rsidRPr="00000000">
        <w:rPr>
          <w:b w:val="1"/>
          <w:sz w:val="24"/>
          <w:szCs w:val="24"/>
          <w:rtl w:val="0"/>
        </w:rPr>
        <w:t xml:space="preserve">3) UPDATE</w:t>
      </w:r>
      <w:r w:rsidDel="00000000" w:rsidR="00000000" w:rsidRPr="00000000">
        <w:rPr>
          <w:rtl w:val="0"/>
        </w:rPr>
      </w:r>
      <w:r w:rsidDel="00000000" w:rsidR="00000000" w:rsidRPr="00000000">
        <w:pict>
          <v:group id="_x0000_s1121" style="position:absolute;left:0;text-align:left;margin-left:-43.3pt;margin-top:0.0pt;width:564.7pt;height:744.2pt;z-index:-1079;mso-position-horizontal-relative:margin;mso-position-vertical-relative:text;mso-position-horizontal:absolute;mso-position-vertical:absolute;" coordsize="11294,14884" coordorigin="474,479">
            <v:shape id="_x0000_s1141" style="position:absolute;left:480;top:485;width:29;height:0" coordsize="29,0" coordorigin="480,485" filled="f" strokeweight=".58pt" path="m480,485r29,e">
              <v:path arrowok="t"/>
            </v:shape>
            <v:shape id="_x0000_s1140" style="position:absolute;left:490;top:499;width:10;height:0" coordsize="10,0" coordorigin="490,499" filled="f" strokecolor="white" strokeweight="1.06pt" path="m490,499r9,e">
              <v:path arrowok="t"/>
            </v:shape>
            <v:shape id="_x0000_s1139" style="position:absolute;left:490;top:494;width:19;height:0" coordsize="19,0" coordorigin="490,494" filled="f" strokecolor="white" strokeweight=".58pt" path="m490,494r19,e">
              <v:path arrowok="t"/>
            </v:shape>
            <v:shape id="_x0000_s1138" style="position:absolute;left:509;top:485;width:11225;height:0" coordsize="11225,0" coordorigin="509,485" filled="f" strokeweight=".58pt" path="m509,485r11225,e">
              <v:path arrowok="t"/>
            </v:shape>
            <v:shape id="_x0000_s1137" style="position:absolute;left:509;top:504;width:11225;height:0" coordsize="11225,0" coordorigin="509,504" filled="f" strokeweight=".58pt" path="m509,504r11225,e">
              <v:path arrowok="t"/>
            </v:shape>
            <v:shape id="_x0000_s1136" style="position:absolute;left:11734;top:485;width:29;height:0" coordsize="29,0" coordorigin="11734,485" filled="f" strokeweight=".58pt" path="m11734,485r28,e">
              <v:path arrowok="t"/>
            </v:shape>
            <v:shape id="_x0000_s1135" style="position:absolute;left:11743;top:499;width:10;height:0" coordsize="10,0" coordorigin="11743,499" filled="f" strokecolor="white" strokeweight="1.06pt" path="m11743,499r10,e">
              <v:path arrowok="t"/>
            </v:shape>
            <v:shape id="_x0000_s1134" style="position:absolute;left:11734;top:494;width:19;height:0" coordsize="19,0" coordorigin="11734,494" filled="f" strokecolor="white" strokeweight=".58pt" path="m11734,494r19,e">
              <v:path arrowok="t"/>
            </v:shape>
            <v:shape id="_x0000_s1133" style="position:absolute;left:500;top:490;width:0;height:14863" coordsize="0,14863" coordorigin="500,490" filled="f" strokeweight=".58pt" path="m500,490r,14862e">
              <v:path arrowok="t"/>
            </v:shape>
            <v:shape id="_x0000_s1132" style="position:absolute;left:504;top:509;width:0;height:14824" coordsize="0,14824" coordorigin="504,509" filled="f" strokeweight=".58pt" path="m504,509r,14824e">
              <v:path arrowok="t"/>
            </v:shape>
            <v:shape id="_x0000_s1131" style="position:absolute;left:11742;top:490;width:0;height:14863" coordsize="0,14863" coordorigin="11742,490" filled="f" strokeweight=".58pt" path="m11742,490r,14862e">
              <v:path arrowok="t"/>
            </v:shape>
            <v:shape id="_x0000_s1130" style="position:absolute;left:11738;top:509;width:0;height:14824" coordsize="0,14824" coordorigin="11738,509" filled="f" strokeweight=".20464mm" path="m11738,509r,14824e">
              <v:path arrowok="t"/>
            </v:shape>
            <v:shape id="_x0000_s1129" style="position:absolute;left:480;top:15357;width:29;height:0" coordsize="29,0" coordorigin="480,15357" filled="f" strokeweight=".58pt" path="m480,15357r29,e">
              <v:path arrowok="t"/>
            </v:shape>
            <v:shape id="_x0000_s1128" style="position:absolute;left:490;top:15343;width:10;height:0" coordsize="10,0" coordorigin="490,15343" filled="f" strokecolor="white" strokeweight="1.06pt" path="m490,15343r9,e">
              <v:path arrowok="t"/>
            </v:shape>
            <v:shape id="_x0000_s1127" style="position:absolute;left:490;top:15348;width:19;height:0" coordsize="19,0" coordorigin="490,15348" filled="f" strokecolor="white" strokeweight=".20464mm" path="m490,15348r19,e">
              <v:path arrowok="t"/>
            </v:shape>
            <v:shape id="_x0000_s1126" style="position:absolute;left:509;top:15357;width:11225;height:0" coordsize="11225,0" coordorigin="509,15357" filled="f" strokeweight=".58pt" path="m509,15357r11225,e">
              <v:path arrowok="t"/>
            </v:shape>
            <v:shape id="_x0000_s1125" style="position:absolute;left:509;top:15338;width:11225;height:0" coordsize="11225,0" coordorigin="509,15338" filled="f" strokeweight=".58pt" path="m509,15338r11225,e">
              <v:path arrowok="t"/>
            </v:shape>
            <v:shape id="_x0000_s1124" style="position:absolute;left:11734;top:15357;width:29;height:0" coordsize="29,0" coordorigin="11734,15357" filled="f" strokeweight=".58pt" path="m11734,15357r28,e">
              <v:path arrowok="t"/>
            </v:shape>
            <v:shape id="_x0000_s1123" style="position:absolute;left:11743;top:15343;width:10;height:0" coordsize="10,0" coordorigin="11743,15343" filled="f" strokecolor="white" strokeweight="1.06pt" path="m11743,15343r10,e">
              <v:path arrowok="t"/>
            </v:shape>
            <v:shape id="_x0000_s1122"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1CB">
      <w:pPr>
        <w:spacing w:before="16" w:line="260" w:lineRule="auto"/>
        <w:rPr>
          <w:sz w:val="26"/>
          <w:szCs w:val="26"/>
        </w:rPr>
      </w:pPr>
      <w:r w:rsidDel="00000000" w:rsidR="00000000" w:rsidRPr="00000000">
        <w:rPr>
          <w:rtl w:val="0"/>
        </w:rPr>
      </w:r>
    </w:p>
    <w:p w:rsidR="00000000" w:rsidDel="00000000" w:rsidP="00000000" w:rsidRDefault="00000000" w:rsidRPr="00000000" w14:paraId="000001CC">
      <w:pPr>
        <w:ind w:left="100"/>
        <w:rPr/>
      </w:pPr>
      <w:r w:rsidDel="00000000" w:rsidR="00000000" w:rsidRPr="00000000">
        <w:rPr/>
        <w:pict>
          <v:shape id="_x0000_i1027" style="width:468pt;height:68.25pt" type="#_x0000_t75">
            <v:imagedata r:id="rId14" o:title=""/>
          </v:shape>
        </w:pict>
      </w:r>
      <w:r w:rsidDel="00000000" w:rsidR="00000000" w:rsidRPr="00000000">
        <w:rPr>
          <w:rtl w:val="0"/>
        </w:rPr>
      </w:r>
    </w:p>
    <w:p w:rsidR="00000000" w:rsidDel="00000000" w:rsidP="00000000" w:rsidRDefault="00000000" w:rsidRPr="00000000" w14:paraId="000001CD">
      <w:pPr>
        <w:spacing w:before="11" w:line="280" w:lineRule="auto"/>
        <w:rPr>
          <w:sz w:val="28"/>
          <w:szCs w:val="28"/>
        </w:rPr>
      </w:pPr>
      <w:r w:rsidDel="00000000" w:rsidR="00000000" w:rsidRPr="00000000">
        <w:rPr>
          <w:rtl w:val="0"/>
        </w:rPr>
      </w:r>
    </w:p>
    <w:p w:rsidR="00000000" w:rsidDel="00000000" w:rsidP="00000000" w:rsidRDefault="00000000" w:rsidRPr="00000000" w14:paraId="000001CE">
      <w:pPr>
        <w:ind w:left="100"/>
        <w:rPr>
          <w:sz w:val="24"/>
          <w:szCs w:val="24"/>
        </w:rPr>
      </w:pPr>
      <w:r w:rsidDel="00000000" w:rsidR="00000000" w:rsidRPr="00000000">
        <w:rPr>
          <w:b w:val="1"/>
          <w:sz w:val="24"/>
          <w:szCs w:val="24"/>
          <w:rtl w:val="0"/>
        </w:rPr>
        <w:t xml:space="preserve">4) DELETE</w:t>
      </w:r>
      <w:r w:rsidDel="00000000" w:rsidR="00000000" w:rsidRPr="00000000">
        <w:rPr>
          <w:rtl w:val="0"/>
        </w:rPr>
      </w:r>
    </w:p>
    <w:p w:rsidR="00000000" w:rsidDel="00000000" w:rsidP="00000000" w:rsidRDefault="00000000" w:rsidRPr="00000000" w14:paraId="000001CF">
      <w:pPr>
        <w:spacing w:before="16" w:line="260" w:lineRule="auto"/>
        <w:rPr>
          <w:sz w:val="26"/>
          <w:szCs w:val="26"/>
        </w:rPr>
      </w:pPr>
      <w:r w:rsidDel="00000000" w:rsidR="00000000" w:rsidRPr="00000000">
        <w:rPr>
          <w:rtl w:val="0"/>
        </w:rPr>
      </w:r>
    </w:p>
    <w:p w:rsidR="00000000" w:rsidDel="00000000" w:rsidP="00000000" w:rsidRDefault="00000000" w:rsidRPr="00000000" w14:paraId="000001D0">
      <w:pPr>
        <w:ind w:left="130"/>
        <w:rPr/>
      </w:pPr>
      <w:r w:rsidDel="00000000" w:rsidR="00000000" w:rsidRPr="00000000">
        <w:rPr/>
        <w:pict>
          <v:shape id="_x0000_i1028" style="width:465pt;height:93.75pt" type="#_x0000_t75">
            <v:imagedata r:id="rId15" o:title=""/>
          </v:shape>
        </w:pict>
      </w:r>
      <w:r w:rsidDel="00000000" w:rsidR="00000000" w:rsidRPr="00000000">
        <w:rPr>
          <w:rtl w:val="0"/>
        </w:rPr>
      </w:r>
    </w:p>
    <w:p w:rsidR="00000000" w:rsidDel="00000000" w:rsidP="00000000" w:rsidRDefault="00000000" w:rsidRPr="00000000" w14:paraId="000001D1">
      <w:pPr>
        <w:spacing w:line="200" w:lineRule="auto"/>
        <w:rPr/>
      </w:pPr>
      <w:r w:rsidDel="00000000" w:rsidR="00000000" w:rsidRPr="00000000">
        <w:rPr>
          <w:rtl w:val="0"/>
        </w:rPr>
      </w:r>
    </w:p>
    <w:p w:rsidR="00000000" w:rsidDel="00000000" w:rsidP="00000000" w:rsidRDefault="00000000" w:rsidRPr="00000000" w14:paraId="000001D2">
      <w:pPr>
        <w:spacing w:line="200" w:lineRule="auto"/>
        <w:rPr/>
      </w:pPr>
      <w:r w:rsidDel="00000000" w:rsidR="00000000" w:rsidRPr="00000000">
        <w:rPr>
          <w:rtl w:val="0"/>
        </w:rPr>
      </w:r>
    </w:p>
    <w:p w:rsidR="00000000" w:rsidDel="00000000" w:rsidP="00000000" w:rsidRDefault="00000000" w:rsidRPr="00000000" w14:paraId="000001D3">
      <w:pPr>
        <w:spacing w:line="200" w:lineRule="auto"/>
        <w:rPr/>
      </w:pPr>
      <w:r w:rsidDel="00000000" w:rsidR="00000000" w:rsidRPr="00000000">
        <w:rPr>
          <w:rtl w:val="0"/>
        </w:rPr>
      </w:r>
    </w:p>
    <w:p w:rsidR="00000000" w:rsidDel="00000000" w:rsidP="00000000" w:rsidRDefault="00000000" w:rsidRPr="00000000" w14:paraId="000001D4">
      <w:pPr>
        <w:spacing w:before="2" w:line="240" w:lineRule="auto"/>
        <w:rPr>
          <w:sz w:val="24"/>
          <w:szCs w:val="24"/>
        </w:rPr>
      </w:pPr>
      <w:r w:rsidDel="00000000" w:rsidR="00000000" w:rsidRPr="00000000">
        <w:rPr>
          <w:rtl w:val="0"/>
        </w:rPr>
      </w:r>
    </w:p>
    <w:p w:rsidR="00000000" w:rsidDel="00000000" w:rsidP="00000000" w:rsidRDefault="00000000" w:rsidRPr="00000000" w14:paraId="000001D5">
      <w:pPr>
        <w:ind w:left="100"/>
        <w:rPr>
          <w:sz w:val="24"/>
          <w:szCs w:val="24"/>
        </w:rPr>
        <w:sectPr>
          <w:type w:val="nextPage"/>
          <w:pgSz w:h="15840" w:w="12240"/>
          <w:pgMar w:bottom="280" w:top="1380" w:left="1340" w:right="1340" w:header="720" w:footer="720"/>
          <w:cols w:equalWidth="0"/>
        </w:sectPr>
      </w:pPr>
      <w:r w:rsidDel="00000000" w:rsidR="00000000" w:rsidRPr="00000000">
        <w:rPr>
          <w:b w:val="1"/>
          <w:sz w:val="24"/>
          <w:szCs w:val="24"/>
          <w:u w:val="single"/>
          <w:rtl w:val="0"/>
        </w:rPr>
        <w:t xml:space="preserve">RESULT:</w:t>
      </w:r>
      <w:r w:rsidDel="00000000" w:rsidR="00000000" w:rsidRPr="00000000">
        <w:rPr>
          <w:b w:val="1"/>
          <w:sz w:val="24"/>
          <w:szCs w:val="24"/>
          <w:rtl w:val="0"/>
        </w:rPr>
        <w:t xml:space="preserve">  </w:t>
      </w:r>
      <w:r w:rsidDel="00000000" w:rsidR="00000000" w:rsidRPr="00000000">
        <w:rPr>
          <w:sz w:val="24"/>
          <w:szCs w:val="24"/>
          <w:rtl w:val="0"/>
        </w:rPr>
        <w:t xml:space="preserve">Hence, we successfully implemented CRUD operations in MongoDB.</w:t>
      </w:r>
    </w:p>
    <w:p w:rsidR="00000000" w:rsidDel="00000000" w:rsidP="00000000" w:rsidRDefault="00000000" w:rsidRPr="00000000" w14:paraId="000001D6">
      <w:pPr>
        <w:spacing w:before="40" w:line="480" w:lineRule="auto"/>
        <w:ind w:left="3286" w:right="3242"/>
        <w:jc w:val="center"/>
        <w:rPr>
          <w:sz w:val="44"/>
          <w:szCs w:val="44"/>
        </w:rPr>
      </w:pPr>
      <w:r w:rsidDel="00000000" w:rsidR="00000000" w:rsidRPr="00000000">
        <w:rPr>
          <w:b w:val="1"/>
          <w:sz w:val="44"/>
          <w:szCs w:val="44"/>
          <w:u w:val="single"/>
          <w:vertAlign w:val="baseline"/>
          <w:rtl w:val="0"/>
        </w:rPr>
        <w:t xml:space="preserve">Experiment – 5</w:t>
      </w:r>
      <w:r w:rsidDel="00000000" w:rsidR="00000000" w:rsidRPr="00000000">
        <w:rPr>
          <w:rtl w:val="0"/>
        </w:rPr>
      </w:r>
      <w:r w:rsidDel="00000000" w:rsidR="00000000" w:rsidRPr="00000000">
        <w:pict>
          <v:group id="_x0000_s1098" style="position:absolute;left:0;text-align:left;margin-left:-43.3pt;margin-top:0.0pt;width:564.7pt;height:744.2pt;z-index:-1076;mso-position-horizontal-relative:margin;mso-position-vertical-relative:text;mso-position-horizontal:absolute;mso-position-vertical:absolute;" coordsize="11294,14884" coordorigin="474,479">
            <v:shape id="_x0000_s1118" style="position:absolute;left:480;top:485;width:29;height:0" coordsize="29,0" coordorigin="480,485" filled="f" strokeweight=".58pt" path="m480,485r29,e">
              <v:path arrowok="t"/>
            </v:shape>
            <v:shape id="_x0000_s1117" style="position:absolute;left:490;top:499;width:10;height:0" coordsize="10,0" coordorigin="490,499" filled="f" strokecolor="white" strokeweight="1.06pt" path="m490,499r9,e">
              <v:path arrowok="t"/>
            </v:shape>
            <v:shape id="_x0000_s1116" style="position:absolute;left:490;top:494;width:19;height:0" coordsize="19,0" coordorigin="490,494" filled="f" strokecolor="white" strokeweight=".58pt" path="m490,494r19,e">
              <v:path arrowok="t"/>
            </v:shape>
            <v:shape id="_x0000_s1115" style="position:absolute;left:509;top:485;width:11225;height:0" coordsize="11225,0" coordorigin="509,485" filled="f" strokeweight=".58pt" path="m509,485r11225,e">
              <v:path arrowok="t"/>
            </v:shape>
            <v:shape id="_x0000_s1114" style="position:absolute;left:509;top:504;width:11225;height:0" coordsize="11225,0" coordorigin="509,504" filled="f" strokeweight=".58pt" path="m509,504r11225,e">
              <v:path arrowok="t"/>
            </v:shape>
            <v:shape id="_x0000_s1113" style="position:absolute;left:11734;top:485;width:29;height:0" coordsize="29,0" coordorigin="11734,485" filled="f" strokeweight=".58pt" path="m11734,485r28,e">
              <v:path arrowok="t"/>
            </v:shape>
            <v:shape id="_x0000_s1112" style="position:absolute;left:11743;top:499;width:10;height:0" coordsize="10,0" coordorigin="11743,499" filled="f" strokecolor="white" strokeweight="1.06pt" path="m11743,499r10,e">
              <v:path arrowok="t"/>
            </v:shape>
            <v:shape id="_x0000_s1111" style="position:absolute;left:11734;top:494;width:19;height:0" coordsize="19,0" coordorigin="11734,494" filled="f" strokecolor="white" strokeweight=".58pt" path="m11734,494r19,e">
              <v:path arrowok="t"/>
            </v:shape>
            <v:shape id="_x0000_s1110" style="position:absolute;left:500;top:490;width:0;height:14863" coordsize="0,14863" coordorigin="500,490" filled="f" strokeweight=".58pt" path="m500,490r,14862e">
              <v:path arrowok="t"/>
            </v:shape>
            <v:shape id="_x0000_s1109" style="position:absolute;left:504;top:509;width:0;height:14824" coordsize="0,14824" coordorigin="504,509" filled="f" strokeweight=".58pt" path="m504,509r,14824e">
              <v:path arrowok="t"/>
            </v:shape>
            <v:shape id="_x0000_s1108" style="position:absolute;left:11742;top:490;width:0;height:14863" coordsize="0,14863" coordorigin="11742,490" filled="f" strokeweight=".58pt" path="m11742,490r,14862e">
              <v:path arrowok="t"/>
            </v:shape>
            <v:shape id="_x0000_s1107" style="position:absolute;left:11738;top:509;width:0;height:14824" coordsize="0,14824" coordorigin="11738,509" filled="f" strokeweight=".20464mm" path="m11738,509r,14824e">
              <v:path arrowok="t"/>
            </v:shape>
            <v:shape id="_x0000_s1106" style="position:absolute;left:480;top:15357;width:29;height:0" coordsize="29,0" coordorigin="480,15357" filled="f" strokeweight=".58pt" path="m480,15357r29,e">
              <v:path arrowok="t"/>
            </v:shape>
            <v:shape id="_x0000_s1105" style="position:absolute;left:490;top:15343;width:10;height:0" coordsize="10,0" coordorigin="490,15343" filled="f" strokecolor="white" strokeweight="1.06pt" path="m490,15343r9,e">
              <v:path arrowok="t"/>
            </v:shape>
            <v:shape id="_x0000_s1104" style="position:absolute;left:490;top:15348;width:19;height:0" coordsize="19,0" coordorigin="490,15348" filled="f" strokecolor="white" strokeweight=".20464mm" path="m490,15348r19,e">
              <v:path arrowok="t"/>
            </v:shape>
            <v:shape id="_x0000_s1103" style="position:absolute;left:509;top:15357;width:11225;height:0" coordsize="11225,0" coordorigin="509,15357" filled="f" strokeweight=".58pt" path="m509,15357r11225,e">
              <v:path arrowok="t"/>
            </v:shape>
            <v:shape id="_x0000_s1102" style="position:absolute;left:509;top:15338;width:11225;height:0" coordsize="11225,0" coordorigin="509,15338" filled="f" strokeweight=".58pt" path="m509,15338r11225,e">
              <v:path arrowok="t"/>
            </v:shape>
            <v:shape id="_x0000_s1101" style="position:absolute;left:11734;top:15357;width:29;height:0" coordsize="29,0" coordorigin="11734,15357" filled="f" strokeweight=".58pt" path="m11734,15357r28,e">
              <v:path arrowok="t"/>
            </v:shape>
            <v:shape id="_x0000_s1100" style="position:absolute;left:11743;top:15343;width:10;height:0" coordsize="10,0" coordorigin="11743,15343" filled="f" strokecolor="white" strokeweight="1.06pt" path="m11743,15343r10,e">
              <v:path arrowok="t"/>
            </v:shape>
            <v:shape id="_x0000_s1099"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1D7">
      <w:pPr>
        <w:spacing w:line="200" w:lineRule="auto"/>
        <w:rPr/>
      </w:pPr>
      <w:r w:rsidDel="00000000" w:rsidR="00000000" w:rsidRPr="00000000">
        <w:rPr>
          <w:rtl w:val="0"/>
        </w:rPr>
      </w:r>
    </w:p>
    <w:p w:rsidR="00000000" w:rsidDel="00000000" w:rsidP="00000000" w:rsidRDefault="00000000" w:rsidRPr="00000000" w14:paraId="000001D8">
      <w:pPr>
        <w:spacing w:before="11" w:line="260" w:lineRule="auto"/>
        <w:rPr>
          <w:sz w:val="26"/>
          <w:szCs w:val="26"/>
        </w:rPr>
      </w:pPr>
      <w:r w:rsidDel="00000000" w:rsidR="00000000" w:rsidRPr="00000000">
        <w:rPr>
          <w:rtl w:val="0"/>
        </w:rPr>
      </w:r>
    </w:p>
    <w:p w:rsidR="00000000" w:rsidDel="00000000" w:rsidP="00000000" w:rsidRDefault="00000000" w:rsidRPr="00000000" w14:paraId="000001D9">
      <w:pPr>
        <w:spacing w:before="39" w:line="260" w:lineRule="auto"/>
        <w:ind w:left="100"/>
        <w:rPr>
          <w:sz w:val="24"/>
          <w:szCs w:val="24"/>
        </w:rPr>
      </w:pPr>
      <w:r w:rsidDel="00000000" w:rsidR="00000000" w:rsidRPr="00000000">
        <w:rPr>
          <w:b w:val="1"/>
          <w:sz w:val="24"/>
          <w:szCs w:val="24"/>
          <w:u w:val="single"/>
          <w:vertAlign w:val="baseline"/>
          <w:rtl w:val="0"/>
        </w:rPr>
        <w:t xml:space="preserve">Date:</w:t>
      </w:r>
      <w:r w:rsidDel="00000000" w:rsidR="00000000" w:rsidRPr="00000000">
        <w:rPr>
          <w:b w:val="1"/>
          <w:sz w:val="24"/>
          <w:szCs w:val="24"/>
          <w:vertAlign w:val="baseline"/>
          <w:rtl w:val="0"/>
        </w:rPr>
        <w:t xml:space="preserve">  16</w:t>
      </w:r>
      <w:r w:rsidDel="00000000" w:rsidR="00000000" w:rsidRPr="00000000">
        <w:rPr>
          <w:b w:val="1"/>
          <w:sz w:val="26.666666666666668"/>
          <w:szCs w:val="26.666666666666668"/>
          <w:vertAlign w:val="superscript"/>
          <w:rtl w:val="0"/>
        </w:rPr>
        <w:t xml:space="preserve">th </w:t>
      </w:r>
      <w:r w:rsidDel="00000000" w:rsidR="00000000" w:rsidRPr="00000000">
        <w:rPr>
          <w:b w:val="1"/>
          <w:sz w:val="24"/>
          <w:szCs w:val="24"/>
          <w:vertAlign w:val="baseline"/>
          <w:rtl w:val="0"/>
        </w:rPr>
        <w:t xml:space="preserve">September, 2019</w:t>
      </w:r>
      <w:r w:rsidDel="00000000" w:rsidR="00000000" w:rsidRPr="00000000">
        <w:rPr>
          <w:rtl w:val="0"/>
        </w:rPr>
      </w:r>
    </w:p>
    <w:p w:rsidR="00000000" w:rsidDel="00000000" w:rsidP="00000000" w:rsidRDefault="00000000" w:rsidRPr="00000000" w14:paraId="000001DA">
      <w:pPr>
        <w:spacing w:before="12" w:line="240" w:lineRule="auto"/>
        <w:rPr>
          <w:sz w:val="24"/>
          <w:szCs w:val="24"/>
        </w:rPr>
      </w:pPr>
      <w:r w:rsidDel="00000000" w:rsidR="00000000" w:rsidRPr="00000000">
        <w:rPr>
          <w:rtl w:val="0"/>
        </w:rPr>
      </w:r>
    </w:p>
    <w:p w:rsidR="00000000" w:rsidDel="00000000" w:rsidP="00000000" w:rsidRDefault="00000000" w:rsidRPr="00000000" w14:paraId="000001DB">
      <w:pPr>
        <w:spacing w:before="29" w:line="260" w:lineRule="auto"/>
        <w:ind w:left="100"/>
        <w:rPr>
          <w:sz w:val="24"/>
          <w:szCs w:val="24"/>
        </w:rPr>
      </w:pPr>
      <w:r w:rsidDel="00000000" w:rsidR="00000000" w:rsidRPr="00000000">
        <w:rPr>
          <w:b w:val="1"/>
          <w:sz w:val="24"/>
          <w:szCs w:val="24"/>
          <w:u w:val="single"/>
          <w:vertAlign w:val="baseline"/>
          <w:rtl w:val="0"/>
        </w:rPr>
        <w:t xml:space="preserve">Objective:</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Write a pig script to analyses the twitter data.</w:t>
      </w:r>
      <w:r w:rsidDel="00000000" w:rsidR="00000000" w:rsidRPr="00000000">
        <w:rPr>
          <w:rtl w:val="0"/>
        </w:rPr>
      </w:r>
    </w:p>
    <w:p w:rsidR="00000000" w:rsidDel="00000000" w:rsidP="00000000" w:rsidRDefault="00000000" w:rsidRPr="00000000" w14:paraId="000001DC">
      <w:pPr>
        <w:spacing w:before="4" w:line="120" w:lineRule="auto"/>
        <w:rPr>
          <w:sz w:val="13"/>
          <w:szCs w:val="13"/>
        </w:rPr>
      </w:pPr>
      <w:r w:rsidDel="00000000" w:rsidR="00000000" w:rsidRPr="00000000">
        <w:rPr>
          <w:rtl w:val="0"/>
        </w:rPr>
      </w:r>
    </w:p>
    <w:p w:rsidR="00000000" w:rsidDel="00000000" w:rsidP="00000000" w:rsidRDefault="00000000" w:rsidRPr="00000000" w14:paraId="000001DD">
      <w:pPr>
        <w:spacing w:line="200" w:lineRule="auto"/>
        <w:rPr/>
      </w:pPr>
      <w:r w:rsidDel="00000000" w:rsidR="00000000" w:rsidRPr="00000000">
        <w:rPr>
          <w:rtl w:val="0"/>
        </w:rPr>
      </w:r>
    </w:p>
    <w:p w:rsidR="00000000" w:rsidDel="00000000" w:rsidP="00000000" w:rsidRDefault="00000000" w:rsidRPr="00000000" w14:paraId="000001DE">
      <w:pPr>
        <w:spacing w:before="29" w:line="260" w:lineRule="auto"/>
        <w:ind w:left="100"/>
        <w:rPr>
          <w:sz w:val="24"/>
          <w:szCs w:val="24"/>
        </w:rPr>
      </w:pPr>
      <w:r w:rsidDel="00000000" w:rsidR="00000000" w:rsidRPr="00000000">
        <w:rPr>
          <w:b w:val="1"/>
          <w:sz w:val="24"/>
          <w:szCs w:val="24"/>
          <w:u w:val="single"/>
          <w:vertAlign w:val="baseline"/>
          <w:rtl w:val="0"/>
        </w:rPr>
        <w:t xml:space="preserve">Software Used: </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Pig Script</w:t>
      </w:r>
      <w:r w:rsidDel="00000000" w:rsidR="00000000" w:rsidRPr="00000000">
        <w:rPr>
          <w:rtl w:val="0"/>
        </w:rPr>
      </w:r>
    </w:p>
    <w:p w:rsidR="00000000" w:rsidDel="00000000" w:rsidP="00000000" w:rsidRDefault="00000000" w:rsidRPr="00000000" w14:paraId="000001DF">
      <w:pPr>
        <w:spacing w:line="200" w:lineRule="auto"/>
        <w:rPr/>
      </w:pPr>
      <w:r w:rsidDel="00000000" w:rsidR="00000000" w:rsidRPr="00000000">
        <w:rPr>
          <w:rtl w:val="0"/>
        </w:rPr>
      </w:r>
    </w:p>
    <w:p w:rsidR="00000000" w:rsidDel="00000000" w:rsidP="00000000" w:rsidRDefault="00000000" w:rsidRPr="00000000" w14:paraId="000001E0">
      <w:pPr>
        <w:spacing w:before="11" w:line="280" w:lineRule="auto"/>
        <w:rPr>
          <w:sz w:val="28"/>
          <w:szCs w:val="28"/>
        </w:rPr>
      </w:pPr>
      <w:r w:rsidDel="00000000" w:rsidR="00000000" w:rsidRPr="00000000">
        <w:rPr>
          <w:rtl w:val="0"/>
        </w:rPr>
      </w:r>
    </w:p>
    <w:p w:rsidR="00000000" w:rsidDel="00000000" w:rsidP="00000000" w:rsidRDefault="00000000" w:rsidRPr="00000000" w14:paraId="000001E1">
      <w:pPr>
        <w:spacing w:before="32" w:lineRule="auto"/>
        <w:ind w:left="100"/>
        <w:rPr>
          <w:sz w:val="22"/>
          <w:szCs w:val="22"/>
        </w:rPr>
      </w:pPr>
      <w:r w:rsidDel="00000000" w:rsidR="00000000" w:rsidRPr="00000000">
        <w:rPr>
          <w:sz w:val="22"/>
          <w:szCs w:val="22"/>
          <w:rtl w:val="0"/>
        </w:rPr>
        <w:t xml:space="preserve">Following are the steps followed to collect and store dataset from Twitter into HDFS:-</w:t>
      </w:r>
    </w:p>
    <w:p w:rsidR="00000000" w:rsidDel="00000000" w:rsidP="00000000" w:rsidRDefault="00000000" w:rsidRPr="00000000" w14:paraId="000001E2">
      <w:pPr>
        <w:spacing w:before="12" w:line="240" w:lineRule="auto"/>
        <w:rPr>
          <w:sz w:val="24"/>
          <w:szCs w:val="24"/>
        </w:rPr>
      </w:pPr>
      <w:r w:rsidDel="00000000" w:rsidR="00000000" w:rsidRPr="00000000">
        <w:rPr>
          <w:rtl w:val="0"/>
        </w:rPr>
      </w:r>
    </w:p>
    <w:p w:rsidR="00000000" w:rsidDel="00000000" w:rsidP="00000000" w:rsidRDefault="00000000" w:rsidRPr="00000000" w14:paraId="000001E3">
      <w:pPr>
        <w:ind w:left="100" w:right="78"/>
        <w:rPr>
          <w:sz w:val="22"/>
          <w:szCs w:val="22"/>
        </w:rPr>
      </w:pPr>
      <w:r w:rsidDel="00000000" w:rsidR="00000000" w:rsidRPr="00000000">
        <w:rPr>
          <w:sz w:val="22"/>
          <w:szCs w:val="22"/>
          <w:rtl w:val="0"/>
        </w:rPr>
        <w:t xml:space="preserve">1. Open the terminal and start all the services using the </w:t>
      </w:r>
      <w:r w:rsidDel="00000000" w:rsidR="00000000" w:rsidRPr="00000000">
        <w:rPr>
          <w:b w:val="1"/>
          <w:sz w:val="22"/>
          <w:szCs w:val="22"/>
          <w:rtl w:val="0"/>
        </w:rPr>
        <w:t xml:space="preserve">start-all.sh </w:t>
      </w:r>
      <w:r w:rsidDel="00000000" w:rsidR="00000000" w:rsidRPr="00000000">
        <w:rPr>
          <w:sz w:val="22"/>
          <w:szCs w:val="22"/>
          <w:rtl w:val="0"/>
        </w:rPr>
        <w:t xml:space="preserve">command. Then check all the Hadoop services which are running using </w:t>
      </w:r>
      <w:r w:rsidDel="00000000" w:rsidR="00000000" w:rsidRPr="00000000">
        <w:rPr>
          <w:b w:val="1"/>
          <w:sz w:val="22"/>
          <w:szCs w:val="22"/>
          <w:rtl w:val="0"/>
        </w:rPr>
        <w:t xml:space="preserve">jps </w:t>
      </w:r>
      <w:r w:rsidDel="00000000" w:rsidR="00000000" w:rsidRPr="00000000">
        <w:rPr>
          <w:sz w:val="22"/>
          <w:szCs w:val="22"/>
          <w:rtl w:val="0"/>
        </w:rPr>
        <w:t xml:space="preserve">command.</w:t>
      </w:r>
      <w:r w:rsidDel="00000000" w:rsidR="00000000" w:rsidRPr="00000000">
        <w:pict>
          <v:shape id="_x0000_s1097" style="position:absolute;left:0;text-align:left;margin-left:78.0pt;margin-top:24.85pt;width:319.5pt;height:162.25pt;z-index:-1078;mso-position-horizontal-relative:margin;mso-position-horizontal:absolute;mso-position-vertical:absolute;mso-position-vertical-relative:text;" type="#_x0000_t75">
            <v:imagedata r:id="rId16" o:title=""/>
            <w10:wrap/>
          </v:shape>
        </w:pict>
      </w:r>
    </w:p>
    <w:p w:rsidR="00000000" w:rsidDel="00000000" w:rsidP="00000000" w:rsidRDefault="00000000" w:rsidRPr="00000000" w14:paraId="000001E4">
      <w:pPr>
        <w:spacing w:before="6" w:line="160" w:lineRule="auto"/>
        <w:rPr>
          <w:sz w:val="16"/>
          <w:szCs w:val="16"/>
        </w:rPr>
      </w:pPr>
      <w:r w:rsidDel="00000000" w:rsidR="00000000" w:rsidRPr="00000000">
        <w:rPr>
          <w:rtl w:val="0"/>
        </w:rPr>
      </w:r>
    </w:p>
    <w:p w:rsidR="00000000" w:rsidDel="00000000" w:rsidP="00000000" w:rsidRDefault="00000000" w:rsidRPr="00000000" w14:paraId="000001E5">
      <w:pPr>
        <w:spacing w:line="200" w:lineRule="auto"/>
        <w:rPr/>
      </w:pPr>
      <w:r w:rsidDel="00000000" w:rsidR="00000000" w:rsidRPr="00000000">
        <w:rPr>
          <w:rtl w:val="0"/>
        </w:rPr>
      </w:r>
    </w:p>
    <w:p w:rsidR="00000000" w:rsidDel="00000000" w:rsidP="00000000" w:rsidRDefault="00000000" w:rsidRPr="00000000" w14:paraId="000001E6">
      <w:pPr>
        <w:spacing w:line="200" w:lineRule="auto"/>
        <w:rPr/>
      </w:pPr>
      <w:r w:rsidDel="00000000" w:rsidR="00000000" w:rsidRPr="00000000">
        <w:rPr>
          <w:rtl w:val="0"/>
        </w:rPr>
      </w:r>
    </w:p>
    <w:p w:rsidR="00000000" w:rsidDel="00000000" w:rsidP="00000000" w:rsidRDefault="00000000" w:rsidRPr="00000000" w14:paraId="000001E7">
      <w:pPr>
        <w:spacing w:line="200" w:lineRule="auto"/>
        <w:rPr/>
      </w:pPr>
      <w:r w:rsidDel="00000000" w:rsidR="00000000" w:rsidRPr="00000000">
        <w:rPr>
          <w:rtl w:val="0"/>
        </w:rPr>
      </w:r>
    </w:p>
    <w:p w:rsidR="00000000" w:rsidDel="00000000" w:rsidP="00000000" w:rsidRDefault="00000000" w:rsidRPr="00000000" w14:paraId="000001E8">
      <w:pPr>
        <w:spacing w:line="200" w:lineRule="auto"/>
        <w:rPr/>
      </w:pPr>
      <w:r w:rsidDel="00000000" w:rsidR="00000000" w:rsidRPr="00000000">
        <w:rPr>
          <w:rtl w:val="0"/>
        </w:rPr>
      </w:r>
    </w:p>
    <w:p w:rsidR="00000000" w:rsidDel="00000000" w:rsidP="00000000" w:rsidRDefault="00000000" w:rsidRPr="00000000" w14:paraId="000001E9">
      <w:pPr>
        <w:spacing w:line="200" w:lineRule="auto"/>
        <w:rPr/>
      </w:pPr>
      <w:r w:rsidDel="00000000" w:rsidR="00000000" w:rsidRPr="00000000">
        <w:rPr>
          <w:rtl w:val="0"/>
        </w:rPr>
      </w:r>
    </w:p>
    <w:p w:rsidR="00000000" w:rsidDel="00000000" w:rsidP="00000000" w:rsidRDefault="00000000" w:rsidRPr="00000000" w14:paraId="000001EA">
      <w:pPr>
        <w:spacing w:line="200" w:lineRule="auto"/>
        <w:rPr/>
      </w:pPr>
      <w:r w:rsidDel="00000000" w:rsidR="00000000" w:rsidRPr="00000000">
        <w:rPr>
          <w:rtl w:val="0"/>
        </w:rPr>
      </w:r>
    </w:p>
    <w:p w:rsidR="00000000" w:rsidDel="00000000" w:rsidP="00000000" w:rsidRDefault="00000000" w:rsidRPr="00000000" w14:paraId="000001EB">
      <w:pPr>
        <w:spacing w:line="200" w:lineRule="auto"/>
        <w:rPr/>
      </w:pPr>
      <w:r w:rsidDel="00000000" w:rsidR="00000000" w:rsidRPr="00000000">
        <w:rPr>
          <w:rtl w:val="0"/>
        </w:rPr>
      </w:r>
    </w:p>
    <w:p w:rsidR="00000000" w:rsidDel="00000000" w:rsidP="00000000" w:rsidRDefault="00000000" w:rsidRPr="00000000" w14:paraId="000001EC">
      <w:pPr>
        <w:spacing w:line="200" w:lineRule="auto"/>
        <w:rPr/>
      </w:pPr>
      <w:r w:rsidDel="00000000" w:rsidR="00000000" w:rsidRPr="00000000">
        <w:rPr>
          <w:rtl w:val="0"/>
        </w:rPr>
      </w:r>
    </w:p>
    <w:p w:rsidR="00000000" w:rsidDel="00000000" w:rsidP="00000000" w:rsidRDefault="00000000" w:rsidRPr="00000000" w14:paraId="000001ED">
      <w:pPr>
        <w:spacing w:line="200" w:lineRule="auto"/>
        <w:rPr/>
      </w:pPr>
      <w:r w:rsidDel="00000000" w:rsidR="00000000" w:rsidRPr="00000000">
        <w:rPr>
          <w:rtl w:val="0"/>
        </w:rPr>
      </w:r>
    </w:p>
    <w:p w:rsidR="00000000" w:rsidDel="00000000" w:rsidP="00000000" w:rsidRDefault="00000000" w:rsidRPr="00000000" w14:paraId="000001EE">
      <w:pPr>
        <w:spacing w:line="200" w:lineRule="auto"/>
        <w:rPr/>
      </w:pPr>
      <w:r w:rsidDel="00000000" w:rsidR="00000000" w:rsidRPr="00000000">
        <w:rPr>
          <w:rtl w:val="0"/>
        </w:rPr>
      </w:r>
    </w:p>
    <w:p w:rsidR="00000000" w:rsidDel="00000000" w:rsidP="00000000" w:rsidRDefault="00000000" w:rsidRPr="00000000" w14:paraId="000001EF">
      <w:pPr>
        <w:spacing w:line="200" w:lineRule="auto"/>
        <w:rPr/>
      </w:pPr>
      <w:r w:rsidDel="00000000" w:rsidR="00000000" w:rsidRPr="00000000">
        <w:rPr>
          <w:rtl w:val="0"/>
        </w:rPr>
      </w:r>
    </w:p>
    <w:p w:rsidR="00000000" w:rsidDel="00000000" w:rsidP="00000000" w:rsidRDefault="00000000" w:rsidRPr="00000000" w14:paraId="000001F0">
      <w:pPr>
        <w:spacing w:line="200" w:lineRule="auto"/>
        <w:rPr/>
      </w:pPr>
      <w:r w:rsidDel="00000000" w:rsidR="00000000" w:rsidRPr="00000000">
        <w:rPr>
          <w:rtl w:val="0"/>
        </w:rPr>
      </w:r>
    </w:p>
    <w:p w:rsidR="00000000" w:rsidDel="00000000" w:rsidP="00000000" w:rsidRDefault="00000000" w:rsidRPr="00000000" w14:paraId="000001F1">
      <w:pPr>
        <w:spacing w:line="200" w:lineRule="auto"/>
        <w:rPr/>
      </w:pPr>
      <w:r w:rsidDel="00000000" w:rsidR="00000000" w:rsidRPr="00000000">
        <w:rPr>
          <w:rtl w:val="0"/>
        </w:rPr>
      </w:r>
    </w:p>
    <w:p w:rsidR="00000000" w:rsidDel="00000000" w:rsidP="00000000" w:rsidRDefault="00000000" w:rsidRPr="00000000" w14:paraId="000001F2">
      <w:pPr>
        <w:spacing w:line="200" w:lineRule="auto"/>
        <w:rPr/>
      </w:pPr>
      <w:r w:rsidDel="00000000" w:rsidR="00000000" w:rsidRPr="00000000">
        <w:rPr>
          <w:rtl w:val="0"/>
        </w:rPr>
      </w:r>
    </w:p>
    <w:p w:rsidR="00000000" w:rsidDel="00000000" w:rsidP="00000000" w:rsidRDefault="00000000" w:rsidRPr="00000000" w14:paraId="000001F3">
      <w:pPr>
        <w:spacing w:line="200" w:lineRule="auto"/>
        <w:rPr/>
      </w:pPr>
      <w:r w:rsidDel="00000000" w:rsidR="00000000" w:rsidRPr="00000000">
        <w:rPr>
          <w:rtl w:val="0"/>
        </w:rPr>
      </w:r>
    </w:p>
    <w:p w:rsidR="00000000" w:rsidDel="00000000" w:rsidP="00000000" w:rsidRDefault="00000000" w:rsidRPr="00000000" w14:paraId="000001F4">
      <w:pPr>
        <w:spacing w:line="200" w:lineRule="auto"/>
        <w:rPr/>
      </w:pPr>
      <w:r w:rsidDel="00000000" w:rsidR="00000000" w:rsidRPr="00000000">
        <w:rPr>
          <w:rtl w:val="0"/>
        </w:rPr>
      </w:r>
    </w:p>
    <w:p w:rsidR="00000000" w:rsidDel="00000000" w:rsidP="00000000" w:rsidRDefault="00000000" w:rsidRPr="00000000" w14:paraId="000001F5">
      <w:pPr>
        <w:spacing w:line="200" w:lineRule="auto"/>
        <w:rPr/>
      </w:pPr>
      <w:r w:rsidDel="00000000" w:rsidR="00000000" w:rsidRPr="00000000">
        <w:rPr>
          <w:rtl w:val="0"/>
        </w:rPr>
      </w:r>
    </w:p>
    <w:p w:rsidR="00000000" w:rsidDel="00000000" w:rsidP="00000000" w:rsidRDefault="00000000" w:rsidRPr="00000000" w14:paraId="000001F6">
      <w:pPr>
        <w:ind w:left="100"/>
        <w:rPr/>
      </w:pPr>
      <w:r w:rsidDel="00000000" w:rsidR="00000000" w:rsidRPr="00000000">
        <w:rPr>
          <w:rtl w:val="0"/>
        </w:rPr>
        <w:t xml:space="preserve">2. We will now start the flume agent using the following command:</w:t>
      </w:r>
    </w:p>
    <w:p w:rsidR="00000000" w:rsidDel="00000000" w:rsidP="00000000" w:rsidRDefault="00000000" w:rsidRPr="00000000" w14:paraId="000001F7">
      <w:pPr>
        <w:ind w:left="100" w:right="2537"/>
        <w:rPr/>
        <w:sectPr>
          <w:type w:val="nextPage"/>
          <w:pgSz w:h="15840" w:w="12240"/>
          <w:pgMar w:bottom="280" w:top="1400" w:left="1340" w:right="1380" w:header="720" w:footer="720"/>
          <w:cols w:equalWidth="0"/>
        </w:sectPr>
      </w:pPr>
      <w:r w:rsidDel="00000000" w:rsidR="00000000" w:rsidRPr="00000000">
        <w:rPr>
          <w:b w:val="1"/>
          <w:rtl w:val="0"/>
        </w:rPr>
        <w:t xml:space="preserve">/usr/lib/flume/bin/flume-ng agent --conf ./conf/ -f /usr/lib/flume/conf/flume.conf - Dflume.root.logger=DEBUG,console -n TwitterAgent- Dtwitter4j.streamBaseURL=https://stream.twitter.com/1.1/</w:t>
      </w:r>
      <w:r w:rsidDel="00000000" w:rsidR="00000000" w:rsidRPr="00000000">
        <w:rPr>
          <w:rtl w:val="0"/>
        </w:rPr>
      </w:r>
      <w:r w:rsidDel="00000000" w:rsidR="00000000" w:rsidRPr="00000000">
        <w:pict>
          <v:shape id="_x0000_s1096" style="position:absolute;left:0;text-align:left;margin-left:66.0pt;margin-top:33.95pt;width:342.15pt;height:145.35pt;z-index:-1077;mso-position-horizontal-relative:margin;mso-position-horizontal:absolute;mso-position-vertical:absolute;mso-position-vertical-relative:text;" type="#_x0000_t75">
            <v:imagedata r:id="rId17" o:title=""/>
            <w10:wrap/>
          </v:shape>
        </w:pict>
      </w:r>
    </w:p>
    <w:p w:rsidR="00000000" w:rsidDel="00000000" w:rsidP="00000000" w:rsidRDefault="00000000" w:rsidRPr="00000000" w14:paraId="000001F8">
      <w:pPr>
        <w:spacing w:before="9" w:line="240" w:lineRule="auto"/>
        <w:rPr>
          <w:sz w:val="24"/>
          <w:szCs w:val="24"/>
        </w:rPr>
      </w:pPr>
      <w:r w:rsidDel="00000000" w:rsidR="00000000" w:rsidRPr="00000000">
        <w:rPr>
          <w:rtl w:val="0"/>
        </w:rPr>
      </w:r>
      <w:r w:rsidDel="00000000" w:rsidR="00000000" w:rsidRPr="00000000">
        <w:pict>
          <v:group id="_x0000_s1075" style="position:absolute;margin-left:-43.3pt;margin-top:0.0pt;width:564.7pt;height:744.2pt;z-index:-1074;mso-position-horizontal-relative:margin;mso-position-vertical-relative:text;mso-position-horizontal:absolute;mso-position-vertical:absolute;" coordsize="11294,14884" coordorigin="474,479">
            <v:shape id="_x0000_s1095" style="position:absolute;left:480;top:485;width:29;height:0" coordsize="29,0" coordorigin="480,485" filled="f" strokeweight=".58pt" path="m480,485r29,e">
              <v:path arrowok="t"/>
            </v:shape>
            <v:shape id="_x0000_s1094" style="position:absolute;left:490;top:499;width:10;height:0" coordsize="10,0" coordorigin="490,499" filled="f" strokecolor="white" strokeweight="1.06pt" path="m490,499r9,e">
              <v:path arrowok="t"/>
            </v:shape>
            <v:shape id="_x0000_s1093" style="position:absolute;left:490;top:494;width:19;height:0" coordsize="19,0" coordorigin="490,494" filled="f" strokecolor="white" strokeweight=".58pt" path="m490,494r19,e">
              <v:path arrowok="t"/>
            </v:shape>
            <v:shape id="_x0000_s1092" style="position:absolute;left:509;top:485;width:11225;height:0" coordsize="11225,0" coordorigin="509,485" filled="f" strokeweight=".58pt" path="m509,485r11225,e">
              <v:path arrowok="t"/>
            </v:shape>
            <v:shape id="_x0000_s1091" style="position:absolute;left:509;top:504;width:11225;height:0" coordsize="11225,0" coordorigin="509,504" filled="f" strokeweight=".58pt" path="m509,504r11225,e">
              <v:path arrowok="t"/>
            </v:shape>
            <v:shape id="_x0000_s1090" style="position:absolute;left:11734;top:485;width:29;height:0" coordsize="29,0" coordorigin="11734,485" filled="f" strokeweight=".58pt" path="m11734,485r28,e">
              <v:path arrowok="t"/>
            </v:shape>
            <v:shape id="_x0000_s1089" style="position:absolute;left:11743;top:499;width:10;height:0" coordsize="10,0" coordorigin="11743,499" filled="f" strokecolor="white" strokeweight="1.06pt" path="m11743,499r10,e">
              <v:path arrowok="t"/>
            </v:shape>
            <v:shape id="_x0000_s1088" style="position:absolute;left:11734;top:494;width:19;height:0" coordsize="19,0" coordorigin="11734,494" filled="f" strokecolor="white" strokeweight=".58pt" path="m11734,494r19,e">
              <v:path arrowok="t"/>
            </v:shape>
            <v:shape id="_x0000_s1087" style="position:absolute;left:500;top:490;width:0;height:14863" coordsize="0,14863" coordorigin="500,490" filled="f" strokeweight=".58pt" path="m500,490r,14862e">
              <v:path arrowok="t"/>
            </v:shape>
            <v:shape id="_x0000_s1086" style="position:absolute;left:504;top:509;width:0;height:14824" coordsize="0,14824" coordorigin="504,509" filled="f" strokeweight=".58pt" path="m504,509r,14824e">
              <v:path arrowok="t"/>
            </v:shape>
            <v:shape id="_x0000_s1085" style="position:absolute;left:11742;top:490;width:0;height:14863" coordsize="0,14863" coordorigin="11742,490" filled="f" strokeweight=".58pt" path="m11742,490r,14862e">
              <v:path arrowok="t"/>
            </v:shape>
            <v:shape id="_x0000_s1084" style="position:absolute;left:11738;top:509;width:0;height:14824" coordsize="0,14824" coordorigin="11738,509" filled="f" strokeweight=".20464mm" path="m11738,509r,14824e">
              <v:path arrowok="t"/>
            </v:shape>
            <v:shape id="_x0000_s1083" style="position:absolute;left:480;top:15357;width:29;height:0" coordsize="29,0" coordorigin="480,15357" filled="f" strokeweight=".58pt" path="m480,15357r29,e">
              <v:path arrowok="t"/>
            </v:shape>
            <v:shape id="_x0000_s1082" style="position:absolute;left:490;top:15343;width:10;height:0" coordsize="10,0" coordorigin="490,15343" filled="f" strokecolor="white" strokeweight="1.06pt" path="m490,15343r9,e">
              <v:path arrowok="t"/>
            </v:shape>
            <v:shape id="_x0000_s1081" style="position:absolute;left:490;top:15348;width:19;height:0" coordsize="19,0" coordorigin="490,15348" filled="f" strokecolor="white" strokeweight=".20464mm" path="m490,15348r19,e">
              <v:path arrowok="t"/>
            </v:shape>
            <v:shape id="_x0000_s1080" style="position:absolute;left:509;top:15357;width:11225;height:0" coordsize="11225,0" coordorigin="509,15357" filled="f" strokeweight=".58pt" path="m509,15357r11225,e">
              <v:path arrowok="t"/>
            </v:shape>
            <v:shape id="_x0000_s1079" style="position:absolute;left:509;top:15338;width:11225;height:0" coordsize="11225,0" coordorigin="509,15338" filled="f" strokeweight=".58pt" path="m509,15338r11225,e">
              <v:path arrowok="t"/>
            </v:shape>
            <v:shape id="_x0000_s1078" style="position:absolute;left:11734;top:15357;width:29;height:0" coordsize="29,0" coordorigin="11734,15357" filled="f" strokeweight=".58pt" path="m11734,15357r28,e">
              <v:path arrowok="t"/>
            </v:shape>
            <v:shape id="_x0000_s1077" style="position:absolute;left:11743;top:15343;width:10;height:0" coordsize="10,0" coordorigin="11743,15343" filled="f" strokecolor="white" strokeweight="1.06pt" path="m11743,15343r10,e">
              <v:path arrowok="t"/>
            </v:shape>
            <v:shape id="_x0000_s1076"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1F9">
      <w:pPr>
        <w:spacing w:before="33" w:lineRule="auto"/>
        <w:ind w:left="100"/>
        <w:rPr/>
      </w:pPr>
      <w:r w:rsidDel="00000000" w:rsidR="00000000" w:rsidRPr="00000000">
        <w:rPr>
          <w:rtl w:val="0"/>
        </w:rPr>
        <w:t xml:space="preserve">3. This is the list of twitter data extracted which contains the keyword as specified in the conf file.</w:t>
      </w:r>
      <w:r w:rsidDel="00000000" w:rsidR="00000000" w:rsidRPr="00000000">
        <w:pict>
          <v:shape id="_x0000_s1074" style="position:absolute;left:0;text-align:left;margin-left:63.0pt;margin-top:12.65pt;width:349pt;height:145.35pt;z-index:-1075;mso-position-horizontal-relative:margin;mso-position-horizontal:absolute;mso-position-vertical:absolute;mso-position-vertical-relative:text;" type="#_x0000_t75">
            <v:imagedata r:id="rId18" o:title=""/>
            <w10:wrap/>
          </v:shape>
        </w:pict>
      </w:r>
    </w:p>
    <w:p w:rsidR="00000000" w:rsidDel="00000000" w:rsidP="00000000" w:rsidRDefault="00000000" w:rsidRPr="00000000" w14:paraId="000001FA">
      <w:pPr>
        <w:spacing w:line="200" w:lineRule="auto"/>
        <w:rPr/>
      </w:pPr>
      <w:r w:rsidDel="00000000" w:rsidR="00000000" w:rsidRPr="00000000">
        <w:rPr>
          <w:rtl w:val="0"/>
        </w:rPr>
      </w:r>
    </w:p>
    <w:p w:rsidR="00000000" w:rsidDel="00000000" w:rsidP="00000000" w:rsidRDefault="00000000" w:rsidRPr="00000000" w14:paraId="000001FB">
      <w:pPr>
        <w:spacing w:line="200" w:lineRule="auto"/>
        <w:rPr/>
      </w:pPr>
      <w:r w:rsidDel="00000000" w:rsidR="00000000" w:rsidRPr="00000000">
        <w:rPr>
          <w:rtl w:val="0"/>
        </w:rPr>
      </w:r>
    </w:p>
    <w:p w:rsidR="00000000" w:rsidDel="00000000" w:rsidP="00000000" w:rsidRDefault="00000000" w:rsidRPr="00000000" w14:paraId="000001FC">
      <w:pPr>
        <w:spacing w:line="200" w:lineRule="auto"/>
        <w:rPr/>
      </w:pPr>
      <w:r w:rsidDel="00000000" w:rsidR="00000000" w:rsidRPr="00000000">
        <w:rPr>
          <w:rtl w:val="0"/>
        </w:rPr>
      </w:r>
    </w:p>
    <w:p w:rsidR="00000000" w:rsidDel="00000000" w:rsidP="00000000" w:rsidRDefault="00000000" w:rsidRPr="00000000" w14:paraId="000001FD">
      <w:pPr>
        <w:spacing w:line="200" w:lineRule="auto"/>
        <w:rPr/>
      </w:pPr>
      <w:r w:rsidDel="00000000" w:rsidR="00000000" w:rsidRPr="00000000">
        <w:rPr>
          <w:rtl w:val="0"/>
        </w:rPr>
      </w:r>
    </w:p>
    <w:p w:rsidR="00000000" w:rsidDel="00000000" w:rsidP="00000000" w:rsidRDefault="00000000" w:rsidRPr="00000000" w14:paraId="000001FE">
      <w:pPr>
        <w:spacing w:line="200" w:lineRule="auto"/>
        <w:rPr/>
      </w:pPr>
      <w:r w:rsidDel="00000000" w:rsidR="00000000" w:rsidRPr="00000000">
        <w:rPr>
          <w:rtl w:val="0"/>
        </w:rPr>
      </w:r>
    </w:p>
    <w:p w:rsidR="00000000" w:rsidDel="00000000" w:rsidP="00000000" w:rsidRDefault="00000000" w:rsidRPr="00000000" w14:paraId="000001FF">
      <w:pPr>
        <w:spacing w:line="200" w:lineRule="auto"/>
        <w:rPr/>
      </w:pPr>
      <w:r w:rsidDel="00000000" w:rsidR="00000000" w:rsidRPr="00000000">
        <w:rPr>
          <w:rtl w:val="0"/>
        </w:rPr>
      </w:r>
    </w:p>
    <w:p w:rsidR="00000000" w:rsidDel="00000000" w:rsidP="00000000" w:rsidRDefault="00000000" w:rsidRPr="00000000" w14:paraId="00000200">
      <w:pPr>
        <w:spacing w:line="200" w:lineRule="auto"/>
        <w:rPr/>
      </w:pPr>
      <w:r w:rsidDel="00000000" w:rsidR="00000000" w:rsidRPr="00000000">
        <w:rPr>
          <w:rtl w:val="0"/>
        </w:rPr>
      </w:r>
    </w:p>
    <w:p w:rsidR="00000000" w:rsidDel="00000000" w:rsidP="00000000" w:rsidRDefault="00000000" w:rsidRPr="00000000" w14:paraId="00000201">
      <w:pPr>
        <w:spacing w:line="200" w:lineRule="auto"/>
        <w:rPr/>
      </w:pPr>
      <w:r w:rsidDel="00000000" w:rsidR="00000000" w:rsidRPr="00000000">
        <w:rPr>
          <w:rtl w:val="0"/>
        </w:rPr>
      </w:r>
    </w:p>
    <w:p w:rsidR="00000000" w:rsidDel="00000000" w:rsidP="00000000" w:rsidRDefault="00000000" w:rsidRPr="00000000" w14:paraId="00000202">
      <w:pPr>
        <w:spacing w:line="200" w:lineRule="auto"/>
        <w:rPr/>
      </w:pPr>
      <w:r w:rsidDel="00000000" w:rsidR="00000000" w:rsidRPr="00000000">
        <w:rPr>
          <w:rtl w:val="0"/>
        </w:rPr>
      </w:r>
    </w:p>
    <w:p w:rsidR="00000000" w:rsidDel="00000000" w:rsidP="00000000" w:rsidRDefault="00000000" w:rsidRPr="00000000" w14:paraId="00000203">
      <w:pPr>
        <w:spacing w:line="200" w:lineRule="auto"/>
        <w:rPr/>
      </w:pPr>
      <w:r w:rsidDel="00000000" w:rsidR="00000000" w:rsidRPr="00000000">
        <w:rPr>
          <w:rtl w:val="0"/>
        </w:rPr>
      </w:r>
    </w:p>
    <w:p w:rsidR="00000000" w:rsidDel="00000000" w:rsidP="00000000" w:rsidRDefault="00000000" w:rsidRPr="00000000" w14:paraId="00000204">
      <w:pPr>
        <w:spacing w:line="200" w:lineRule="auto"/>
        <w:rPr/>
      </w:pPr>
      <w:r w:rsidDel="00000000" w:rsidR="00000000" w:rsidRPr="00000000">
        <w:rPr>
          <w:rtl w:val="0"/>
        </w:rPr>
      </w:r>
    </w:p>
    <w:p w:rsidR="00000000" w:rsidDel="00000000" w:rsidP="00000000" w:rsidRDefault="00000000" w:rsidRPr="00000000" w14:paraId="00000205">
      <w:pPr>
        <w:spacing w:line="200" w:lineRule="auto"/>
        <w:rPr/>
      </w:pPr>
      <w:r w:rsidDel="00000000" w:rsidR="00000000" w:rsidRPr="00000000">
        <w:rPr>
          <w:rtl w:val="0"/>
        </w:rPr>
      </w:r>
    </w:p>
    <w:p w:rsidR="00000000" w:rsidDel="00000000" w:rsidP="00000000" w:rsidRDefault="00000000" w:rsidRPr="00000000" w14:paraId="00000206">
      <w:pPr>
        <w:spacing w:line="200" w:lineRule="auto"/>
        <w:rPr/>
      </w:pPr>
      <w:r w:rsidDel="00000000" w:rsidR="00000000" w:rsidRPr="00000000">
        <w:rPr>
          <w:rtl w:val="0"/>
        </w:rPr>
      </w:r>
    </w:p>
    <w:p w:rsidR="00000000" w:rsidDel="00000000" w:rsidP="00000000" w:rsidRDefault="00000000" w:rsidRPr="00000000" w14:paraId="00000207">
      <w:pPr>
        <w:spacing w:line="200" w:lineRule="auto"/>
        <w:rPr/>
      </w:pPr>
      <w:r w:rsidDel="00000000" w:rsidR="00000000" w:rsidRPr="00000000">
        <w:rPr>
          <w:rtl w:val="0"/>
        </w:rPr>
      </w:r>
    </w:p>
    <w:p w:rsidR="00000000" w:rsidDel="00000000" w:rsidP="00000000" w:rsidRDefault="00000000" w:rsidRPr="00000000" w14:paraId="00000208">
      <w:pPr>
        <w:spacing w:line="200" w:lineRule="auto"/>
        <w:rPr/>
      </w:pPr>
      <w:r w:rsidDel="00000000" w:rsidR="00000000" w:rsidRPr="00000000">
        <w:rPr>
          <w:rtl w:val="0"/>
        </w:rPr>
      </w:r>
    </w:p>
    <w:p w:rsidR="00000000" w:rsidDel="00000000" w:rsidP="00000000" w:rsidRDefault="00000000" w:rsidRPr="00000000" w14:paraId="00000209">
      <w:pPr>
        <w:spacing w:before="11" w:line="220" w:lineRule="auto"/>
        <w:rPr>
          <w:sz w:val="22"/>
          <w:szCs w:val="22"/>
        </w:rPr>
      </w:pPr>
      <w:r w:rsidDel="00000000" w:rsidR="00000000" w:rsidRPr="00000000">
        <w:rPr>
          <w:rtl w:val="0"/>
        </w:rPr>
      </w:r>
    </w:p>
    <w:p w:rsidR="00000000" w:rsidDel="00000000" w:rsidP="00000000" w:rsidRDefault="00000000" w:rsidRPr="00000000" w14:paraId="0000020A">
      <w:pPr>
        <w:ind w:left="100"/>
        <w:rPr/>
      </w:pPr>
      <w:r w:rsidDel="00000000" w:rsidR="00000000" w:rsidRPr="00000000">
        <w:rPr>
          <w:rtl w:val="0"/>
        </w:rPr>
        <w:t xml:space="preserve">4. The dataset will look like this:</w:t>
      </w:r>
    </w:p>
    <w:p w:rsidR="00000000" w:rsidDel="00000000" w:rsidP="00000000" w:rsidRDefault="00000000" w:rsidRPr="00000000" w14:paraId="0000020B">
      <w:pPr>
        <w:ind w:left="1730"/>
        <w:rPr/>
      </w:pPr>
      <w:r w:rsidDel="00000000" w:rsidR="00000000" w:rsidRPr="00000000">
        <w:rPr/>
        <w:pict>
          <v:shape id="_x0000_i1029" style="width:303.75pt;height:177.75pt" type="#_x0000_t75">
            <v:imagedata r:id="rId19" o:title=""/>
          </v:shape>
        </w:pict>
      </w:r>
      <w:r w:rsidDel="00000000" w:rsidR="00000000" w:rsidRPr="00000000">
        <w:rPr>
          <w:rtl w:val="0"/>
        </w:rPr>
      </w:r>
    </w:p>
    <w:p w:rsidR="00000000" w:rsidDel="00000000" w:rsidP="00000000" w:rsidRDefault="00000000" w:rsidRPr="00000000" w14:paraId="0000020C">
      <w:pPr>
        <w:spacing w:before="3" w:line="240" w:lineRule="auto"/>
        <w:rPr>
          <w:sz w:val="24"/>
          <w:szCs w:val="24"/>
        </w:rPr>
      </w:pPr>
      <w:r w:rsidDel="00000000" w:rsidR="00000000" w:rsidRPr="00000000">
        <w:rPr>
          <w:rtl w:val="0"/>
        </w:rPr>
      </w:r>
    </w:p>
    <w:p w:rsidR="00000000" w:rsidDel="00000000" w:rsidP="00000000" w:rsidRDefault="00000000" w:rsidRPr="00000000" w14:paraId="0000020D">
      <w:pPr>
        <w:ind w:left="100"/>
        <w:rPr/>
      </w:pPr>
      <w:r w:rsidDel="00000000" w:rsidR="00000000" w:rsidRPr="00000000">
        <w:rPr>
          <w:rtl w:val="0"/>
        </w:rPr>
        <w:t xml:space="preserve">Sentiment Analysis using Pig:</w:t>
      </w:r>
    </w:p>
    <w:p w:rsidR="00000000" w:rsidDel="00000000" w:rsidP="00000000" w:rsidRDefault="00000000" w:rsidRPr="00000000" w14:paraId="0000020E">
      <w:pPr>
        <w:spacing w:before="8" w:line="220" w:lineRule="auto"/>
        <w:rPr>
          <w:sz w:val="22"/>
          <w:szCs w:val="22"/>
        </w:rPr>
      </w:pPr>
      <w:r w:rsidDel="00000000" w:rsidR="00000000" w:rsidRPr="00000000">
        <w:rPr>
          <w:rtl w:val="0"/>
        </w:rPr>
      </w:r>
    </w:p>
    <w:p w:rsidR="00000000" w:rsidDel="00000000" w:rsidP="00000000" w:rsidRDefault="00000000" w:rsidRPr="00000000" w14:paraId="0000020F">
      <w:pPr>
        <w:ind w:left="100" w:right="702"/>
        <w:rPr/>
      </w:pPr>
      <w:r w:rsidDel="00000000" w:rsidR="00000000" w:rsidRPr="00000000">
        <w:rPr>
          <w:rFonts w:ascii="Verdana" w:cs="Verdana" w:eastAsia="Verdana" w:hAnsi="Verdana"/>
          <w:rtl w:val="0"/>
        </w:rPr>
        <w:t xml:space="preserve">• </w:t>
      </w:r>
      <w:r w:rsidDel="00000000" w:rsidR="00000000" w:rsidRPr="00000000">
        <w:rPr>
          <w:rtl w:val="0"/>
        </w:rPr>
        <w:t xml:space="preserve">The data from Twitter is in ‘Json’ format, so a Pig JsonLoader is required to load the data into Pig. So, we have to register the downloaded jars in Pig by using the following commands:</w:t>
      </w:r>
    </w:p>
    <w:p w:rsidR="00000000" w:rsidDel="00000000" w:rsidP="00000000" w:rsidRDefault="00000000" w:rsidRPr="00000000" w14:paraId="00000210">
      <w:pPr>
        <w:spacing w:before="10" w:line="220" w:lineRule="auto"/>
        <w:rPr>
          <w:sz w:val="22"/>
          <w:szCs w:val="22"/>
        </w:rPr>
      </w:pPr>
      <w:r w:rsidDel="00000000" w:rsidR="00000000" w:rsidRPr="00000000">
        <w:rPr>
          <w:rtl w:val="0"/>
        </w:rPr>
      </w:r>
    </w:p>
    <w:p w:rsidR="00000000" w:rsidDel="00000000" w:rsidP="00000000" w:rsidRDefault="00000000" w:rsidRPr="00000000" w14:paraId="00000211">
      <w:pPr>
        <w:ind w:left="100" w:right="2569"/>
        <w:rPr/>
      </w:pPr>
      <w:r w:rsidDel="00000000" w:rsidR="00000000" w:rsidRPr="00000000">
        <w:rPr>
          <w:b w:val="1"/>
          <w:rtl w:val="0"/>
        </w:rPr>
        <w:t xml:space="preserve">REGISTER '/home/dhanya/Desktop/elephant-bird-hadoop-compat-4.1.jar'; REGISTER '/home/dhanya/Desktop/elephant-bird-pig-4.1.jar';</w:t>
      </w:r>
      <w:r w:rsidDel="00000000" w:rsidR="00000000" w:rsidRPr="00000000">
        <w:rPr>
          <w:rtl w:val="0"/>
        </w:rPr>
      </w:r>
    </w:p>
    <w:p w:rsidR="00000000" w:rsidDel="00000000" w:rsidP="00000000" w:rsidRDefault="00000000" w:rsidRPr="00000000" w14:paraId="00000212">
      <w:pPr>
        <w:ind w:left="100"/>
        <w:rPr/>
      </w:pPr>
      <w:r w:rsidDel="00000000" w:rsidR="00000000" w:rsidRPr="00000000">
        <w:rPr>
          <w:b w:val="1"/>
          <w:rtl w:val="0"/>
        </w:rPr>
        <w:t xml:space="preserve">REGISTER '/home/dhanya/Desktop/json-simple-1.1.1.jar';</w:t>
      </w:r>
      <w:r w:rsidDel="00000000" w:rsidR="00000000" w:rsidRPr="00000000">
        <w:rPr>
          <w:rtl w:val="0"/>
        </w:rPr>
      </w:r>
    </w:p>
    <w:p w:rsidR="00000000" w:rsidDel="00000000" w:rsidP="00000000" w:rsidRDefault="00000000" w:rsidRPr="00000000" w14:paraId="00000213">
      <w:pPr>
        <w:spacing w:before="8" w:line="220" w:lineRule="auto"/>
        <w:rPr>
          <w:sz w:val="22"/>
          <w:szCs w:val="22"/>
        </w:rPr>
      </w:pPr>
      <w:r w:rsidDel="00000000" w:rsidR="00000000" w:rsidRPr="00000000">
        <w:rPr>
          <w:rtl w:val="0"/>
        </w:rPr>
      </w:r>
    </w:p>
    <w:p w:rsidR="00000000" w:rsidDel="00000000" w:rsidP="00000000" w:rsidRDefault="00000000" w:rsidRPr="00000000" w14:paraId="00000214">
      <w:pPr>
        <w:ind w:left="100" w:right="763"/>
        <w:rPr/>
      </w:pPr>
      <w:r w:rsidDel="00000000" w:rsidR="00000000" w:rsidRPr="00000000">
        <w:rPr>
          <w:rFonts w:ascii="Verdana" w:cs="Verdana" w:eastAsia="Verdana" w:hAnsi="Verdana"/>
          <w:rtl w:val="0"/>
        </w:rPr>
        <w:t xml:space="preserve">• </w:t>
      </w:r>
      <w:r w:rsidDel="00000000" w:rsidR="00000000" w:rsidRPr="00000000">
        <w:rPr>
          <w:rtl w:val="0"/>
        </w:rPr>
        <w:t xml:space="preserve">The tweets are in nested Json format and consist of map data types. We need to load the tweets using JsonLoader which supports maps, so we are using elephant bird JsonLoader to load the tweets.Below is the first Pig statement that is required to load the tweets into Pig:</w:t>
      </w:r>
    </w:p>
    <w:p w:rsidR="00000000" w:rsidDel="00000000" w:rsidP="00000000" w:rsidRDefault="00000000" w:rsidRPr="00000000" w14:paraId="00000215">
      <w:pPr>
        <w:spacing w:before="10" w:line="220" w:lineRule="auto"/>
        <w:rPr>
          <w:sz w:val="22"/>
          <w:szCs w:val="22"/>
        </w:rPr>
      </w:pPr>
      <w:r w:rsidDel="00000000" w:rsidR="00000000" w:rsidRPr="00000000">
        <w:rPr>
          <w:rtl w:val="0"/>
        </w:rPr>
      </w:r>
    </w:p>
    <w:p w:rsidR="00000000" w:rsidDel="00000000" w:rsidP="00000000" w:rsidRDefault="00000000" w:rsidRPr="00000000" w14:paraId="00000216">
      <w:pPr>
        <w:ind w:left="100"/>
        <w:rPr/>
      </w:pPr>
      <w:r w:rsidDel="00000000" w:rsidR="00000000" w:rsidRPr="00000000">
        <w:rPr>
          <w:b w:val="1"/>
          <w:rtl w:val="0"/>
        </w:rPr>
        <w:t xml:space="preserve">load_tweets = LOAD '/flumedir/data/tweets_raw/' USING</w:t>
      </w:r>
      <w:r w:rsidDel="00000000" w:rsidR="00000000" w:rsidRPr="00000000">
        <w:rPr>
          <w:rtl w:val="0"/>
        </w:rPr>
      </w:r>
    </w:p>
    <w:p w:rsidR="00000000" w:rsidDel="00000000" w:rsidP="00000000" w:rsidRDefault="00000000" w:rsidRPr="00000000" w14:paraId="00000217">
      <w:pPr>
        <w:ind w:left="100"/>
        <w:rPr/>
      </w:pPr>
      <w:r w:rsidDel="00000000" w:rsidR="00000000" w:rsidRPr="00000000">
        <w:rPr>
          <w:b w:val="1"/>
          <w:rtl w:val="0"/>
        </w:rPr>
        <w:t xml:space="preserve">com.twitter.elephantbird.pig.load.JsonLoader('-nestedLoad') AS myMap;</w:t>
      </w:r>
      <w:r w:rsidDel="00000000" w:rsidR="00000000" w:rsidRPr="00000000">
        <w:rPr>
          <w:rtl w:val="0"/>
        </w:rPr>
      </w:r>
    </w:p>
    <w:p w:rsidR="00000000" w:rsidDel="00000000" w:rsidP="00000000" w:rsidRDefault="00000000" w:rsidRPr="00000000" w14:paraId="00000218">
      <w:pPr>
        <w:spacing w:before="10" w:line="240" w:lineRule="auto"/>
        <w:rPr>
          <w:sz w:val="24"/>
          <w:szCs w:val="24"/>
        </w:rPr>
      </w:pPr>
      <w:r w:rsidDel="00000000" w:rsidR="00000000" w:rsidRPr="00000000">
        <w:rPr>
          <w:rtl w:val="0"/>
        </w:rPr>
      </w:r>
    </w:p>
    <w:p w:rsidR="00000000" w:rsidDel="00000000" w:rsidP="00000000" w:rsidRDefault="00000000" w:rsidRPr="00000000" w14:paraId="00000219">
      <w:pPr>
        <w:spacing w:line="220" w:lineRule="auto"/>
        <w:ind w:left="100" w:right="789"/>
        <w:rPr/>
      </w:pPr>
      <w:r w:rsidDel="00000000" w:rsidR="00000000" w:rsidRPr="00000000">
        <w:rPr>
          <w:rFonts w:ascii="Verdana" w:cs="Verdana" w:eastAsia="Verdana" w:hAnsi="Verdana"/>
          <w:rtl w:val="0"/>
        </w:rPr>
        <w:t xml:space="preserve">• </w:t>
      </w:r>
      <w:r w:rsidDel="00000000" w:rsidR="00000000" w:rsidRPr="00000000">
        <w:rPr>
          <w:rtl w:val="0"/>
        </w:rPr>
        <w:t xml:space="preserve">Now, let’s extract the id and the hashtag from the above tweets and the Pig statement for doing this is as shown below:</w:t>
      </w:r>
    </w:p>
    <w:p w:rsidR="00000000" w:rsidDel="00000000" w:rsidP="00000000" w:rsidRDefault="00000000" w:rsidRPr="00000000" w14:paraId="0000021A">
      <w:pPr>
        <w:spacing w:line="220" w:lineRule="auto"/>
        <w:ind w:left="100"/>
        <w:rPr/>
      </w:pPr>
      <w:r w:rsidDel="00000000" w:rsidR="00000000" w:rsidRPr="00000000">
        <w:rPr>
          <w:b w:val="1"/>
          <w:rtl w:val="0"/>
        </w:rPr>
        <w:t xml:space="preserve">extract_details = FOREACH load_tweets GENERATE FLATTEN(myMap#'entities') as</w:t>
      </w:r>
      <w:r w:rsidDel="00000000" w:rsidR="00000000" w:rsidRPr="00000000">
        <w:rPr>
          <w:rtl w:val="0"/>
        </w:rPr>
      </w:r>
    </w:p>
    <w:p w:rsidR="00000000" w:rsidDel="00000000" w:rsidP="00000000" w:rsidRDefault="00000000" w:rsidRPr="00000000" w14:paraId="0000021B">
      <w:pPr>
        <w:ind w:left="100"/>
        <w:rPr/>
        <w:sectPr>
          <w:type w:val="nextPage"/>
          <w:pgSz w:h="15840" w:w="12240"/>
          <w:pgMar w:bottom="280" w:top="1480" w:left="1340" w:right="1720" w:header="720" w:footer="720"/>
          <w:cols w:equalWidth="0"/>
        </w:sectPr>
      </w:pPr>
      <w:r w:rsidDel="00000000" w:rsidR="00000000" w:rsidRPr="00000000">
        <w:rPr>
          <w:b w:val="1"/>
          <w:rtl w:val="0"/>
        </w:rPr>
        <w:t xml:space="preserve">(m:map[]),FLATTEN(myMap#'id') as id;</w:t>
      </w:r>
      <w:r w:rsidDel="00000000" w:rsidR="00000000" w:rsidRPr="00000000">
        <w:rPr>
          <w:rtl w:val="0"/>
        </w:rPr>
      </w:r>
    </w:p>
    <w:p w:rsidR="00000000" w:rsidDel="00000000" w:rsidP="00000000" w:rsidRDefault="00000000" w:rsidRPr="00000000" w14:paraId="0000021C">
      <w:pPr>
        <w:spacing w:before="81" w:lineRule="auto"/>
        <w:ind w:left="100" w:right="1142"/>
        <w:rPr/>
      </w:pPr>
      <w:r w:rsidDel="00000000" w:rsidR="00000000" w:rsidRPr="00000000">
        <w:rPr>
          <w:rtl w:val="0"/>
        </w:rPr>
        <w:t xml:space="preserve">In the tweet, the hashtag is present in the map object entities. Since the hashtags are inside the map entities, we have extracted the entities as map[ ] data type.</w:t>
      </w:r>
      <w:r w:rsidDel="00000000" w:rsidR="00000000" w:rsidRPr="00000000">
        <w:pict>
          <v:group id="_x0000_s1052" style="position:absolute;left:0;text-align:left;margin-left:-43.3pt;margin-top:0.0pt;width:564.7pt;height:744.2pt;z-index:-1073;mso-position-horizontal-relative:margin;mso-position-vertical-relative:text;mso-position-horizontal:absolute;mso-position-vertical:absolute;" coordsize="11294,14884" coordorigin="474,479">
            <v:shape id="_x0000_s1072" style="position:absolute;left:480;top:485;width:29;height:0" coordsize="29,0" coordorigin="480,485" filled="f" strokeweight=".58pt" path="m480,485r29,e">
              <v:path arrowok="t"/>
            </v:shape>
            <v:shape id="_x0000_s1071" style="position:absolute;left:490;top:499;width:10;height:0" coordsize="10,0" coordorigin="490,499" filled="f" strokecolor="white" strokeweight="1.06pt" path="m490,499r9,e">
              <v:path arrowok="t"/>
            </v:shape>
            <v:shape id="_x0000_s1070" style="position:absolute;left:490;top:494;width:19;height:0" coordsize="19,0" coordorigin="490,494" filled="f" strokecolor="white" strokeweight=".58pt" path="m490,494r19,e">
              <v:path arrowok="t"/>
            </v:shape>
            <v:shape id="_x0000_s1069" style="position:absolute;left:509;top:485;width:11225;height:0" coordsize="11225,0" coordorigin="509,485" filled="f" strokeweight=".58pt" path="m509,485r11225,e">
              <v:path arrowok="t"/>
            </v:shape>
            <v:shape id="_x0000_s1068" style="position:absolute;left:509;top:504;width:11225;height:0" coordsize="11225,0" coordorigin="509,504" filled="f" strokeweight=".58pt" path="m509,504r11225,e">
              <v:path arrowok="t"/>
            </v:shape>
            <v:shape id="_x0000_s1067" style="position:absolute;left:11734;top:485;width:29;height:0" coordsize="29,0" coordorigin="11734,485" filled="f" strokeweight=".58pt" path="m11734,485r28,e">
              <v:path arrowok="t"/>
            </v:shape>
            <v:shape id="_x0000_s1066" style="position:absolute;left:11743;top:499;width:10;height:0" coordsize="10,0" coordorigin="11743,499" filled="f" strokecolor="white" strokeweight="1.06pt" path="m11743,499r10,e">
              <v:path arrowok="t"/>
            </v:shape>
            <v:shape id="_x0000_s1065" style="position:absolute;left:11734;top:494;width:19;height:0" coordsize="19,0" coordorigin="11734,494" filled="f" strokecolor="white" strokeweight=".58pt" path="m11734,494r19,e">
              <v:path arrowok="t"/>
            </v:shape>
            <v:shape id="_x0000_s1064" style="position:absolute;left:500;top:490;width:0;height:14863" coordsize="0,14863" coordorigin="500,490" filled="f" strokeweight=".58pt" path="m500,490r,14862e">
              <v:path arrowok="t"/>
            </v:shape>
            <v:shape id="_x0000_s1063" style="position:absolute;left:504;top:509;width:0;height:14824" coordsize="0,14824" coordorigin="504,509" filled="f" strokeweight=".58pt" path="m504,509r,14824e">
              <v:path arrowok="t"/>
            </v:shape>
            <v:shape id="_x0000_s1062" style="position:absolute;left:11742;top:490;width:0;height:14863" coordsize="0,14863" coordorigin="11742,490" filled="f" strokeweight=".58pt" path="m11742,490r,14862e">
              <v:path arrowok="t"/>
            </v:shape>
            <v:shape id="_x0000_s1061" style="position:absolute;left:11738;top:509;width:0;height:14824" coordsize="0,14824" coordorigin="11738,509" filled="f" strokeweight=".20464mm" path="m11738,509r,14824e">
              <v:path arrowok="t"/>
            </v:shape>
            <v:shape id="_x0000_s1060" style="position:absolute;left:480;top:15357;width:29;height:0" coordsize="29,0" coordorigin="480,15357" filled="f" strokeweight=".58pt" path="m480,15357r29,e">
              <v:path arrowok="t"/>
            </v:shape>
            <v:shape id="_x0000_s1059" style="position:absolute;left:490;top:15343;width:10;height:0" coordsize="10,0" coordorigin="490,15343" filled="f" strokecolor="white" strokeweight="1.06pt" path="m490,15343r9,e">
              <v:path arrowok="t"/>
            </v:shape>
            <v:shape id="_x0000_s1058" style="position:absolute;left:490;top:15348;width:19;height:0" coordsize="19,0" coordorigin="490,15348" filled="f" strokecolor="white" strokeweight=".20464mm" path="m490,15348r19,e">
              <v:path arrowok="t"/>
            </v:shape>
            <v:shape id="_x0000_s1057" style="position:absolute;left:509;top:15357;width:11225;height:0" coordsize="11225,0" coordorigin="509,15357" filled="f" strokeweight=".58pt" path="m509,15357r11225,e">
              <v:path arrowok="t"/>
            </v:shape>
            <v:shape id="_x0000_s1056" style="position:absolute;left:509;top:15338;width:11225;height:0" coordsize="11225,0" coordorigin="509,15338" filled="f" strokeweight=".58pt" path="m509,15338r11225,e">
              <v:path arrowok="t"/>
            </v:shape>
            <v:shape id="_x0000_s1055" style="position:absolute;left:11734;top:15357;width:29;height:0" coordsize="29,0" coordorigin="11734,15357" filled="f" strokeweight=".58pt" path="m11734,15357r28,e">
              <v:path arrowok="t"/>
            </v:shape>
            <v:shape id="_x0000_s1054" style="position:absolute;left:11743;top:15343;width:10;height:0" coordsize="10,0" coordorigin="11743,15343" filled="f" strokecolor="white" strokeweight="1.06pt" path="m11743,15343r10,e">
              <v:path arrowok="t"/>
            </v:shape>
            <v:shape id="_x0000_s1053" style="position:absolute;left:11734;top:15348;width:19;height:0" coordsize="19,0" coordorigin="11734,15348" filled="f" strokecolor="white" strokeweight=".20464mm" path="m11734,15348r19,e">
              <v:path arrowok="t"/>
            </v:shape>
          </v:group>
        </w:pict>
      </w:r>
    </w:p>
    <w:p w:rsidR="00000000" w:rsidDel="00000000" w:rsidP="00000000" w:rsidRDefault="00000000" w:rsidRPr="00000000" w14:paraId="0000021D">
      <w:pPr>
        <w:spacing w:before="8" w:line="220" w:lineRule="auto"/>
        <w:rPr>
          <w:sz w:val="22"/>
          <w:szCs w:val="22"/>
        </w:rPr>
      </w:pPr>
      <w:r w:rsidDel="00000000" w:rsidR="00000000" w:rsidRPr="00000000">
        <w:rPr>
          <w:rtl w:val="0"/>
        </w:rPr>
      </w:r>
    </w:p>
    <w:p w:rsidR="00000000" w:rsidDel="00000000" w:rsidP="00000000" w:rsidRDefault="00000000" w:rsidRPr="00000000" w14:paraId="0000021E">
      <w:pPr>
        <w:ind w:left="100" w:right="925"/>
        <w:rPr/>
      </w:pPr>
      <w:r w:rsidDel="00000000" w:rsidR="00000000" w:rsidRPr="00000000">
        <w:rPr>
          <w:rFonts w:ascii="Verdana" w:cs="Verdana" w:eastAsia="Verdana" w:hAnsi="Verdana"/>
          <w:rtl w:val="0"/>
        </w:rPr>
        <w:t xml:space="preserve">• </w:t>
      </w:r>
      <w:r w:rsidDel="00000000" w:rsidR="00000000" w:rsidRPr="00000000">
        <w:rPr>
          <w:color w:val="2c2e34"/>
          <w:rtl w:val="0"/>
        </w:rPr>
        <w:t xml:space="preserve">Now, from the entities, we have to extract the hashtags which is again a map. So we will extract the hashtags as map[ ] data type as well.</w:t>
      </w:r>
      <w:r w:rsidDel="00000000" w:rsidR="00000000" w:rsidRPr="00000000">
        <w:rPr>
          <w:rtl w:val="0"/>
        </w:rPr>
      </w:r>
    </w:p>
    <w:p w:rsidR="00000000" w:rsidDel="00000000" w:rsidP="00000000" w:rsidRDefault="00000000" w:rsidRPr="00000000" w14:paraId="0000021F">
      <w:pPr>
        <w:spacing w:before="10" w:line="220" w:lineRule="auto"/>
        <w:rPr>
          <w:sz w:val="22"/>
          <w:szCs w:val="22"/>
        </w:rPr>
      </w:pPr>
      <w:r w:rsidDel="00000000" w:rsidR="00000000" w:rsidRPr="00000000">
        <w:rPr>
          <w:rtl w:val="0"/>
        </w:rPr>
      </w:r>
    </w:p>
    <w:p w:rsidR="00000000" w:rsidDel="00000000" w:rsidP="00000000" w:rsidRDefault="00000000" w:rsidRPr="00000000" w14:paraId="00000220">
      <w:pPr>
        <w:ind w:left="100"/>
        <w:rPr/>
      </w:pPr>
      <w:r w:rsidDel="00000000" w:rsidR="00000000" w:rsidRPr="00000000">
        <w:rPr>
          <w:b w:val="1"/>
          <w:rtl w:val="0"/>
        </w:rPr>
        <w:t xml:space="preserve">hash = foreach extract_details generate FLATTEN(m#'hashtags') as(tags:map[]), id as id;</w:t>
      </w:r>
      <w:r w:rsidDel="00000000" w:rsidR="00000000" w:rsidRPr="00000000">
        <w:rPr>
          <w:rtl w:val="0"/>
        </w:rPr>
      </w:r>
    </w:p>
    <w:p w:rsidR="00000000" w:rsidDel="00000000" w:rsidP="00000000" w:rsidRDefault="00000000" w:rsidRPr="00000000" w14:paraId="00000221">
      <w:pPr>
        <w:spacing w:before="11" w:line="220" w:lineRule="auto"/>
        <w:rPr>
          <w:sz w:val="22"/>
          <w:szCs w:val="22"/>
        </w:rPr>
      </w:pPr>
      <w:r w:rsidDel="00000000" w:rsidR="00000000" w:rsidRPr="00000000">
        <w:rPr>
          <w:rtl w:val="0"/>
        </w:rPr>
      </w:r>
    </w:p>
    <w:p w:rsidR="00000000" w:rsidDel="00000000" w:rsidP="00000000" w:rsidRDefault="00000000" w:rsidRPr="00000000" w14:paraId="00000222">
      <w:pPr>
        <w:ind w:left="100" w:right="785"/>
        <w:rPr/>
      </w:pPr>
      <w:r w:rsidDel="00000000" w:rsidR="00000000" w:rsidRPr="00000000">
        <w:rPr>
          <w:rFonts w:ascii="Verdana" w:cs="Verdana" w:eastAsia="Verdana" w:hAnsi="Verdana"/>
          <w:rtl w:val="0"/>
        </w:rPr>
        <w:t xml:space="preserve">• </w:t>
      </w:r>
      <w:r w:rsidDel="00000000" w:rsidR="00000000" w:rsidRPr="00000000">
        <w:rPr>
          <w:rtl w:val="0"/>
        </w:rPr>
        <w:t xml:space="preserve">Now, from the extracted hashtags, we need to extract text which contains the actual hashtag. This can be done using the following command:</w:t>
      </w:r>
    </w:p>
    <w:p w:rsidR="00000000" w:rsidDel="00000000" w:rsidP="00000000" w:rsidRDefault="00000000" w:rsidRPr="00000000" w14:paraId="00000223">
      <w:pPr>
        <w:spacing w:before="8" w:line="220" w:lineRule="auto"/>
        <w:rPr>
          <w:sz w:val="22"/>
          <w:szCs w:val="22"/>
        </w:rPr>
      </w:pPr>
      <w:r w:rsidDel="00000000" w:rsidR="00000000" w:rsidRPr="00000000">
        <w:rPr>
          <w:rtl w:val="0"/>
        </w:rPr>
      </w:r>
    </w:p>
    <w:p w:rsidR="00000000" w:rsidDel="00000000" w:rsidP="00000000" w:rsidRDefault="00000000" w:rsidRPr="00000000" w14:paraId="00000224">
      <w:pPr>
        <w:ind w:left="100"/>
        <w:rPr/>
      </w:pPr>
      <w:r w:rsidDel="00000000" w:rsidR="00000000" w:rsidRPr="00000000">
        <w:rPr>
          <w:b w:val="1"/>
          <w:rtl w:val="0"/>
        </w:rPr>
        <w:t xml:space="preserve">txt = foreach hash generate FLATTEN(tags#'text') as text, id;</w:t>
      </w:r>
      <w:r w:rsidDel="00000000" w:rsidR="00000000" w:rsidRPr="00000000">
        <w:rPr>
          <w:rtl w:val="0"/>
        </w:rPr>
      </w:r>
    </w:p>
    <w:p w:rsidR="00000000" w:rsidDel="00000000" w:rsidP="00000000" w:rsidRDefault="00000000" w:rsidRPr="00000000" w14:paraId="00000225">
      <w:pPr>
        <w:spacing w:before="11" w:line="220" w:lineRule="auto"/>
        <w:rPr>
          <w:sz w:val="22"/>
          <w:szCs w:val="22"/>
        </w:rPr>
      </w:pPr>
      <w:r w:rsidDel="00000000" w:rsidR="00000000" w:rsidRPr="00000000">
        <w:rPr>
          <w:rtl w:val="0"/>
        </w:rPr>
      </w:r>
    </w:p>
    <w:p w:rsidR="00000000" w:rsidDel="00000000" w:rsidP="00000000" w:rsidRDefault="00000000" w:rsidRPr="00000000" w14:paraId="00000226">
      <w:pPr>
        <w:ind w:left="100"/>
        <w:rPr/>
      </w:pPr>
      <w:r w:rsidDel="00000000" w:rsidR="00000000" w:rsidRPr="00000000">
        <w:rPr>
          <w:rtl w:val="0"/>
        </w:rPr>
        <w:t xml:space="preserve">Here, we have extracted the text which starts with # and named it with an alias name text.</w:t>
      </w:r>
    </w:p>
    <w:p w:rsidR="00000000" w:rsidDel="00000000" w:rsidP="00000000" w:rsidRDefault="00000000" w:rsidRPr="00000000" w14:paraId="00000227">
      <w:pPr>
        <w:spacing w:before="11" w:line="220" w:lineRule="auto"/>
        <w:rPr>
          <w:sz w:val="22"/>
          <w:szCs w:val="22"/>
        </w:rPr>
      </w:pPr>
      <w:r w:rsidDel="00000000" w:rsidR="00000000" w:rsidRPr="00000000">
        <w:rPr>
          <w:rtl w:val="0"/>
        </w:rPr>
      </w:r>
    </w:p>
    <w:p w:rsidR="00000000" w:rsidDel="00000000" w:rsidP="00000000" w:rsidRDefault="00000000" w:rsidRPr="00000000" w14:paraId="00000228">
      <w:pPr>
        <w:ind w:left="100"/>
        <w:rPr/>
      </w:pPr>
      <w:r w:rsidDel="00000000" w:rsidR="00000000" w:rsidRPr="00000000">
        <w:rPr>
          <w:rFonts w:ascii="Verdana" w:cs="Verdana" w:eastAsia="Verdana" w:hAnsi="Verdana"/>
          <w:rtl w:val="0"/>
        </w:rPr>
        <w:t xml:space="preserve">• </w:t>
      </w:r>
      <w:r w:rsidDel="00000000" w:rsidR="00000000" w:rsidRPr="00000000">
        <w:rPr>
          <w:rtl w:val="0"/>
        </w:rPr>
        <w:t xml:space="preserve">Now, we will group the relation by hashtag’s text by using the below relation:</w:t>
      </w:r>
    </w:p>
    <w:p w:rsidR="00000000" w:rsidDel="00000000" w:rsidP="00000000" w:rsidRDefault="00000000" w:rsidRPr="00000000" w14:paraId="00000229">
      <w:pPr>
        <w:spacing w:before="11" w:line="220" w:lineRule="auto"/>
        <w:rPr>
          <w:sz w:val="22"/>
          <w:szCs w:val="22"/>
        </w:rPr>
      </w:pPr>
      <w:r w:rsidDel="00000000" w:rsidR="00000000" w:rsidRPr="00000000">
        <w:rPr>
          <w:rtl w:val="0"/>
        </w:rPr>
      </w:r>
    </w:p>
    <w:p w:rsidR="00000000" w:rsidDel="00000000" w:rsidP="00000000" w:rsidRDefault="00000000" w:rsidRPr="00000000" w14:paraId="0000022A">
      <w:pPr>
        <w:ind w:left="100"/>
        <w:rPr/>
      </w:pPr>
      <w:r w:rsidDel="00000000" w:rsidR="00000000" w:rsidRPr="00000000">
        <w:rPr>
          <w:b w:val="1"/>
          <w:rtl w:val="0"/>
        </w:rPr>
        <w:t xml:space="preserve">grp = group txt by text;</w:t>
      </w:r>
      <w:r w:rsidDel="00000000" w:rsidR="00000000" w:rsidRPr="00000000">
        <w:rPr>
          <w:rtl w:val="0"/>
        </w:rPr>
      </w:r>
    </w:p>
    <w:p w:rsidR="00000000" w:rsidDel="00000000" w:rsidP="00000000" w:rsidRDefault="00000000" w:rsidRPr="00000000" w14:paraId="0000022B">
      <w:pPr>
        <w:spacing w:before="8" w:line="220" w:lineRule="auto"/>
        <w:rPr>
          <w:sz w:val="22"/>
          <w:szCs w:val="22"/>
        </w:rPr>
      </w:pPr>
      <w:r w:rsidDel="00000000" w:rsidR="00000000" w:rsidRPr="00000000">
        <w:rPr>
          <w:rtl w:val="0"/>
        </w:rPr>
      </w:r>
    </w:p>
    <w:p w:rsidR="00000000" w:rsidDel="00000000" w:rsidP="00000000" w:rsidRDefault="00000000" w:rsidRPr="00000000" w14:paraId="0000022C">
      <w:pPr>
        <w:ind w:left="100" w:right="1090"/>
        <w:rPr/>
      </w:pPr>
      <w:r w:rsidDel="00000000" w:rsidR="00000000" w:rsidRPr="00000000">
        <w:rPr>
          <w:rFonts w:ascii="Verdana" w:cs="Verdana" w:eastAsia="Verdana" w:hAnsi="Verdana"/>
          <w:rtl w:val="0"/>
        </w:rPr>
        <w:t xml:space="preserve">• </w:t>
      </w:r>
      <w:r w:rsidDel="00000000" w:rsidR="00000000" w:rsidRPr="00000000">
        <w:rPr>
          <w:rtl w:val="0"/>
        </w:rPr>
        <w:t xml:space="preserve">The next thing to do is, count the number of times the hashtag is repeated by the user. This can be achieved using the below relation:</w:t>
      </w:r>
    </w:p>
    <w:p w:rsidR="00000000" w:rsidDel="00000000" w:rsidP="00000000" w:rsidRDefault="00000000" w:rsidRPr="00000000" w14:paraId="0000022D">
      <w:pPr>
        <w:spacing w:before="10" w:line="220" w:lineRule="auto"/>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22E">
      <w:pPr>
        <w:ind w:left="100"/>
        <w:rPr/>
      </w:pPr>
      <w:r w:rsidDel="00000000" w:rsidR="00000000" w:rsidRPr="00000000">
        <w:rPr>
          <w:b w:val="1"/>
          <w:rtl w:val="0"/>
        </w:rPr>
        <w:t xml:space="preserve">cnt = foreach grp generate group as hashtag_text, COUNT(txt.text) as hashtag_cnt;</w:t>
      </w:r>
      <w:r w:rsidDel="00000000" w:rsidR="00000000" w:rsidRPr="00000000">
        <w:rPr>
          <w:rtl w:val="0"/>
        </w:rPr>
      </w:r>
    </w:p>
    <w:p w:rsidR="00000000" w:rsidDel="00000000" w:rsidP="00000000" w:rsidRDefault="00000000" w:rsidRPr="00000000" w14:paraId="0000022F">
      <w:pPr>
        <w:spacing w:before="9" w:line="220" w:lineRule="auto"/>
        <w:rPr>
          <w:sz w:val="22"/>
          <w:szCs w:val="22"/>
        </w:rPr>
      </w:pPr>
      <w:r w:rsidDel="00000000" w:rsidR="00000000" w:rsidRPr="00000000">
        <w:rPr>
          <w:rtl w:val="0"/>
        </w:rPr>
      </w:r>
    </w:p>
    <w:p w:rsidR="00000000" w:rsidDel="00000000" w:rsidP="00000000" w:rsidRDefault="00000000" w:rsidRPr="00000000" w14:paraId="00000230">
      <w:pPr>
        <w:ind w:left="1581"/>
        <w:rPr/>
      </w:pPr>
      <w:r w:rsidDel="00000000" w:rsidR="00000000" w:rsidRPr="00000000">
        <w:rPr/>
        <w:pict>
          <v:shape id="_x0000_i1030" style="width:320.25pt;height:220.5pt" type="#_x0000_t75">
            <v:imagedata r:id="rId20" o:title=""/>
          </v:shape>
        </w:pict>
      </w:r>
      <w:r w:rsidDel="00000000" w:rsidR="00000000" w:rsidRPr="00000000">
        <w:rPr>
          <w:rtl w:val="0"/>
        </w:rPr>
      </w:r>
    </w:p>
    <w:p w:rsidR="00000000" w:rsidDel="00000000" w:rsidP="00000000" w:rsidRDefault="00000000" w:rsidRPr="00000000" w14:paraId="00000231">
      <w:pPr>
        <w:spacing w:before="12" w:line="220" w:lineRule="auto"/>
        <w:rPr>
          <w:sz w:val="22"/>
          <w:szCs w:val="22"/>
        </w:rPr>
      </w:pPr>
      <w:r w:rsidDel="00000000" w:rsidR="00000000" w:rsidRPr="00000000">
        <w:rPr>
          <w:rtl w:val="0"/>
        </w:rPr>
      </w:r>
    </w:p>
    <w:p w:rsidR="00000000" w:rsidDel="00000000" w:rsidP="00000000" w:rsidRDefault="00000000" w:rsidRPr="00000000" w14:paraId="00000232">
      <w:pPr>
        <w:ind w:left="100"/>
        <w:rPr/>
      </w:pPr>
      <w:r w:rsidDel="00000000" w:rsidR="00000000" w:rsidRPr="00000000">
        <w:rPr>
          <w:rFonts w:ascii="Verdana" w:cs="Verdana" w:eastAsia="Verdana" w:hAnsi="Verdana"/>
          <w:rtl w:val="0"/>
        </w:rPr>
        <w:t xml:space="preserve">• </w:t>
      </w:r>
      <w:r w:rsidDel="00000000" w:rsidR="00000000" w:rsidRPr="00000000">
        <w:rPr>
          <w:rtl w:val="0"/>
        </w:rPr>
        <w:t xml:space="preserve">Now, we will run the pig script using the following command:</w:t>
      </w:r>
    </w:p>
    <w:p w:rsidR="00000000" w:rsidDel="00000000" w:rsidP="00000000" w:rsidRDefault="00000000" w:rsidRPr="00000000" w14:paraId="00000233">
      <w:pPr>
        <w:spacing w:before="10" w:line="220" w:lineRule="auto"/>
        <w:rPr>
          <w:sz w:val="22"/>
          <w:szCs w:val="22"/>
        </w:rPr>
      </w:pPr>
      <w:r w:rsidDel="00000000" w:rsidR="00000000" w:rsidRPr="00000000">
        <w:rPr>
          <w:rtl w:val="0"/>
        </w:rPr>
      </w:r>
    </w:p>
    <w:p w:rsidR="00000000" w:rsidDel="00000000" w:rsidP="00000000" w:rsidRDefault="00000000" w:rsidRPr="00000000" w14:paraId="00000234">
      <w:pPr>
        <w:ind w:left="876"/>
        <w:rPr/>
        <w:sectPr>
          <w:type w:val="nextPage"/>
          <w:pgSz w:h="15840" w:w="12240"/>
          <w:pgMar w:bottom="280" w:top="1360" w:left="1340" w:right="1720" w:header="720" w:footer="720"/>
          <w:cols w:equalWidth="0"/>
        </w:sectPr>
      </w:pPr>
      <w:r w:rsidDel="00000000" w:rsidR="00000000" w:rsidRPr="00000000">
        <w:rPr/>
        <w:pict>
          <v:shape id="_x0000_i1031" style="width:390.75pt;height:112.5pt" type="#_x0000_t75">
            <v:imagedata r:id="rId21" o:title=""/>
          </v:shape>
        </w:pict>
      </w:r>
      <w:r w:rsidDel="00000000" w:rsidR="00000000" w:rsidRPr="00000000">
        <w:rPr>
          <w:rtl w:val="0"/>
        </w:rPr>
      </w:r>
    </w:p>
    <w:p w:rsidR="00000000" w:rsidDel="00000000" w:rsidP="00000000" w:rsidRDefault="00000000" w:rsidRPr="00000000" w14:paraId="00000235">
      <w:pPr>
        <w:spacing w:before="79" w:lineRule="auto"/>
        <w:ind w:left="100"/>
        <w:rPr>
          <w:sz w:val="22"/>
          <w:szCs w:val="22"/>
        </w:rPr>
      </w:pPr>
      <w:r w:rsidDel="00000000" w:rsidR="00000000" w:rsidRPr="00000000">
        <w:rPr>
          <w:b w:val="1"/>
          <w:sz w:val="22"/>
          <w:szCs w:val="22"/>
          <w:u w:val="single"/>
          <w:rtl w:val="0"/>
        </w:rPr>
        <w:t xml:space="preserve">Output:</w:t>
      </w:r>
      <w:r w:rsidDel="00000000" w:rsidR="00000000" w:rsidRPr="00000000">
        <w:rPr>
          <w:rtl w:val="0"/>
        </w:rPr>
      </w:r>
      <w:r w:rsidDel="00000000" w:rsidR="00000000" w:rsidRPr="00000000">
        <w:pict>
          <v:group id="_x0000_s1029" style="position:absolute;left:0;text-align:left;margin-left:-43.3pt;margin-top:0.0pt;width:564.7pt;height:744.2pt;z-index:-1071;mso-position-horizontal-relative:margin;mso-position-vertical-relative:text;mso-position-horizontal:absolute;mso-position-vertical:absolute;" coordsize="11294,14884" coordorigin="474,479">
            <v:shape id="_x0000_s1049" style="position:absolute;left:480;top:485;width:29;height:0" coordsize="29,0" coordorigin="480,485" filled="f" strokeweight=".58pt" path="m480,485r29,e">
              <v:path arrowok="t"/>
            </v:shape>
            <v:shape id="_x0000_s1048" style="position:absolute;left:490;top:499;width:10;height:0" coordsize="10,0" coordorigin="490,499" filled="f" strokecolor="white" strokeweight="1.06pt" path="m490,499r9,e">
              <v:path arrowok="t"/>
            </v:shape>
            <v:shape id="_x0000_s1047" style="position:absolute;left:490;top:494;width:19;height:0" coordsize="19,0" coordorigin="490,494" filled="f" strokecolor="white" strokeweight=".58pt" path="m490,494r19,e">
              <v:path arrowok="t"/>
            </v:shape>
            <v:shape id="_x0000_s1046" style="position:absolute;left:509;top:485;width:11225;height:0" coordsize="11225,0" coordorigin="509,485" filled="f" strokeweight=".58pt" path="m509,485r11225,e">
              <v:path arrowok="t"/>
            </v:shape>
            <v:shape id="_x0000_s1045" style="position:absolute;left:509;top:504;width:11225;height:0" coordsize="11225,0" coordorigin="509,504" filled="f" strokeweight=".58pt" path="m509,504r11225,e">
              <v:path arrowok="t"/>
            </v:shape>
            <v:shape id="_x0000_s1044" style="position:absolute;left:11734;top:485;width:29;height:0" coordsize="29,0" coordorigin="11734,485" filled="f" strokeweight=".58pt" path="m11734,485r28,e">
              <v:path arrowok="t"/>
            </v:shape>
            <v:shape id="_x0000_s1043" style="position:absolute;left:11743;top:499;width:10;height:0" coordsize="10,0" coordorigin="11743,499" filled="f" strokecolor="white" strokeweight="1.06pt" path="m11743,499r10,e">
              <v:path arrowok="t"/>
            </v:shape>
            <v:shape id="_x0000_s1042" style="position:absolute;left:11734;top:494;width:19;height:0" coordsize="19,0" coordorigin="11734,494" filled="f" strokecolor="white" strokeweight=".58pt" path="m11734,494r19,e">
              <v:path arrowok="t"/>
            </v:shape>
            <v:shape id="_x0000_s1041" style="position:absolute;left:500;top:490;width:0;height:14863" coordsize="0,14863" coordorigin="500,490" filled="f" strokeweight=".58pt" path="m500,490r,14862e">
              <v:path arrowok="t"/>
            </v:shape>
            <v:shape id="_x0000_s1040" style="position:absolute;left:504;top:509;width:0;height:14824" coordsize="0,14824" coordorigin="504,509" filled="f" strokeweight=".58pt" path="m504,509r,14824e">
              <v:path arrowok="t"/>
            </v:shape>
            <v:shape id="_x0000_s1039" style="position:absolute;left:11742;top:490;width:0;height:14863" coordsize="0,14863" coordorigin="11742,490" filled="f" strokeweight=".58pt" path="m11742,490r,14862e">
              <v:path arrowok="t"/>
            </v:shape>
            <v:shape id="_x0000_s1038" style="position:absolute;left:11738;top:509;width:0;height:14824" coordsize="0,14824" coordorigin="11738,509" filled="f" strokeweight=".20464mm" path="m11738,509r,14824e">
              <v:path arrowok="t"/>
            </v:shape>
            <v:shape id="_x0000_s1037" style="position:absolute;left:480;top:15357;width:29;height:0" coordsize="29,0" coordorigin="480,15357" filled="f" strokeweight=".58pt" path="m480,15357r29,e">
              <v:path arrowok="t"/>
            </v:shape>
            <v:shape id="_x0000_s1036" style="position:absolute;left:490;top:15343;width:10;height:0" coordsize="10,0" coordorigin="490,15343" filled="f" strokecolor="white" strokeweight="1.06pt" path="m490,15343r9,e">
              <v:path arrowok="t"/>
            </v:shape>
            <v:shape id="_x0000_s1035" style="position:absolute;left:490;top:15348;width:19;height:0" coordsize="19,0" coordorigin="490,15348" filled="f" strokecolor="white" strokeweight=".20464mm" path="m490,15348r19,e">
              <v:path arrowok="t"/>
            </v:shape>
            <v:shape id="_x0000_s1034" style="position:absolute;left:509;top:15357;width:11225;height:0" coordsize="11225,0" coordorigin="509,15357" filled="f" strokeweight=".58pt" path="m509,15357r11225,e">
              <v:path arrowok="t"/>
            </v:shape>
            <v:shape id="_x0000_s1033" style="position:absolute;left:509;top:15338;width:11225;height:0" coordsize="11225,0" coordorigin="509,15338" filled="f" strokeweight=".58pt" path="m509,15338r11225,e">
              <v:path arrowok="t"/>
            </v:shape>
            <v:shape id="_x0000_s1032" style="position:absolute;left:11734;top:15357;width:29;height:0" coordsize="29,0" coordorigin="11734,15357" filled="f" strokeweight=".58pt" path="m11734,15357r28,e">
              <v:path arrowok="t"/>
            </v:shape>
            <v:shape id="_x0000_s1031" style="position:absolute;left:11743;top:15343;width:10;height:0" coordsize="10,0" coordorigin="11743,15343" filled="f" strokecolor="white" strokeweight="1.06pt" path="m11743,15343r10,e">
              <v:path arrowok="t"/>
            </v:shape>
            <v:shape id="_x0000_s1030" style="position:absolute;left:11734;top:15348;width:19;height:0" coordsize="19,0" coordorigin="11734,15348" filled="f" strokecolor="white" strokeweight=".20464mm" path="m11734,15348r19,e">
              <v:path arrowok="t"/>
            </v:shape>
          </v:group>
        </w:pict>
      </w:r>
      <w:r w:rsidDel="00000000" w:rsidR="00000000" w:rsidRPr="00000000">
        <w:pict>
          <v:group id="_x0000_s1026" style="position:absolute;left:0;text-align:left;margin-left:4.44992125984252pt;margin-top:72.2pt;width:469.3pt;height:130.5pt;z-index:-1072;mso-position-horizontal-relative:margin;mso-position-vertical-relative:text;mso-position-horizontal:absolute;mso-position-vertical:absolute;" coordsize="9386,2610" coordorigin="1429,1923">
            <v:shape id="_x0000_s1028" style="position:absolute;left:1440;top:4521;width:9362;height:0" coordsize="9362,0" coordorigin="1440,4521" filled="f" strokeweight="1.18pt" path="m1440,4521r9362,e">
              <v:path arrowok="t"/>
            </v:shape>
            <v:shape id="_x0000_s1027" style="position:absolute;left:1440;top:1923;width:9360;height:2564" type="#_x0000_t75">
              <v:imagedata r:id="rId22" o:title=""/>
            </v:shape>
          </v:group>
        </w:pict>
      </w:r>
    </w:p>
    <w:p w:rsidR="00000000" w:rsidDel="00000000" w:rsidP="00000000" w:rsidRDefault="00000000" w:rsidRPr="00000000" w14:paraId="00000236">
      <w:pPr>
        <w:spacing w:before="1" w:line="220" w:lineRule="auto"/>
        <w:ind w:left="100"/>
        <w:rPr/>
      </w:pPr>
      <w:r w:rsidDel="00000000" w:rsidR="00000000" w:rsidRPr="00000000">
        <w:rPr>
          <w:vertAlign w:val="baseline"/>
          <w:rtl w:val="0"/>
        </w:rPr>
        <w:t xml:space="preserve">Now we have the hashtags and its count in a relation as shown in the below screen shot.</w:t>
      </w:r>
      <w:r w:rsidDel="00000000" w:rsidR="00000000" w:rsidRPr="00000000">
        <w:rPr>
          <w:rtl w:val="0"/>
        </w:rPr>
      </w:r>
    </w:p>
    <w:p w:rsidR="00000000" w:rsidDel="00000000" w:rsidP="00000000" w:rsidRDefault="00000000" w:rsidRPr="00000000" w14:paraId="00000237">
      <w:pPr>
        <w:spacing w:line="200" w:lineRule="auto"/>
        <w:rPr/>
      </w:pPr>
      <w:r w:rsidDel="00000000" w:rsidR="00000000" w:rsidRPr="00000000">
        <w:rPr>
          <w:rtl w:val="0"/>
        </w:rPr>
      </w:r>
    </w:p>
    <w:p w:rsidR="00000000" w:rsidDel="00000000" w:rsidP="00000000" w:rsidRDefault="00000000" w:rsidRPr="00000000" w14:paraId="00000238">
      <w:pPr>
        <w:spacing w:line="200" w:lineRule="auto"/>
        <w:rPr/>
      </w:pPr>
      <w:r w:rsidDel="00000000" w:rsidR="00000000" w:rsidRPr="00000000">
        <w:rPr>
          <w:rtl w:val="0"/>
        </w:rPr>
      </w:r>
    </w:p>
    <w:p w:rsidR="00000000" w:rsidDel="00000000" w:rsidP="00000000" w:rsidRDefault="00000000" w:rsidRPr="00000000" w14:paraId="00000239">
      <w:pPr>
        <w:spacing w:line="200" w:lineRule="auto"/>
        <w:rPr/>
      </w:pPr>
      <w:r w:rsidDel="00000000" w:rsidR="00000000" w:rsidRPr="00000000">
        <w:rPr>
          <w:rtl w:val="0"/>
        </w:rPr>
      </w:r>
    </w:p>
    <w:p w:rsidR="00000000" w:rsidDel="00000000" w:rsidP="00000000" w:rsidRDefault="00000000" w:rsidRPr="00000000" w14:paraId="0000023A">
      <w:pPr>
        <w:spacing w:line="200" w:lineRule="auto"/>
        <w:rPr/>
      </w:pPr>
      <w:r w:rsidDel="00000000" w:rsidR="00000000" w:rsidRPr="00000000">
        <w:rPr>
          <w:rtl w:val="0"/>
        </w:rPr>
      </w:r>
    </w:p>
    <w:p w:rsidR="00000000" w:rsidDel="00000000" w:rsidP="00000000" w:rsidRDefault="00000000" w:rsidRPr="00000000" w14:paraId="0000023B">
      <w:pPr>
        <w:spacing w:line="200" w:lineRule="auto"/>
        <w:rPr/>
      </w:pPr>
      <w:r w:rsidDel="00000000" w:rsidR="00000000" w:rsidRPr="00000000">
        <w:rPr>
          <w:rtl w:val="0"/>
        </w:rPr>
      </w:r>
    </w:p>
    <w:p w:rsidR="00000000" w:rsidDel="00000000" w:rsidP="00000000" w:rsidRDefault="00000000" w:rsidRPr="00000000" w14:paraId="0000023C">
      <w:pPr>
        <w:spacing w:line="200" w:lineRule="auto"/>
        <w:rPr/>
      </w:pPr>
      <w:r w:rsidDel="00000000" w:rsidR="00000000" w:rsidRPr="00000000">
        <w:rPr>
          <w:rtl w:val="0"/>
        </w:rPr>
      </w:r>
    </w:p>
    <w:p w:rsidR="00000000" w:rsidDel="00000000" w:rsidP="00000000" w:rsidRDefault="00000000" w:rsidRPr="00000000" w14:paraId="0000023D">
      <w:pPr>
        <w:spacing w:line="200" w:lineRule="auto"/>
        <w:rPr/>
      </w:pPr>
      <w:r w:rsidDel="00000000" w:rsidR="00000000" w:rsidRPr="00000000">
        <w:rPr>
          <w:rtl w:val="0"/>
        </w:rPr>
      </w:r>
    </w:p>
    <w:p w:rsidR="00000000" w:rsidDel="00000000" w:rsidP="00000000" w:rsidRDefault="00000000" w:rsidRPr="00000000" w14:paraId="0000023E">
      <w:pPr>
        <w:spacing w:line="200" w:lineRule="auto"/>
        <w:rPr/>
      </w:pPr>
      <w:r w:rsidDel="00000000" w:rsidR="00000000" w:rsidRPr="00000000">
        <w:rPr>
          <w:rtl w:val="0"/>
        </w:rPr>
      </w:r>
    </w:p>
    <w:p w:rsidR="00000000" w:rsidDel="00000000" w:rsidP="00000000" w:rsidRDefault="00000000" w:rsidRPr="00000000" w14:paraId="0000023F">
      <w:pPr>
        <w:spacing w:line="200" w:lineRule="auto"/>
        <w:rPr/>
      </w:pPr>
      <w:r w:rsidDel="00000000" w:rsidR="00000000" w:rsidRPr="00000000">
        <w:rPr>
          <w:rtl w:val="0"/>
        </w:rPr>
      </w:r>
    </w:p>
    <w:p w:rsidR="00000000" w:rsidDel="00000000" w:rsidP="00000000" w:rsidRDefault="00000000" w:rsidRPr="00000000" w14:paraId="00000240">
      <w:pPr>
        <w:spacing w:line="200" w:lineRule="auto"/>
        <w:rPr/>
      </w:pPr>
      <w:r w:rsidDel="00000000" w:rsidR="00000000" w:rsidRPr="00000000">
        <w:rPr>
          <w:rtl w:val="0"/>
        </w:rPr>
      </w:r>
    </w:p>
    <w:p w:rsidR="00000000" w:rsidDel="00000000" w:rsidP="00000000" w:rsidRDefault="00000000" w:rsidRPr="00000000" w14:paraId="00000241">
      <w:pPr>
        <w:spacing w:line="200" w:lineRule="auto"/>
        <w:rPr/>
      </w:pPr>
      <w:r w:rsidDel="00000000" w:rsidR="00000000" w:rsidRPr="00000000">
        <w:rPr>
          <w:rtl w:val="0"/>
        </w:rPr>
      </w:r>
    </w:p>
    <w:p w:rsidR="00000000" w:rsidDel="00000000" w:rsidP="00000000" w:rsidRDefault="00000000" w:rsidRPr="00000000" w14:paraId="00000242">
      <w:pPr>
        <w:spacing w:line="200" w:lineRule="auto"/>
        <w:rPr/>
      </w:pPr>
      <w:r w:rsidDel="00000000" w:rsidR="00000000" w:rsidRPr="00000000">
        <w:rPr>
          <w:rtl w:val="0"/>
        </w:rPr>
      </w:r>
    </w:p>
    <w:p w:rsidR="00000000" w:rsidDel="00000000" w:rsidP="00000000" w:rsidRDefault="00000000" w:rsidRPr="00000000" w14:paraId="00000243">
      <w:pPr>
        <w:spacing w:line="200" w:lineRule="auto"/>
        <w:rPr/>
      </w:pPr>
      <w:r w:rsidDel="00000000" w:rsidR="00000000" w:rsidRPr="00000000">
        <w:rPr>
          <w:rtl w:val="0"/>
        </w:rPr>
      </w:r>
    </w:p>
    <w:p w:rsidR="00000000" w:rsidDel="00000000" w:rsidP="00000000" w:rsidRDefault="00000000" w:rsidRPr="00000000" w14:paraId="00000244">
      <w:pPr>
        <w:spacing w:before="20" w:line="220" w:lineRule="auto"/>
        <w:rPr>
          <w:sz w:val="22"/>
          <w:szCs w:val="22"/>
        </w:rPr>
      </w:pPr>
      <w:r w:rsidDel="00000000" w:rsidR="00000000" w:rsidRPr="00000000">
        <w:rPr>
          <w:rtl w:val="0"/>
        </w:rPr>
      </w:r>
    </w:p>
    <w:p w:rsidR="00000000" w:rsidDel="00000000" w:rsidP="00000000" w:rsidRDefault="00000000" w:rsidRPr="00000000" w14:paraId="00000245">
      <w:pPr>
        <w:spacing w:before="29" w:lineRule="auto"/>
        <w:ind w:left="100"/>
        <w:rPr>
          <w:sz w:val="24"/>
          <w:szCs w:val="24"/>
        </w:rPr>
      </w:pPr>
      <w:r w:rsidDel="00000000" w:rsidR="00000000" w:rsidRPr="00000000">
        <w:rPr>
          <w:b w:val="1"/>
          <w:sz w:val="24"/>
          <w:szCs w:val="24"/>
          <w:u w:val="single"/>
          <w:rtl w:val="0"/>
        </w:rPr>
        <w:t xml:space="preserve">RESULT:</w:t>
      </w:r>
      <w:r w:rsidDel="00000000" w:rsidR="00000000" w:rsidRPr="00000000">
        <w:rPr>
          <w:b w:val="1"/>
          <w:sz w:val="24"/>
          <w:szCs w:val="24"/>
          <w:rtl w:val="0"/>
        </w:rPr>
        <w:t xml:space="preserve">  </w:t>
      </w:r>
      <w:r w:rsidDel="00000000" w:rsidR="00000000" w:rsidRPr="00000000">
        <w:rPr>
          <w:sz w:val="24"/>
          <w:szCs w:val="24"/>
          <w:rtl w:val="0"/>
        </w:rPr>
        <w:t xml:space="preserve">Hence, we successfully implemented pig script to analyse twitter data.</w:t>
      </w:r>
    </w:p>
    <w:sectPr>
      <w:type w:val="nextPage"/>
      <w:pgSz w:h="15840" w:w="12240"/>
      <w:pgMar w:bottom="280" w:top="1360" w:left="1340" w:right="17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qFormat w:val="1"/>
    <w:rsid w:val="001B3490"/>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12.jpg"/><Relationship Id="rId21" Type="http://schemas.openxmlformats.org/officeDocument/2006/relationships/image" Target="media/image10.jpg"/><Relationship Id="rId24" Type="http://schemas.openxmlformats.org/officeDocument/2006/relationships/settings" Target="settings.xml"/><Relationship Id="rId23" Type="http://schemas.openxmlformats.org/officeDocument/2006/relationships/theme" Target="theme/theme1.xml"/><Relationship Id="rId1" Type="http://schemas.openxmlformats.org/officeDocument/2006/relationships/image" Target="media/image7.jpg"/><Relationship Id="rId2" Type="http://schemas.openxmlformats.org/officeDocument/2006/relationships/image" Target="media/image1.png"/><Relationship Id="rId3" Type="http://schemas.openxmlformats.org/officeDocument/2006/relationships/image" Target="media/image2.jpg"/><Relationship Id="rId4" Type="http://schemas.openxmlformats.org/officeDocument/2006/relationships/image" Target="media/image8.png"/><Relationship Id="rId26" Type="http://schemas.openxmlformats.org/officeDocument/2006/relationships/numbering" Target="numbering.xml"/><Relationship Id="rId9" Type="http://schemas.openxmlformats.org/officeDocument/2006/relationships/image" Target="media/image13.jpg"/><Relationship Id="rId25" Type="http://schemas.openxmlformats.org/officeDocument/2006/relationships/fontTable" Target="fontTable.xml"/><Relationship Id="rId27" Type="http://schemas.openxmlformats.org/officeDocument/2006/relationships/styles" Target="styles.xml"/><Relationship Id="rId5" Type="http://schemas.openxmlformats.org/officeDocument/2006/relationships/image" Target="media/image9.jpg"/><Relationship Id="rId6" Type="http://schemas.openxmlformats.org/officeDocument/2006/relationships/image" Target="media/image18.png"/><Relationship Id="rId7" Type="http://schemas.openxmlformats.org/officeDocument/2006/relationships/image" Target="media/image19.jpg"/><Relationship Id="rId8" Type="http://schemas.openxmlformats.org/officeDocument/2006/relationships/image" Target="media/image11.jpg"/><Relationship Id="rId11" Type="http://schemas.openxmlformats.org/officeDocument/2006/relationships/image" Target="media/image5.jpg"/><Relationship Id="rId10" Type="http://schemas.openxmlformats.org/officeDocument/2006/relationships/image" Target="media/image16.jpg"/><Relationship Id="rId13" Type="http://schemas.openxmlformats.org/officeDocument/2006/relationships/image" Target="media/image15.jpg"/><Relationship Id="rId12" Type="http://schemas.openxmlformats.org/officeDocument/2006/relationships/image" Target="media/image17.jpg"/><Relationship Id="rId15" Type="http://schemas.openxmlformats.org/officeDocument/2006/relationships/image" Target="media/image21.jpg"/><Relationship Id="rId14" Type="http://schemas.openxmlformats.org/officeDocument/2006/relationships/image" Target="media/image22.jpg"/><Relationship Id="rId17" Type="http://schemas.openxmlformats.org/officeDocument/2006/relationships/image" Target="media/image14.jpg"/><Relationship Id="rId16" Type="http://schemas.openxmlformats.org/officeDocument/2006/relationships/image" Target="media/image20.jpg"/><Relationship Id="rId19" Type="http://schemas.openxmlformats.org/officeDocument/2006/relationships/image" Target="media/image4.jpg"/><Relationship Id="rId1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2019-11-03T19:31:00Z</dcterms:created>
</cp:coreProperties>
</file>